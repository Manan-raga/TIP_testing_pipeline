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3E79" w14:textId="77777777" w:rsidR="00A82938" w:rsidRDefault="00A82938">
      <w:pPr>
        <w:rPr>
          <w:rFonts w:ascii="Verdana" w:eastAsia="Calibri" w:hAnsi="Verdana" w:cs="Calibri"/>
          <w:b/>
          <w:color w:val="002060"/>
          <w:sz w:val="56"/>
          <w:szCs w:val="56"/>
        </w:rPr>
      </w:pPr>
      <w:bookmarkStart w:id="0" w:name="_Hlk79171099"/>
    </w:p>
    <w:p w14:paraId="5AE16D7D" w14:textId="5CD313A7" w:rsidR="00ED07C1" w:rsidRPr="007736CA" w:rsidRDefault="00493BF2">
      <w:pPr>
        <w:rPr>
          <w:rFonts w:ascii="Verdana" w:eastAsia="Calibri" w:hAnsi="Verdana" w:cs="Calibri"/>
          <w:b/>
          <w:color w:val="002060"/>
          <w:sz w:val="56"/>
          <w:szCs w:val="56"/>
        </w:rPr>
      </w:pPr>
      <w:r>
        <w:rPr>
          <w:rFonts w:ascii="Verdana" w:eastAsia="Calibri" w:hAnsi="Verdana" w:cs="Calibri"/>
          <w:b/>
          <w:color w:val="002060"/>
          <w:sz w:val="56"/>
          <w:szCs w:val="56"/>
        </w:rPr>
        <w:t xml:space="preserve">834 </w:t>
      </w:r>
      <w:r w:rsidR="00ED07C1" w:rsidRPr="007736CA">
        <w:rPr>
          <w:rFonts w:ascii="Verdana" w:eastAsia="Calibri" w:hAnsi="Verdana" w:cs="Calibri"/>
          <w:b/>
          <w:color w:val="002060"/>
          <w:sz w:val="56"/>
          <w:szCs w:val="56"/>
        </w:rPr>
        <w:t>Electronic E</w:t>
      </w:r>
      <w:r w:rsidR="00F0389A">
        <w:rPr>
          <w:rFonts w:ascii="Verdana" w:eastAsia="Calibri" w:hAnsi="Verdana" w:cs="Calibri"/>
          <w:b/>
          <w:color w:val="002060"/>
          <w:sz w:val="56"/>
          <w:szCs w:val="56"/>
        </w:rPr>
        <w:t>ligibility</w:t>
      </w:r>
      <w:r w:rsidR="00ED07C1" w:rsidRPr="007736CA">
        <w:rPr>
          <w:rFonts w:ascii="Verdana" w:eastAsia="Calibri" w:hAnsi="Verdana" w:cs="Calibri"/>
          <w:b/>
          <w:color w:val="002060"/>
          <w:sz w:val="56"/>
          <w:szCs w:val="56"/>
        </w:rPr>
        <w:t xml:space="preserve"> Implementation Guide</w:t>
      </w:r>
    </w:p>
    <w:p w14:paraId="153243D5" w14:textId="77777777" w:rsidR="00ED07C1" w:rsidRPr="00ED07C1" w:rsidRDefault="00ED07C1" w:rsidP="00ED07C1">
      <w:pPr>
        <w:ind w:firstLine="720"/>
        <w:rPr>
          <w:rFonts w:ascii="Verdana" w:eastAsia="Calibri" w:hAnsi="Verdana" w:cs="Calibri"/>
          <w:b/>
          <w:color w:val="002060"/>
          <w:sz w:val="22"/>
          <w:szCs w:val="22"/>
        </w:rPr>
      </w:pPr>
    </w:p>
    <w:p w14:paraId="57573DA2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48E45D3F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7BDA1B37" w14:textId="77777777" w:rsidR="007736CA" w:rsidRDefault="007736CA">
      <w:pPr>
        <w:rPr>
          <w:rFonts w:ascii="Calibri" w:eastAsia="Calibri" w:hAnsi="Calibri" w:cs="Calibri"/>
          <w:sz w:val="22"/>
          <w:szCs w:val="22"/>
        </w:rPr>
      </w:pPr>
    </w:p>
    <w:p w14:paraId="79530B4E" w14:textId="77777777" w:rsidR="007736CA" w:rsidRDefault="007736CA">
      <w:pPr>
        <w:rPr>
          <w:rFonts w:ascii="Calibri" w:eastAsia="Calibri" w:hAnsi="Calibri" w:cs="Calibri"/>
          <w:sz w:val="22"/>
          <w:szCs w:val="22"/>
        </w:rPr>
      </w:pPr>
    </w:p>
    <w:p w14:paraId="01E5B922" w14:textId="77777777" w:rsidR="007736CA" w:rsidRDefault="007736CA">
      <w:pPr>
        <w:rPr>
          <w:rFonts w:ascii="Calibri" w:eastAsia="Calibri" w:hAnsi="Calibri" w:cs="Calibri"/>
          <w:sz w:val="22"/>
          <w:szCs w:val="22"/>
        </w:rPr>
      </w:pPr>
    </w:p>
    <w:p w14:paraId="64FC0253" w14:textId="7FE0C4CA" w:rsidR="007736CA" w:rsidRPr="00F0389A" w:rsidRDefault="00493BF2">
      <w:pPr>
        <w:rPr>
          <w:rFonts w:ascii="Verdana" w:eastAsia="Calibri" w:hAnsi="Verdana" w:cs="Calibri"/>
          <w:b/>
          <w:color w:val="92D050"/>
          <w:sz w:val="40"/>
          <w:szCs w:val="40"/>
        </w:rPr>
      </w:pPr>
      <w:r w:rsidRPr="00F0389A">
        <w:rPr>
          <w:rFonts w:ascii="Verdana" w:eastAsia="Calibri" w:hAnsi="Verdana" w:cs="Calibri"/>
          <w:b/>
          <w:color w:val="92D050"/>
          <w:sz w:val="40"/>
          <w:szCs w:val="40"/>
        </w:rPr>
        <w:t>Delta Dental of Washington</w:t>
      </w:r>
    </w:p>
    <w:p w14:paraId="32F2141B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0BFA1426" w14:textId="77777777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13E39C19" w14:textId="7239BA8E" w:rsidR="00ED07C1" w:rsidRDefault="00ED07C1">
      <w:pPr>
        <w:rPr>
          <w:rFonts w:ascii="Calibri" w:eastAsia="Calibri" w:hAnsi="Calibri" w:cs="Calibri"/>
          <w:sz w:val="22"/>
          <w:szCs w:val="22"/>
        </w:rPr>
      </w:pPr>
    </w:p>
    <w:p w14:paraId="2BB6DBF6" w14:textId="2121484E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14DFAD4F" w14:textId="6408626C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30B4C850" w14:textId="2275814D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10EE3174" w14:textId="1CEBF7C0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238C349A" w14:textId="54CAC618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021E71DF" w14:textId="650321BF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44327CE6" w14:textId="5FEE4C3C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53EF7AFA" w14:textId="254DB937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31C73824" w14:textId="77777777" w:rsidR="003F279A" w:rsidRDefault="003F279A">
      <w:pPr>
        <w:rPr>
          <w:rFonts w:ascii="Calibri" w:eastAsia="Calibri" w:hAnsi="Calibri" w:cs="Calibri"/>
          <w:sz w:val="22"/>
          <w:szCs w:val="22"/>
        </w:rPr>
      </w:pPr>
    </w:p>
    <w:p w14:paraId="1DE81798" w14:textId="664398B2" w:rsidR="00ED07C1" w:rsidRDefault="00ED07C1" w:rsidP="007736CA">
      <w:pPr>
        <w:rPr>
          <w:rFonts w:ascii="Calibri" w:eastAsia="Calibri" w:hAnsi="Calibri" w:cs="Calibri"/>
          <w:sz w:val="22"/>
          <w:szCs w:val="22"/>
        </w:rPr>
      </w:pPr>
    </w:p>
    <w:p w14:paraId="6BDDD1A5" w14:textId="77777777" w:rsidR="00ED07C1" w:rsidRDefault="00ED07C1" w:rsidP="00ED07C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37C0A652" w14:textId="77777777" w:rsidR="00ED07C1" w:rsidRDefault="00ED07C1" w:rsidP="00ED07C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74B96988" w14:textId="77777777" w:rsidR="00ED07C1" w:rsidRDefault="00ED07C1" w:rsidP="00ED07C1">
      <w:pPr>
        <w:jc w:val="center"/>
        <w:rPr>
          <w:rFonts w:ascii="Calibri" w:eastAsia="Calibri" w:hAnsi="Calibri" w:cs="Calibri"/>
          <w:sz w:val="22"/>
          <w:szCs w:val="22"/>
        </w:rPr>
      </w:pPr>
    </w:p>
    <w:p w14:paraId="08128D22" w14:textId="77777777" w:rsidR="007736CA" w:rsidRDefault="007736C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4ABCF53E" w14:textId="77777777" w:rsidR="007736CA" w:rsidRDefault="007736C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4E192596" w14:textId="42C189A8" w:rsidR="007736CA" w:rsidRDefault="007736C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15CABDF0" w14:textId="1DE553BE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01CA524E" w14:textId="49C4293E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056EFE21" w14:textId="0E17F0DD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477FFC97" w14:textId="77777777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35C3D212" w14:textId="77777777" w:rsidR="007736CA" w:rsidRDefault="007736C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345EC991" w14:textId="77777777" w:rsidR="00ED07C1" w:rsidRDefault="00ED07C1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33678F07" w14:textId="77777777" w:rsidR="00480FF0" w:rsidRDefault="00480FF0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26E6C0BC" w14:textId="140A1070" w:rsidR="00ED07C1" w:rsidRDefault="00ED07C1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61255B86" w14:textId="7134FE6A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19112770" w14:textId="4222C223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4A7E995F" w14:textId="75CEB77C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1662186B" w14:textId="4C4F8AD3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228DA535" w14:textId="2F07B2F4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5569062B" w14:textId="391E7D0F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61B06F54" w14:textId="48ABE346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053AD4A4" w14:textId="3CFC53BF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37259AC2" w14:textId="38AECC2F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24DBFA65" w14:textId="77777777" w:rsidR="003F279A" w:rsidRDefault="003F279A" w:rsidP="00ED07C1">
      <w:pPr>
        <w:jc w:val="center"/>
        <w:rPr>
          <w:rFonts w:ascii="Verdana" w:eastAsia="Calibri" w:hAnsi="Verdana" w:cs="Calibri"/>
          <w:sz w:val="22"/>
          <w:szCs w:val="22"/>
        </w:rPr>
      </w:pPr>
    </w:p>
    <w:p w14:paraId="0ACFEB74" w14:textId="77777777" w:rsidR="00F0389A" w:rsidRDefault="00F0389A" w:rsidP="00A82938">
      <w:pPr>
        <w:jc w:val="center"/>
        <w:rPr>
          <w:rFonts w:ascii="Verdana" w:eastAsia="Batang" w:hAnsi="Verdana" w:cs="Calibri"/>
          <w:color w:val="002060"/>
          <w:sz w:val="40"/>
          <w:szCs w:val="40"/>
        </w:rPr>
      </w:pPr>
    </w:p>
    <w:p w14:paraId="58DF1DF4" w14:textId="77777777" w:rsidR="001C56FC" w:rsidRDefault="001C56FC" w:rsidP="00A82938">
      <w:pPr>
        <w:jc w:val="center"/>
        <w:rPr>
          <w:rFonts w:ascii="Verdana" w:eastAsia="Batang" w:hAnsi="Verdana" w:cs="Calibri"/>
          <w:color w:val="002060"/>
          <w:sz w:val="40"/>
          <w:szCs w:val="40"/>
        </w:rPr>
      </w:pPr>
    </w:p>
    <w:p w14:paraId="78734FAB" w14:textId="77777777" w:rsidR="001C56FC" w:rsidRDefault="001C56FC" w:rsidP="00A82938">
      <w:pPr>
        <w:jc w:val="center"/>
        <w:rPr>
          <w:rFonts w:ascii="Verdana" w:eastAsia="Batang" w:hAnsi="Verdana" w:cs="Calibri"/>
          <w:color w:val="002060"/>
          <w:sz w:val="40"/>
          <w:szCs w:val="40"/>
        </w:rPr>
      </w:pPr>
    </w:p>
    <w:p w14:paraId="31327ECB" w14:textId="028D0E89" w:rsidR="00A82938" w:rsidRPr="00A82938" w:rsidRDefault="00A82938" w:rsidP="00A82938">
      <w:pPr>
        <w:jc w:val="center"/>
        <w:rPr>
          <w:rFonts w:ascii="Verdana" w:eastAsia="Verdana" w:hAnsi="Verdana" w:cs="Verdana"/>
        </w:rPr>
      </w:pPr>
      <w:r w:rsidRPr="00595058">
        <w:rPr>
          <w:rFonts w:ascii="Verdana" w:eastAsia="Batang" w:hAnsi="Verdana" w:cs="Calibri"/>
          <w:color w:val="002060"/>
          <w:sz w:val="40"/>
          <w:szCs w:val="40"/>
        </w:rPr>
        <w:t>Table of Contents</w:t>
      </w:r>
    </w:p>
    <w:p w14:paraId="7936F7CD" w14:textId="77777777" w:rsidR="00A82938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0000"/>
          <w:sz w:val="26"/>
          <w:szCs w:val="26"/>
        </w:rPr>
      </w:pPr>
    </w:p>
    <w:p w14:paraId="3033D22F" w14:textId="2B352CB8" w:rsidR="00A82938" w:rsidRPr="00B36A5A" w:rsidRDefault="00A82938" w:rsidP="00A82938">
      <w:p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r w:rsidRPr="00B36A5A">
        <w:rPr>
          <w:rFonts w:ascii="Wingdings" w:hAnsi="Wingdings" w:cs="Wingdings"/>
          <w:color w:val="002060"/>
          <w:sz w:val="23"/>
          <w:szCs w:val="23"/>
        </w:rPr>
        <w:t></w:t>
      </w:r>
      <w:r w:rsidRPr="00B36A5A">
        <w:rPr>
          <w:rFonts w:ascii="Wingdings" w:hAnsi="Wingdings" w:cs="Wingdings"/>
          <w:color w:val="002060"/>
          <w:sz w:val="23"/>
          <w:szCs w:val="23"/>
        </w:rPr>
        <w:t></w:t>
      </w:r>
      <w:r w:rsidRPr="00876F14">
        <w:rPr>
          <w:rFonts w:ascii="Verdana" w:hAnsi="Verdana" w:cs="Arial"/>
          <w:color w:val="002060"/>
          <w:sz w:val="22"/>
          <w:szCs w:val="22"/>
        </w:rPr>
        <w:t xml:space="preserve"> Layouts</w:t>
      </w:r>
    </w:p>
    <w:p w14:paraId="4F130F11" w14:textId="7A6CDFDC" w:rsidR="00A82938" w:rsidRPr="00B36A5A" w:rsidRDefault="00000000" w:rsidP="00A8293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hyperlink w:anchor="_Hlk491183888" w:history="1" w:docLocation="1,13916,13956,0,,Appendix A: VSP ANSI 834 Compani">
        <w:r w:rsidR="00F062D6">
          <w:rPr>
            <w:rStyle w:val="Hyperlink"/>
            <w:rFonts w:ascii="Verdana" w:eastAsia="Verdana" w:hAnsi="Verdana" w:cs="Verdana"/>
            <w:b/>
          </w:rPr>
          <w:t>DDWA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4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AN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2"/>
          </w:rPr>
          <w:t>S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 xml:space="preserve">I 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83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4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4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Co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mpan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5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</w:rPr>
          <w:t>on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3"/>
          </w:rPr>
          <w:t xml:space="preserve"> 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Gu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5"/>
          </w:rPr>
          <w:t>i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-1"/>
          </w:rPr>
          <w:t>de</w:t>
        </w:r>
      </w:hyperlink>
    </w:p>
    <w:p w14:paraId="2935EFA5" w14:textId="45841A61" w:rsidR="00A82938" w:rsidRPr="00B36A5A" w:rsidRDefault="00000000" w:rsidP="00A8293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30"/>
        <w:rPr>
          <w:rFonts w:ascii="Arial" w:hAnsi="Arial" w:cs="Arial"/>
          <w:color w:val="002060"/>
          <w:sz w:val="23"/>
          <w:szCs w:val="23"/>
        </w:rPr>
      </w:pPr>
      <w:hyperlink w:anchor="_Hlk491183989" w:history="1" w:docLocation="1,25214,25238,0,,VSP ANSI 834 Sample File">
        <w:r w:rsidR="00F062D6">
          <w:rPr>
            <w:rStyle w:val="Hyperlink"/>
            <w:rFonts w:ascii="Verdana" w:eastAsia="Verdana" w:hAnsi="Verdana" w:cs="Verdana"/>
            <w:b/>
            <w:spacing w:val="1"/>
          </w:rPr>
          <w:t>DDDWA</w:t>
        </w:r>
        <w:r w:rsidR="00876F14" w:rsidRPr="00876F14">
          <w:rPr>
            <w:rStyle w:val="Hyperlink"/>
            <w:rFonts w:ascii="Verdana" w:eastAsia="Verdana" w:hAnsi="Verdana" w:cs="Verdana"/>
            <w:b/>
            <w:spacing w:val="1"/>
          </w:rPr>
          <w:t xml:space="preserve"> ANSI 834 Sample File</w:t>
        </w:r>
      </w:hyperlink>
      <w:r w:rsidR="00A82938" w:rsidRPr="00B36A5A">
        <w:rPr>
          <w:rFonts w:ascii="Arial" w:hAnsi="Arial" w:cs="Arial"/>
          <w:color w:val="002060"/>
          <w:sz w:val="23"/>
          <w:szCs w:val="23"/>
        </w:rPr>
        <w:t xml:space="preserve"> </w:t>
      </w:r>
    </w:p>
    <w:p w14:paraId="7CEFBB73" w14:textId="2AE2C0CE" w:rsidR="00A82938" w:rsidRPr="0050081D" w:rsidRDefault="00256A4B" w:rsidP="00256A4B">
      <w:pPr>
        <w:autoSpaceDE w:val="0"/>
        <w:autoSpaceDN w:val="0"/>
        <w:adjustRightInd w:val="0"/>
        <w:spacing w:after="130"/>
        <w:rPr>
          <w:rFonts w:ascii="Verdana" w:eastAsia="Verdana" w:hAnsi="Verdana" w:cs="Verdana"/>
        </w:rPr>
      </w:pPr>
      <w:r w:rsidRPr="0050081D">
        <w:rPr>
          <w:rFonts w:ascii="Verdana" w:eastAsia="Verdana" w:hAnsi="Verdana" w:cs="Verdana"/>
        </w:rPr>
        <w:t xml:space="preserve"> </w:t>
      </w:r>
    </w:p>
    <w:p w14:paraId="13F72849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0BD13597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40196C1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C014D17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58F7699C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269B620F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320DB1DE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526D5203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46F0180D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03D79832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00F6781B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0A6A514B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2BBD678A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1C39EE71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57D23F3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5CD920FE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10D38E50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1F0744F8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4ED9085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58CE2185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6E8D809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5DB4C09D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7A4E1DE0" w14:textId="77777777" w:rsidR="00A82938" w:rsidRDefault="00A82938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21DD0839" w14:textId="1119FB7F" w:rsidR="00E33163" w:rsidRDefault="00E33163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2CD1EC30" w14:textId="363B0CED" w:rsidR="00805847" w:rsidRDefault="00805847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126BAEA0" w14:textId="77777777" w:rsidR="00805847" w:rsidRDefault="00805847" w:rsidP="00FB7815">
      <w:pPr>
        <w:spacing w:before="80" w:line="240" w:lineRule="exact"/>
        <w:ind w:left="115" w:right="346" w:firstLine="4"/>
        <w:rPr>
          <w:rFonts w:ascii="Verdana" w:eastAsia="Verdana" w:hAnsi="Verdana" w:cs="Verdana"/>
        </w:rPr>
      </w:pPr>
    </w:p>
    <w:p w14:paraId="37913146" w14:textId="77777777" w:rsidR="00CB5D82" w:rsidRDefault="00CB5D82" w:rsidP="00B36A5A">
      <w:pPr>
        <w:spacing w:before="80" w:line="240" w:lineRule="exact"/>
        <w:ind w:left="225" w:right="346"/>
        <w:rPr>
          <w:rFonts w:ascii="Verdana" w:eastAsia="Verdana" w:hAnsi="Verdana" w:cs="Verdana"/>
        </w:rPr>
      </w:pPr>
    </w:p>
    <w:p w14:paraId="581C179B" w14:textId="77777777" w:rsidR="00553FD9" w:rsidRDefault="00553FD9" w:rsidP="00CB5D82">
      <w:pPr>
        <w:tabs>
          <w:tab w:val="left" w:pos="9820"/>
        </w:tabs>
        <w:spacing w:before="23"/>
        <w:ind w:left="225"/>
        <w:rPr>
          <w:rFonts w:ascii="Verdana" w:eastAsia="Verdana" w:hAnsi="Verdana" w:cs="Verdana"/>
          <w:b/>
          <w:color w:val="FEFFFF"/>
          <w:spacing w:val="1"/>
          <w:w w:val="98"/>
          <w:highlight w:val="lightGray"/>
        </w:rPr>
      </w:pPr>
      <w:bookmarkStart w:id="1" w:name="_Hlk491183410"/>
    </w:p>
    <w:bookmarkEnd w:id="1"/>
    <w:p w14:paraId="3A7E6D22" w14:textId="6A3FF5E7" w:rsidR="00CF143A" w:rsidRDefault="00CF143A">
      <w:pPr>
        <w:spacing w:before="2" w:line="160" w:lineRule="exact"/>
        <w:rPr>
          <w:sz w:val="16"/>
          <w:szCs w:val="16"/>
        </w:rPr>
      </w:pPr>
    </w:p>
    <w:p w14:paraId="32C995FB" w14:textId="7A8B89B5" w:rsidR="003646FF" w:rsidRDefault="003646FF">
      <w:pPr>
        <w:spacing w:before="2" w:line="160" w:lineRule="exact"/>
        <w:rPr>
          <w:sz w:val="16"/>
          <w:szCs w:val="16"/>
        </w:rPr>
      </w:pPr>
    </w:p>
    <w:p w14:paraId="562EE88D" w14:textId="609C568B" w:rsidR="003646FF" w:rsidRDefault="003646FF">
      <w:pPr>
        <w:spacing w:before="2" w:line="160" w:lineRule="exact"/>
        <w:rPr>
          <w:sz w:val="16"/>
          <w:szCs w:val="16"/>
        </w:rPr>
      </w:pPr>
    </w:p>
    <w:p w14:paraId="68B0ECDC" w14:textId="667B9002" w:rsidR="003646FF" w:rsidRDefault="003646FF">
      <w:pPr>
        <w:spacing w:before="2" w:line="160" w:lineRule="exact"/>
        <w:rPr>
          <w:sz w:val="16"/>
          <w:szCs w:val="16"/>
        </w:rPr>
      </w:pPr>
    </w:p>
    <w:p w14:paraId="2D507FA2" w14:textId="043D3AB4" w:rsidR="003646FF" w:rsidRDefault="003646FF">
      <w:pPr>
        <w:spacing w:before="2" w:line="160" w:lineRule="exact"/>
        <w:rPr>
          <w:sz w:val="16"/>
          <w:szCs w:val="16"/>
        </w:rPr>
      </w:pPr>
    </w:p>
    <w:p w14:paraId="3C01BE7E" w14:textId="77777777" w:rsidR="003646FF" w:rsidRDefault="003646FF">
      <w:pPr>
        <w:spacing w:before="2" w:line="160" w:lineRule="exact"/>
        <w:rPr>
          <w:sz w:val="16"/>
          <w:szCs w:val="16"/>
        </w:rPr>
      </w:pPr>
    </w:p>
    <w:p w14:paraId="41C4DDAD" w14:textId="77777777" w:rsidR="001931C3" w:rsidRDefault="001931C3" w:rsidP="009232FD">
      <w:pPr>
        <w:spacing w:before="4" w:line="200" w:lineRule="exact"/>
        <w:ind w:left="821" w:right="245"/>
        <w:rPr>
          <w:rFonts w:ascii="Verdana" w:eastAsia="Verdana" w:hAnsi="Verdana" w:cs="Verdana"/>
          <w:spacing w:val="-1"/>
          <w:sz w:val="18"/>
          <w:szCs w:val="18"/>
        </w:rPr>
      </w:pPr>
    </w:p>
    <w:p w14:paraId="387915E8" w14:textId="77777777" w:rsidR="009232FD" w:rsidRDefault="00BE5FC9" w:rsidP="009232FD">
      <w:pPr>
        <w:spacing w:before="4" w:line="200" w:lineRule="exact"/>
        <w:ind w:left="821" w:right="245"/>
        <w:rPr>
          <w:rFonts w:ascii="Verdana" w:eastAsia="Verdana" w:hAnsi="Verdana" w:cs="Verdana"/>
          <w:spacing w:val="-1"/>
          <w:sz w:val="18"/>
          <w:szCs w:val="18"/>
        </w:rPr>
      </w:pP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  <w:r>
        <w:rPr>
          <w:rFonts w:ascii="Verdana" w:eastAsia="Verdana" w:hAnsi="Verdana" w:cs="Verdana"/>
          <w:spacing w:val="-1"/>
          <w:sz w:val="18"/>
          <w:szCs w:val="18"/>
        </w:rPr>
        <w:tab/>
      </w:r>
    </w:p>
    <w:p w14:paraId="184A39E1" w14:textId="2F04DEC3" w:rsidR="00CF143A" w:rsidRPr="006C4A0A" w:rsidRDefault="00876F14" w:rsidP="006C4A0A">
      <w:pPr>
        <w:spacing w:before="4" w:line="200" w:lineRule="exact"/>
        <w:ind w:right="245"/>
        <w:rPr>
          <w:rFonts w:ascii="Verdana" w:eastAsia="Verdana" w:hAnsi="Verdana" w:cs="Verdana"/>
          <w:spacing w:val="-1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 wp14:anchorId="4757CBB4" wp14:editId="0E2E918F">
                <wp:simplePos x="0" y="0"/>
                <wp:positionH relativeFrom="page">
                  <wp:posOffset>294640</wp:posOffset>
                </wp:positionH>
                <wp:positionV relativeFrom="page">
                  <wp:posOffset>304165</wp:posOffset>
                </wp:positionV>
                <wp:extent cx="7182485" cy="9450070"/>
                <wp:effectExtent l="8890" t="8890" r="0" b="889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2485" cy="9450070"/>
                          <a:chOff x="464" y="479"/>
                          <a:chExt cx="11311" cy="14882"/>
                        </a:xfrm>
                      </wpg:grpSpPr>
                      <wps:wsp>
                        <wps:cNvPr id="38" name="Freeform 130"/>
                        <wps:cNvSpPr>
                          <a:spLocks/>
                        </wps:cNvSpPr>
                        <wps:spPr bwMode="auto">
                          <a:xfrm>
                            <a:off x="479" y="494"/>
                            <a:ext cx="11280" cy="0"/>
                          </a:xfrm>
                          <a:custGeom>
                            <a:avLst/>
                            <a:gdLst>
                              <a:gd name="T0" fmla="+- 0 479 479"/>
                              <a:gd name="T1" fmla="*/ T0 w 11280"/>
                              <a:gd name="T2" fmla="+- 0 11759 479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656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29"/>
                        <wps:cNvSpPr>
                          <a:spLocks/>
                        </wps:cNvSpPr>
                        <wps:spPr bwMode="auto">
                          <a:xfrm>
                            <a:off x="494" y="508"/>
                            <a:ext cx="0" cy="14822"/>
                          </a:xfrm>
                          <a:custGeom>
                            <a:avLst/>
                            <a:gdLst>
                              <a:gd name="T0" fmla="+- 0 508 508"/>
                              <a:gd name="T1" fmla="*/ 508 h 14822"/>
                              <a:gd name="T2" fmla="+- 0 15330 508"/>
                              <a:gd name="T3" fmla="*/ 15330 h 1482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22">
                                <a:moveTo>
                                  <a:pt x="0" y="0"/>
                                </a:moveTo>
                                <a:lnTo>
                                  <a:pt x="0" y="14822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656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28"/>
                        <wps:cNvSpPr>
                          <a:spLocks/>
                        </wps:cNvSpPr>
                        <wps:spPr bwMode="auto">
                          <a:xfrm>
                            <a:off x="11745" y="508"/>
                            <a:ext cx="0" cy="14822"/>
                          </a:xfrm>
                          <a:custGeom>
                            <a:avLst/>
                            <a:gdLst>
                              <a:gd name="T0" fmla="+- 0 508 508"/>
                              <a:gd name="T1" fmla="*/ 508 h 14822"/>
                              <a:gd name="T2" fmla="+- 0 15330 508"/>
                              <a:gd name="T3" fmla="*/ 15330 h 14822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22">
                                <a:moveTo>
                                  <a:pt x="0" y="0"/>
                                </a:moveTo>
                                <a:lnTo>
                                  <a:pt x="0" y="14822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656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27"/>
                        <wps:cNvSpPr>
                          <a:spLocks/>
                        </wps:cNvSpPr>
                        <wps:spPr bwMode="auto">
                          <a:xfrm>
                            <a:off x="479" y="15345"/>
                            <a:ext cx="11280" cy="0"/>
                          </a:xfrm>
                          <a:custGeom>
                            <a:avLst/>
                            <a:gdLst>
                              <a:gd name="T0" fmla="+- 0 479 479"/>
                              <a:gd name="T1" fmla="*/ T0 w 11280"/>
                              <a:gd name="T2" fmla="+- 0 11759 479"/>
                              <a:gd name="T3" fmla="*/ T2 w 11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80">
                                <a:moveTo>
                                  <a:pt x="0" y="0"/>
                                </a:moveTo>
                                <a:lnTo>
                                  <a:pt x="1128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65659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2CFF8" id="Group 37" o:spid="_x0000_s1026" style="position:absolute;margin-left:23.2pt;margin-top:23.95pt;width:565.55pt;height:744.1pt;z-index:-251680256;mso-position-horizontal-relative:page;mso-position-vertical-relative:page" coordorigin="464,479" coordsize="11311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">
                <v:shape id="Freeform 130" o:spid="_x0000_s1027" style="position:absolute;left:479;top:494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" path="m,l11280,e" filled="f" strokecolor="#656598" strokeweight="1.54pt">
                  <v:path arrowok="t" o:connecttype="custom" o:connectlocs="0,0;11280,0" o:connectangles="0,0"/>
                </v:shape>
                <v:shape id="Freeform 129" o:spid="_x0000_s1028" style="position:absolute;left:494;top:508;width:0;height:14822;visibility:visible;mso-wrap-style:square;v-text-anchor:top" coordsize="0,1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" path="m,l,14822e" filled="f" strokecolor="#656598" strokeweight="1.54pt">
                  <v:path arrowok="t" o:connecttype="custom" o:connectlocs="0,508;0,15330" o:connectangles="0,0"/>
                </v:shape>
                <v:shape id="Freeform 128" o:spid="_x0000_s1029" style="position:absolute;left:11745;top:508;width:0;height:14822;visibility:visible;mso-wrap-style:square;v-text-anchor:top" coordsize="0,1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" path="m,l,14822e" filled="f" strokecolor="#656598" strokeweight="1.54pt">
                  <v:path arrowok="t" o:connecttype="custom" o:connectlocs="0,508;0,15330" o:connectangles="0,0"/>
                </v:shape>
                <v:shape id="Freeform 127" o:spid="_x0000_s1030" style="position:absolute;left:479;top:15345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" path="m,l11280,e" filled="f" strokecolor="#656598" strokeweight="1.54pt">
                  <v:path arrowok="t" o:connecttype="custom" o:connectlocs="0,0;11280,0" o:connectangles="0,0"/>
                </v:shape>
                <w10:wrap anchorx="page" anchory="page"/>
              </v:group>
            </w:pict>
          </mc:Fallback>
        </mc:AlternateContent>
      </w:r>
      <w:r w:rsidR="00F062D6">
        <w:rPr>
          <w:rFonts w:ascii="Verdana" w:eastAsia="Verdana" w:hAnsi="Verdana" w:cs="Verdana"/>
          <w:spacing w:val="-1"/>
          <w:sz w:val="18"/>
          <w:szCs w:val="18"/>
        </w:rPr>
        <w:t>DDWA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011E57">
        <w:rPr>
          <w:rFonts w:ascii="Verdana" w:eastAsia="Verdana" w:hAnsi="Verdana" w:cs="Verdana"/>
          <w:sz w:val="18"/>
          <w:szCs w:val="18"/>
        </w:rPr>
        <w:t xml:space="preserve">– 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E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le</w:t>
      </w:r>
      <w:r w:rsidR="00011E57">
        <w:rPr>
          <w:rFonts w:ascii="Verdana" w:eastAsia="Verdana" w:hAnsi="Verdana" w:cs="Verdana"/>
          <w:sz w:val="18"/>
          <w:szCs w:val="18"/>
        </w:rPr>
        <w:t>c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t</w:t>
      </w:r>
      <w:r w:rsidR="00011E57">
        <w:rPr>
          <w:rFonts w:ascii="Verdana" w:eastAsia="Verdana" w:hAnsi="Verdana" w:cs="Verdana"/>
          <w:sz w:val="18"/>
          <w:szCs w:val="18"/>
        </w:rPr>
        <w:t>r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o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i</w:t>
      </w:r>
      <w:r w:rsidR="00011E57">
        <w:rPr>
          <w:rFonts w:ascii="Verdana" w:eastAsia="Verdana" w:hAnsi="Verdana" w:cs="Verdana"/>
          <w:sz w:val="18"/>
          <w:szCs w:val="18"/>
        </w:rPr>
        <w:t>c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 xml:space="preserve"> I</w:t>
      </w:r>
      <w:r w:rsidR="00011E57">
        <w:rPr>
          <w:rFonts w:ascii="Verdana" w:eastAsia="Verdana" w:hAnsi="Verdana" w:cs="Verdana"/>
          <w:sz w:val="18"/>
          <w:szCs w:val="18"/>
        </w:rPr>
        <w:t>m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ple</w:t>
      </w:r>
      <w:r w:rsidR="00011E57">
        <w:rPr>
          <w:rFonts w:ascii="Verdana" w:eastAsia="Verdana" w:hAnsi="Verdana" w:cs="Verdana"/>
          <w:sz w:val="18"/>
          <w:szCs w:val="18"/>
        </w:rPr>
        <w:t>m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ent</w:t>
      </w:r>
      <w:r w:rsidR="00011E57">
        <w:rPr>
          <w:rFonts w:ascii="Verdana" w:eastAsia="Verdana" w:hAnsi="Verdana" w:cs="Verdana"/>
          <w:sz w:val="18"/>
          <w:szCs w:val="18"/>
        </w:rPr>
        <w:t>a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tio</w:t>
      </w:r>
      <w:r w:rsidR="00011E57">
        <w:rPr>
          <w:rFonts w:ascii="Verdana" w:eastAsia="Verdana" w:hAnsi="Verdana" w:cs="Verdana"/>
          <w:sz w:val="18"/>
          <w:szCs w:val="18"/>
        </w:rPr>
        <w:t>n</w:t>
      </w:r>
      <w:r w:rsidR="00011E57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="00011E57">
        <w:rPr>
          <w:rFonts w:ascii="Verdana" w:eastAsia="Verdana" w:hAnsi="Verdana" w:cs="Verdana"/>
          <w:sz w:val="18"/>
          <w:szCs w:val="18"/>
        </w:rPr>
        <w:t>G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u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id</w:t>
      </w:r>
      <w:r w:rsidR="00011E57">
        <w:rPr>
          <w:rFonts w:ascii="Verdana" w:eastAsia="Verdana" w:hAnsi="Verdana" w:cs="Verdana"/>
          <w:sz w:val="18"/>
          <w:szCs w:val="18"/>
        </w:rPr>
        <w:t>e</w:t>
      </w:r>
    </w:p>
    <w:p w14:paraId="729B22FC" w14:textId="6C704701" w:rsidR="00CF143A" w:rsidRDefault="00011E57" w:rsidP="00533778">
      <w:pPr>
        <w:spacing w:line="200" w:lineRule="exact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L</w:t>
      </w:r>
      <w:r>
        <w:rPr>
          <w:rFonts w:ascii="Verdana" w:eastAsia="Verdana" w:hAnsi="Verdana" w:cs="Verdana"/>
          <w:position w:val="-1"/>
          <w:sz w:val="18"/>
          <w:szCs w:val="18"/>
        </w:rPr>
        <w:t>ast U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pd</w:t>
      </w:r>
      <w:r>
        <w:rPr>
          <w:rFonts w:ascii="Verdana" w:eastAsia="Verdana" w:hAnsi="Verdana" w:cs="Verdana"/>
          <w:position w:val="-1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position w:val="-1"/>
          <w:sz w:val="18"/>
          <w:szCs w:val="18"/>
        </w:rPr>
        <w:t>ted</w:t>
      </w:r>
      <w:r>
        <w:rPr>
          <w:rFonts w:ascii="Verdana" w:eastAsia="Verdana" w:hAnsi="Verdana" w:cs="Verdana"/>
          <w:position w:val="-1"/>
          <w:sz w:val="18"/>
          <w:szCs w:val="18"/>
        </w:rPr>
        <w:t>:</w:t>
      </w:r>
      <w:r>
        <w:rPr>
          <w:rFonts w:ascii="Verdana" w:eastAsia="Verdana" w:hAnsi="Verdana" w:cs="Verdana"/>
          <w:spacing w:val="-1"/>
          <w:position w:val="-1"/>
          <w:sz w:val="18"/>
          <w:szCs w:val="18"/>
        </w:rPr>
        <w:t xml:space="preserve"> </w:t>
      </w:r>
      <w:r w:rsidR="002D51AD">
        <w:rPr>
          <w:rFonts w:ascii="Verdana" w:eastAsia="Verdana" w:hAnsi="Verdana" w:cs="Verdana"/>
          <w:spacing w:val="-1"/>
          <w:position w:val="-1"/>
          <w:sz w:val="18"/>
          <w:szCs w:val="18"/>
        </w:rPr>
        <w:t>Aug</w:t>
      </w:r>
      <w:r w:rsidRPr="001C347D">
        <w:rPr>
          <w:rFonts w:ascii="Verdana" w:eastAsia="Verdana" w:hAnsi="Verdana" w:cs="Verdana"/>
          <w:position w:val="-1"/>
          <w:sz w:val="18"/>
          <w:szCs w:val="18"/>
        </w:rPr>
        <w:t xml:space="preserve"> </w:t>
      </w:r>
      <w:r w:rsidR="00810F9D" w:rsidRPr="001C347D">
        <w:rPr>
          <w:rFonts w:ascii="Verdana" w:eastAsia="Verdana" w:hAnsi="Verdana" w:cs="Verdana"/>
          <w:spacing w:val="1"/>
          <w:position w:val="-1"/>
          <w:sz w:val="18"/>
          <w:szCs w:val="18"/>
        </w:rPr>
        <w:t>20</w:t>
      </w:r>
      <w:r w:rsidR="00F062D6">
        <w:rPr>
          <w:rFonts w:ascii="Verdana" w:eastAsia="Verdana" w:hAnsi="Verdana" w:cs="Verdana"/>
          <w:spacing w:val="1"/>
          <w:position w:val="-1"/>
          <w:sz w:val="18"/>
          <w:szCs w:val="18"/>
        </w:rPr>
        <w:t>2</w:t>
      </w:r>
      <w:r w:rsidR="00256A4B">
        <w:rPr>
          <w:rFonts w:ascii="Verdana" w:eastAsia="Verdana" w:hAnsi="Verdana" w:cs="Verdana"/>
          <w:spacing w:val="1"/>
          <w:position w:val="-1"/>
          <w:sz w:val="18"/>
          <w:szCs w:val="18"/>
        </w:rPr>
        <w:t>1</w:t>
      </w:r>
    </w:p>
    <w:p w14:paraId="449A0ADE" w14:textId="77777777" w:rsidR="00CF143A" w:rsidRDefault="00CF143A">
      <w:pPr>
        <w:spacing w:line="200" w:lineRule="exact"/>
      </w:pPr>
    </w:p>
    <w:p w14:paraId="649FC116" w14:textId="77777777" w:rsidR="00CF143A" w:rsidRDefault="00CF143A">
      <w:pPr>
        <w:spacing w:line="200" w:lineRule="exact"/>
      </w:pPr>
    </w:p>
    <w:p w14:paraId="5FBF4C0C" w14:textId="77777777" w:rsidR="00CF143A" w:rsidRDefault="00CF143A">
      <w:pPr>
        <w:spacing w:line="200" w:lineRule="exact"/>
      </w:pPr>
    </w:p>
    <w:p w14:paraId="48D54725" w14:textId="77777777" w:rsidR="00CF143A" w:rsidRDefault="00CF143A">
      <w:pPr>
        <w:spacing w:line="200" w:lineRule="exact"/>
      </w:pPr>
    </w:p>
    <w:p w14:paraId="391727AA" w14:textId="77777777" w:rsidR="00CF143A" w:rsidRDefault="00CF143A">
      <w:pPr>
        <w:spacing w:line="200" w:lineRule="exact"/>
      </w:pPr>
    </w:p>
    <w:p w14:paraId="48597AB3" w14:textId="77777777" w:rsidR="00CF143A" w:rsidRDefault="00CF143A">
      <w:pPr>
        <w:spacing w:line="200" w:lineRule="exact"/>
      </w:pPr>
    </w:p>
    <w:p w14:paraId="2BC50BFB" w14:textId="77777777" w:rsidR="00CF143A" w:rsidRDefault="00CF143A">
      <w:pPr>
        <w:spacing w:line="200" w:lineRule="exact"/>
      </w:pPr>
    </w:p>
    <w:p w14:paraId="416965B0" w14:textId="77777777" w:rsidR="00CF143A" w:rsidRDefault="00CF143A">
      <w:pPr>
        <w:spacing w:line="200" w:lineRule="exact"/>
      </w:pPr>
    </w:p>
    <w:p w14:paraId="036EF20C" w14:textId="77777777" w:rsidR="00CF143A" w:rsidRDefault="00CF143A">
      <w:pPr>
        <w:spacing w:line="200" w:lineRule="exact"/>
      </w:pPr>
    </w:p>
    <w:p w14:paraId="5248796B" w14:textId="77777777" w:rsidR="00CF143A" w:rsidRDefault="00CF143A">
      <w:pPr>
        <w:spacing w:line="200" w:lineRule="exact"/>
      </w:pPr>
    </w:p>
    <w:p w14:paraId="4166ED84" w14:textId="77777777" w:rsidR="00CF143A" w:rsidRDefault="00CF143A">
      <w:pPr>
        <w:spacing w:line="200" w:lineRule="exact"/>
      </w:pPr>
    </w:p>
    <w:p w14:paraId="24B2AD28" w14:textId="77777777" w:rsidR="00CF143A" w:rsidRDefault="00CF143A">
      <w:pPr>
        <w:spacing w:line="200" w:lineRule="exact"/>
      </w:pPr>
    </w:p>
    <w:p w14:paraId="75A9A6F4" w14:textId="77777777" w:rsidR="00CF143A" w:rsidRDefault="00CF143A">
      <w:pPr>
        <w:spacing w:line="200" w:lineRule="exact"/>
      </w:pPr>
    </w:p>
    <w:p w14:paraId="0876CD2A" w14:textId="77777777" w:rsidR="00CF143A" w:rsidRDefault="00CF143A">
      <w:pPr>
        <w:spacing w:line="200" w:lineRule="exact"/>
      </w:pPr>
    </w:p>
    <w:p w14:paraId="50A974BC" w14:textId="77777777" w:rsidR="00CF143A" w:rsidRDefault="00CF143A">
      <w:pPr>
        <w:spacing w:line="200" w:lineRule="exact"/>
      </w:pPr>
    </w:p>
    <w:p w14:paraId="0FF03E25" w14:textId="77777777" w:rsidR="00CF143A" w:rsidRDefault="00CF143A">
      <w:pPr>
        <w:spacing w:line="200" w:lineRule="exact"/>
      </w:pPr>
    </w:p>
    <w:p w14:paraId="0E8CCFDC" w14:textId="77777777" w:rsidR="00CF143A" w:rsidRDefault="00CF143A">
      <w:pPr>
        <w:spacing w:line="200" w:lineRule="exact"/>
      </w:pPr>
    </w:p>
    <w:p w14:paraId="4B0EEA29" w14:textId="77777777" w:rsidR="00CF143A" w:rsidRDefault="00CF143A">
      <w:pPr>
        <w:spacing w:line="200" w:lineRule="exact"/>
      </w:pPr>
    </w:p>
    <w:p w14:paraId="163A0C6D" w14:textId="77777777" w:rsidR="00CF143A" w:rsidRDefault="00CF143A">
      <w:pPr>
        <w:spacing w:line="200" w:lineRule="exact"/>
      </w:pPr>
    </w:p>
    <w:p w14:paraId="4BFB69CB" w14:textId="77777777" w:rsidR="00CF143A" w:rsidRDefault="00CF143A">
      <w:pPr>
        <w:spacing w:line="200" w:lineRule="exact"/>
      </w:pPr>
    </w:p>
    <w:p w14:paraId="0716736E" w14:textId="77777777" w:rsidR="00CF143A" w:rsidRDefault="00CF143A">
      <w:pPr>
        <w:spacing w:line="200" w:lineRule="exact"/>
      </w:pPr>
    </w:p>
    <w:p w14:paraId="0356FEE8" w14:textId="77777777" w:rsidR="00CF143A" w:rsidRDefault="00CF143A">
      <w:pPr>
        <w:spacing w:line="200" w:lineRule="exact"/>
      </w:pPr>
    </w:p>
    <w:p w14:paraId="3B7DC9BF" w14:textId="77777777" w:rsidR="00CF143A" w:rsidRDefault="00CF143A">
      <w:pPr>
        <w:spacing w:before="5" w:line="280" w:lineRule="exact"/>
        <w:rPr>
          <w:sz w:val="28"/>
          <w:szCs w:val="28"/>
        </w:rPr>
      </w:pPr>
    </w:p>
    <w:p w14:paraId="63B17874" w14:textId="07FA3AF6" w:rsidR="00CF143A" w:rsidRDefault="00011E57">
      <w:pPr>
        <w:spacing w:line="420" w:lineRule="exact"/>
        <w:ind w:left="6963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pacing w:val="-1"/>
          <w:position w:val="-1"/>
          <w:sz w:val="36"/>
          <w:szCs w:val="36"/>
        </w:rPr>
        <w:t>L</w:t>
      </w:r>
      <w:r>
        <w:rPr>
          <w:rFonts w:ascii="Verdana" w:eastAsia="Verdana" w:hAnsi="Verdana" w:cs="Verdana"/>
          <w:spacing w:val="-3"/>
          <w:position w:val="-1"/>
          <w:sz w:val="36"/>
          <w:szCs w:val="36"/>
        </w:rPr>
        <w:t>a</w:t>
      </w:r>
      <w:r>
        <w:rPr>
          <w:rFonts w:ascii="Verdana" w:eastAsia="Verdana" w:hAnsi="Verdana" w:cs="Verdana"/>
          <w:spacing w:val="-2"/>
          <w:position w:val="-1"/>
          <w:sz w:val="36"/>
          <w:szCs w:val="36"/>
        </w:rPr>
        <w:t>y</w:t>
      </w:r>
      <w:r>
        <w:rPr>
          <w:rFonts w:ascii="Verdana" w:eastAsia="Verdana" w:hAnsi="Verdana" w:cs="Verdana"/>
          <w:position w:val="-1"/>
          <w:sz w:val="36"/>
          <w:szCs w:val="36"/>
        </w:rPr>
        <w:t>outs</w:t>
      </w:r>
    </w:p>
    <w:p w14:paraId="2A66F2B4" w14:textId="77777777" w:rsidR="00CF143A" w:rsidRDefault="00CF143A">
      <w:pPr>
        <w:spacing w:before="9" w:line="160" w:lineRule="exact"/>
        <w:rPr>
          <w:sz w:val="17"/>
          <w:szCs w:val="17"/>
        </w:rPr>
      </w:pPr>
    </w:p>
    <w:p w14:paraId="4A79A0D5" w14:textId="77777777" w:rsidR="00CF143A" w:rsidRDefault="00011E57">
      <w:pPr>
        <w:ind w:left="5641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pacing w:val="1"/>
          <w:sz w:val="36"/>
          <w:szCs w:val="36"/>
        </w:rPr>
        <w:t>A</w:t>
      </w:r>
      <w:r>
        <w:rPr>
          <w:rFonts w:ascii="Verdana" w:eastAsia="Verdana" w:hAnsi="Verdana" w:cs="Verdana"/>
          <w:sz w:val="36"/>
          <w:szCs w:val="36"/>
        </w:rPr>
        <w:t>N</w:t>
      </w:r>
      <w:r>
        <w:rPr>
          <w:rFonts w:ascii="Verdana" w:eastAsia="Verdana" w:hAnsi="Verdana" w:cs="Verdana"/>
          <w:spacing w:val="1"/>
          <w:sz w:val="36"/>
          <w:szCs w:val="36"/>
        </w:rPr>
        <w:t>S</w:t>
      </w:r>
      <w:r>
        <w:rPr>
          <w:rFonts w:ascii="Verdana" w:eastAsia="Verdana" w:hAnsi="Verdana" w:cs="Verdana"/>
          <w:sz w:val="36"/>
          <w:szCs w:val="36"/>
        </w:rPr>
        <w:t xml:space="preserve">I </w:t>
      </w:r>
      <w:r>
        <w:rPr>
          <w:rFonts w:ascii="Verdana" w:eastAsia="Verdana" w:hAnsi="Verdana" w:cs="Verdana"/>
          <w:spacing w:val="-1"/>
          <w:sz w:val="36"/>
          <w:szCs w:val="36"/>
        </w:rPr>
        <w:t>83</w:t>
      </w:r>
      <w:r>
        <w:rPr>
          <w:rFonts w:ascii="Verdana" w:eastAsia="Verdana" w:hAnsi="Verdana" w:cs="Verdana"/>
          <w:sz w:val="36"/>
          <w:szCs w:val="36"/>
        </w:rPr>
        <w:t xml:space="preserve">4 </w:t>
      </w:r>
      <w:r>
        <w:rPr>
          <w:rFonts w:ascii="Verdana" w:eastAsia="Verdana" w:hAnsi="Verdana" w:cs="Verdana"/>
          <w:spacing w:val="1"/>
          <w:sz w:val="36"/>
          <w:szCs w:val="36"/>
        </w:rPr>
        <w:t>C</w:t>
      </w:r>
      <w:r>
        <w:rPr>
          <w:rFonts w:ascii="Verdana" w:eastAsia="Verdana" w:hAnsi="Verdana" w:cs="Verdana"/>
          <w:sz w:val="36"/>
          <w:szCs w:val="36"/>
        </w:rPr>
        <w:t>om</w:t>
      </w:r>
      <w:r>
        <w:rPr>
          <w:rFonts w:ascii="Verdana" w:eastAsia="Verdana" w:hAnsi="Verdana" w:cs="Verdana"/>
          <w:spacing w:val="-1"/>
          <w:sz w:val="36"/>
          <w:szCs w:val="36"/>
        </w:rPr>
        <w:t>p</w:t>
      </w:r>
      <w:r>
        <w:rPr>
          <w:rFonts w:ascii="Verdana" w:eastAsia="Verdana" w:hAnsi="Verdana" w:cs="Verdana"/>
          <w:sz w:val="36"/>
          <w:szCs w:val="36"/>
        </w:rPr>
        <w:t>an</w:t>
      </w:r>
      <w:r>
        <w:rPr>
          <w:rFonts w:ascii="Verdana" w:eastAsia="Verdana" w:hAnsi="Verdana" w:cs="Verdana"/>
          <w:spacing w:val="5"/>
          <w:sz w:val="36"/>
          <w:szCs w:val="36"/>
        </w:rPr>
        <w:t>i</w:t>
      </w:r>
      <w:r>
        <w:rPr>
          <w:rFonts w:ascii="Verdana" w:eastAsia="Verdana" w:hAnsi="Verdana" w:cs="Verdana"/>
          <w:sz w:val="36"/>
          <w:szCs w:val="36"/>
        </w:rPr>
        <w:t xml:space="preserve">on </w:t>
      </w:r>
      <w:r>
        <w:rPr>
          <w:rFonts w:ascii="Verdana" w:eastAsia="Verdana" w:hAnsi="Verdana" w:cs="Verdana"/>
          <w:spacing w:val="-1"/>
          <w:sz w:val="36"/>
          <w:szCs w:val="36"/>
        </w:rPr>
        <w:t>G</w:t>
      </w:r>
      <w:r>
        <w:rPr>
          <w:rFonts w:ascii="Verdana" w:eastAsia="Verdana" w:hAnsi="Verdana" w:cs="Verdana"/>
          <w:spacing w:val="-2"/>
          <w:sz w:val="36"/>
          <w:szCs w:val="36"/>
        </w:rPr>
        <w:t>u</w:t>
      </w:r>
      <w:r>
        <w:rPr>
          <w:rFonts w:ascii="Verdana" w:eastAsia="Verdana" w:hAnsi="Verdana" w:cs="Verdana"/>
          <w:spacing w:val="2"/>
          <w:sz w:val="36"/>
          <w:szCs w:val="36"/>
        </w:rPr>
        <w:t>i</w:t>
      </w:r>
      <w:r>
        <w:rPr>
          <w:rFonts w:ascii="Verdana" w:eastAsia="Verdana" w:hAnsi="Verdana" w:cs="Verdana"/>
          <w:spacing w:val="-1"/>
          <w:sz w:val="36"/>
          <w:szCs w:val="36"/>
        </w:rPr>
        <w:t>d</w:t>
      </w:r>
      <w:r>
        <w:rPr>
          <w:rFonts w:ascii="Verdana" w:eastAsia="Verdana" w:hAnsi="Verdana" w:cs="Verdana"/>
          <w:sz w:val="36"/>
          <w:szCs w:val="36"/>
        </w:rPr>
        <w:t>e</w:t>
      </w:r>
    </w:p>
    <w:p w14:paraId="371BE31F" w14:textId="77777777" w:rsidR="00CF143A" w:rsidRDefault="00CF143A">
      <w:pPr>
        <w:spacing w:before="2" w:line="160" w:lineRule="exact"/>
        <w:rPr>
          <w:sz w:val="17"/>
          <w:szCs w:val="17"/>
        </w:rPr>
      </w:pPr>
    </w:p>
    <w:p w14:paraId="400A48E8" w14:textId="77777777" w:rsidR="00CF143A" w:rsidRDefault="00CF143A">
      <w:pPr>
        <w:spacing w:before="1" w:line="160" w:lineRule="exact"/>
        <w:rPr>
          <w:sz w:val="16"/>
          <w:szCs w:val="16"/>
        </w:rPr>
      </w:pPr>
    </w:p>
    <w:p w14:paraId="659BB004" w14:textId="77777777" w:rsidR="00CF143A" w:rsidRDefault="00CF143A">
      <w:pPr>
        <w:spacing w:line="200" w:lineRule="exact"/>
      </w:pPr>
    </w:p>
    <w:p w14:paraId="20BC6B16" w14:textId="77777777" w:rsidR="00CF143A" w:rsidRDefault="00CF143A">
      <w:pPr>
        <w:spacing w:line="200" w:lineRule="exact"/>
      </w:pPr>
    </w:p>
    <w:p w14:paraId="7764F877" w14:textId="77777777" w:rsidR="00CF143A" w:rsidRDefault="00CF143A">
      <w:pPr>
        <w:spacing w:line="200" w:lineRule="exact"/>
      </w:pPr>
    </w:p>
    <w:p w14:paraId="779CE663" w14:textId="77777777" w:rsidR="00CF143A" w:rsidRDefault="00CF143A">
      <w:pPr>
        <w:spacing w:line="200" w:lineRule="exact"/>
      </w:pPr>
    </w:p>
    <w:p w14:paraId="593F593A" w14:textId="77777777" w:rsidR="00CF143A" w:rsidRDefault="00CF143A">
      <w:pPr>
        <w:spacing w:line="200" w:lineRule="exact"/>
      </w:pPr>
    </w:p>
    <w:p w14:paraId="6E4EEA3F" w14:textId="77777777" w:rsidR="00CF143A" w:rsidRDefault="00CF143A">
      <w:pPr>
        <w:spacing w:line="200" w:lineRule="exact"/>
      </w:pPr>
    </w:p>
    <w:p w14:paraId="647D6D78" w14:textId="77777777" w:rsidR="00CF143A" w:rsidRDefault="00CF143A">
      <w:pPr>
        <w:spacing w:line="200" w:lineRule="exact"/>
      </w:pPr>
    </w:p>
    <w:p w14:paraId="3ADD74BA" w14:textId="77777777" w:rsidR="00CF143A" w:rsidRDefault="00CF143A">
      <w:pPr>
        <w:spacing w:line="200" w:lineRule="exact"/>
      </w:pPr>
    </w:p>
    <w:p w14:paraId="5CD3DF22" w14:textId="64B1B92E" w:rsidR="00CF143A" w:rsidRDefault="00CF143A">
      <w:pPr>
        <w:ind w:left="7462"/>
      </w:pPr>
    </w:p>
    <w:p w14:paraId="4723F3D7" w14:textId="77777777" w:rsidR="00CF143A" w:rsidRDefault="00CF143A">
      <w:pPr>
        <w:spacing w:before="3" w:line="180" w:lineRule="exact"/>
        <w:rPr>
          <w:sz w:val="18"/>
          <w:szCs w:val="18"/>
        </w:rPr>
      </w:pPr>
    </w:p>
    <w:p w14:paraId="494E6CCD" w14:textId="77777777" w:rsidR="00CF143A" w:rsidRDefault="00CF143A">
      <w:pPr>
        <w:spacing w:line="200" w:lineRule="exact"/>
      </w:pPr>
    </w:p>
    <w:p w14:paraId="60B0CB50" w14:textId="77777777" w:rsidR="00CF143A" w:rsidRDefault="00CF143A">
      <w:pPr>
        <w:spacing w:line="200" w:lineRule="exact"/>
      </w:pPr>
    </w:p>
    <w:p w14:paraId="7974A9E7" w14:textId="77777777" w:rsidR="00CF143A" w:rsidRDefault="00CF143A">
      <w:pPr>
        <w:spacing w:line="200" w:lineRule="exact"/>
      </w:pPr>
    </w:p>
    <w:p w14:paraId="0BA70E10" w14:textId="77777777" w:rsidR="00CF143A" w:rsidRDefault="00CF143A">
      <w:pPr>
        <w:spacing w:line="200" w:lineRule="exact"/>
      </w:pPr>
    </w:p>
    <w:p w14:paraId="22D33B21" w14:textId="77777777" w:rsidR="00CF143A" w:rsidRDefault="00CF143A">
      <w:pPr>
        <w:spacing w:line="200" w:lineRule="exact"/>
      </w:pPr>
    </w:p>
    <w:p w14:paraId="1C902720" w14:textId="77777777" w:rsidR="00CF143A" w:rsidRDefault="00CF143A">
      <w:pPr>
        <w:spacing w:line="200" w:lineRule="exact"/>
      </w:pPr>
    </w:p>
    <w:p w14:paraId="6139AAB3" w14:textId="77777777" w:rsidR="00CF143A" w:rsidRDefault="00CF143A">
      <w:pPr>
        <w:spacing w:line="200" w:lineRule="exact"/>
      </w:pPr>
    </w:p>
    <w:p w14:paraId="7C567814" w14:textId="77777777" w:rsidR="00CF143A" w:rsidRDefault="00CF143A">
      <w:pPr>
        <w:spacing w:line="200" w:lineRule="exact"/>
      </w:pPr>
    </w:p>
    <w:p w14:paraId="1C499C6A" w14:textId="77777777" w:rsidR="00CF143A" w:rsidRDefault="00CF143A">
      <w:pPr>
        <w:spacing w:line="200" w:lineRule="exact"/>
      </w:pPr>
    </w:p>
    <w:p w14:paraId="4F025FCE" w14:textId="77777777" w:rsidR="00CF143A" w:rsidRDefault="00CF143A">
      <w:pPr>
        <w:spacing w:line="200" w:lineRule="exact"/>
      </w:pPr>
    </w:p>
    <w:p w14:paraId="29223EC0" w14:textId="77777777" w:rsidR="00CF143A" w:rsidRDefault="00CF143A">
      <w:pPr>
        <w:spacing w:line="200" w:lineRule="exact"/>
      </w:pPr>
    </w:p>
    <w:p w14:paraId="21CE0838" w14:textId="77777777" w:rsidR="00CF143A" w:rsidRDefault="00CF143A">
      <w:pPr>
        <w:spacing w:line="200" w:lineRule="exact"/>
      </w:pPr>
    </w:p>
    <w:p w14:paraId="781E1638" w14:textId="77777777" w:rsidR="00CF143A" w:rsidRDefault="00CF143A">
      <w:pPr>
        <w:spacing w:line="200" w:lineRule="exact"/>
      </w:pPr>
    </w:p>
    <w:p w14:paraId="3547664B" w14:textId="77777777" w:rsidR="00CF143A" w:rsidRDefault="00CF143A">
      <w:pPr>
        <w:spacing w:line="200" w:lineRule="exact"/>
      </w:pPr>
    </w:p>
    <w:p w14:paraId="0F2C2025" w14:textId="77777777" w:rsidR="00CB5D82" w:rsidRDefault="00CB5D82">
      <w:pPr>
        <w:spacing w:line="200" w:lineRule="exact"/>
      </w:pPr>
    </w:p>
    <w:p w14:paraId="2AD9D733" w14:textId="77777777" w:rsidR="00CB5D82" w:rsidRDefault="00CB5D82">
      <w:pPr>
        <w:spacing w:line="200" w:lineRule="exact"/>
      </w:pPr>
    </w:p>
    <w:p w14:paraId="02219C5E" w14:textId="77777777" w:rsidR="00CB5D82" w:rsidRDefault="00CB5D82">
      <w:pPr>
        <w:spacing w:line="200" w:lineRule="exact"/>
      </w:pPr>
    </w:p>
    <w:p w14:paraId="5E7877A5" w14:textId="77777777" w:rsidR="00CB5D82" w:rsidRDefault="00CB5D82">
      <w:pPr>
        <w:spacing w:line="200" w:lineRule="exact"/>
      </w:pPr>
    </w:p>
    <w:p w14:paraId="4E92E94F" w14:textId="77777777" w:rsidR="00CB5D82" w:rsidRDefault="00CB5D82">
      <w:pPr>
        <w:spacing w:line="200" w:lineRule="exact"/>
      </w:pPr>
    </w:p>
    <w:p w14:paraId="750D498C" w14:textId="77777777" w:rsidR="00CB5D82" w:rsidRDefault="00CB5D82">
      <w:pPr>
        <w:spacing w:line="200" w:lineRule="exact"/>
      </w:pPr>
    </w:p>
    <w:p w14:paraId="19CB7580" w14:textId="77777777" w:rsidR="00CB5D82" w:rsidRDefault="00CB5D82">
      <w:pPr>
        <w:spacing w:line="200" w:lineRule="exact"/>
        <w:sectPr w:rsidR="00CB5D82" w:rsidSect="001B3085">
          <w:footerReference w:type="default" r:id="rId8"/>
          <w:pgSz w:w="12240" w:h="15840" w:code="1"/>
          <w:pgMar w:top="346" w:right="245" w:bottom="245" w:left="662" w:header="0" w:footer="144" w:gutter="0"/>
          <w:cols w:space="720"/>
          <w:docGrid w:linePitch="272"/>
        </w:sectPr>
      </w:pPr>
    </w:p>
    <w:p w14:paraId="2D6769DF" w14:textId="406913B5" w:rsidR="00CF143A" w:rsidRDefault="003646FF" w:rsidP="00CB5D82">
      <w:pPr>
        <w:spacing w:before="61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-1"/>
          <w:sz w:val="18"/>
          <w:szCs w:val="18"/>
        </w:rPr>
        <w:lastRenderedPageBreak/>
        <w:t xml:space="preserve">  DDWA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011E57">
        <w:rPr>
          <w:rFonts w:ascii="Verdana" w:eastAsia="Verdana" w:hAnsi="Verdana" w:cs="Verdana"/>
          <w:sz w:val="18"/>
          <w:szCs w:val="18"/>
        </w:rPr>
        <w:t xml:space="preserve">– 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E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le</w:t>
      </w:r>
      <w:r w:rsidR="00011E57">
        <w:rPr>
          <w:rFonts w:ascii="Verdana" w:eastAsia="Verdana" w:hAnsi="Verdana" w:cs="Verdana"/>
          <w:sz w:val="18"/>
          <w:szCs w:val="18"/>
        </w:rPr>
        <w:t>c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t</w:t>
      </w:r>
      <w:r w:rsidR="00011E57">
        <w:rPr>
          <w:rFonts w:ascii="Verdana" w:eastAsia="Verdana" w:hAnsi="Verdana" w:cs="Verdana"/>
          <w:sz w:val="18"/>
          <w:szCs w:val="18"/>
        </w:rPr>
        <w:t>r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o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n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i</w:t>
      </w:r>
      <w:r w:rsidR="00011E57">
        <w:rPr>
          <w:rFonts w:ascii="Verdana" w:eastAsia="Verdana" w:hAnsi="Verdana" w:cs="Verdana"/>
          <w:sz w:val="18"/>
          <w:szCs w:val="18"/>
        </w:rPr>
        <w:t>c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 xml:space="preserve"> I</w:t>
      </w:r>
      <w:r w:rsidR="00011E57">
        <w:rPr>
          <w:rFonts w:ascii="Verdana" w:eastAsia="Verdana" w:hAnsi="Verdana" w:cs="Verdana"/>
          <w:sz w:val="18"/>
          <w:szCs w:val="18"/>
        </w:rPr>
        <w:t>m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ple</w:t>
      </w:r>
      <w:r w:rsidR="00011E57">
        <w:rPr>
          <w:rFonts w:ascii="Verdana" w:eastAsia="Verdana" w:hAnsi="Verdana" w:cs="Verdana"/>
          <w:sz w:val="18"/>
          <w:szCs w:val="18"/>
        </w:rPr>
        <w:t>m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ent</w:t>
      </w:r>
      <w:r w:rsidR="00011E57">
        <w:rPr>
          <w:rFonts w:ascii="Verdana" w:eastAsia="Verdana" w:hAnsi="Verdana" w:cs="Verdana"/>
          <w:sz w:val="18"/>
          <w:szCs w:val="18"/>
        </w:rPr>
        <w:t>a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tio</w:t>
      </w:r>
      <w:r w:rsidR="00011E57">
        <w:rPr>
          <w:rFonts w:ascii="Verdana" w:eastAsia="Verdana" w:hAnsi="Verdana" w:cs="Verdana"/>
          <w:sz w:val="18"/>
          <w:szCs w:val="18"/>
        </w:rPr>
        <w:t>n</w:t>
      </w:r>
      <w:r w:rsidR="00011E57">
        <w:rPr>
          <w:rFonts w:ascii="Verdana" w:eastAsia="Verdana" w:hAnsi="Verdana" w:cs="Verdana"/>
          <w:spacing w:val="-4"/>
          <w:sz w:val="18"/>
          <w:szCs w:val="18"/>
        </w:rPr>
        <w:t xml:space="preserve"> </w:t>
      </w:r>
      <w:r w:rsidR="00011E57">
        <w:rPr>
          <w:rFonts w:ascii="Verdana" w:eastAsia="Verdana" w:hAnsi="Verdana" w:cs="Verdana"/>
          <w:sz w:val="18"/>
          <w:szCs w:val="18"/>
        </w:rPr>
        <w:t>G</w:t>
      </w:r>
      <w:r w:rsidR="00011E57">
        <w:rPr>
          <w:rFonts w:ascii="Verdana" w:eastAsia="Verdana" w:hAnsi="Verdana" w:cs="Verdana"/>
          <w:spacing w:val="-1"/>
          <w:sz w:val="18"/>
          <w:szCs w:val="18"/>
        </w:rPr>
        <w:t>u</w:t>
      </w:r>
      <w:r w:rsidR="00011E57">
        <w:rPr>
          <w:rFonts w:ascii="Verdana" w:eastAsia="Verdana" w:hAnsi="Verdana" w:cs="Verdana"/>
          <w:spacing w:val="1"/>
          <w:sz w:val="18"/>
          <w:szCs w:val="18"/>
        </w:rPr>
        <w:t>id</w:t>
      </w:r>
      <w:r w:rsidR="00011E57">
        <w:rPr>
          <w:rFonts w:ascii="Verdana" w:eastAsia="Verdana" w:hAnsi="Verdana" w:cs="Verdana"/>
          <w:sz w:val="18"/>
          <w:szCs w:val="18"/>
        </w:rPr>
        <w:t>e</w:t>
      </w:r>
    </w:p>
    <w:p w14:paraId="2BE7E31B" w14:textId="5D325CD9" w:rsidR="00CF143A" w:rsidRPr="00BC21AC" w:rsidRDefault="00011E57" w:rsidP="00BC21AC">
      <w:pPr>
        <w:spacing w:before="2"/>
        <w:ind w:left="117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sz w:val="18"/>
          <w:szCs w:val="18"/>
        </w:rPr>
        <w:t>ast U</w:t>
      </w:r>
      <w:r>
        <w:rPr>
          <w:rFonts w:ascii="Verdana" w:eastAsia="Verdana" w:hAnsi="Verdana" w:cs="Verdana"/>
          <w:spacing w:val="1"/>
          <w:sz w:val="18"/>
          <w:szCs w:val="18"/>
        </w:rPr>
        <w:t>pd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1"/>
          <w:sz w:val="18"/>
          <w:szCs w:val="18"/>
        </w:rPr>
        <w:t>ted</w:t>
      </w:r>
      <w:r>
        <w:rPr>
          <w:rFonts w:ascii="Verdana" w:eastAsia="Verdana" w:hAnsi="Verdana" w:cs="Verdana"/>
          <w:sz w:val="18"/>
          <w:szCs w:val="18"/>
        </w:rPr>
        <w:t>:</w:t>
      </w:r>
      <w:r w:rsidR="00FB7815"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 w:rsidR="002D51AD">
        <w:rPr>
          <w:rFonts w:ascii="Verdana" w:eastAsia="Verdana" w:hAnsi="Verdana" w:cs="Verdana"/>
          <w:spacing w:val="-1"/>
          <w:sz w:val="18"/>
          <w:szCs w:val="18"/>
        </w:rPr>
        <w:t>August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="000B608F">
        <w:rPr>
          <w:rFonts w:ascii="Verdana" w:eastAsia="Verdana" w:hAnsi="Verdana" w:cs="Verdana"/>
          <w:spacing w:val="1"/>
          <w:sz w:val="18"/>
          <w:szCs w:val="18"/>
        </w:rPr>
        <w:t>20</w:t>
      </w:r>
      <w:r w:rsidR="003646FF">
        <w:rPr>
          <w:rFonts w:ascii="Verdana" w:eastAsia="Verdana" w:hAnsi="Verdana" w:cs="Verdana"/>
          <w:spacing w:val="1"/>
          <w:sz w:val="18"/>
          <w:szCs w:val="18"/>
        </w:rPr>
        <w:t>2</w:t>
      </w:r>
      <w:r w:rsidR="00256A4B">
        <w:rPr>
          <w:rFonts w:ascii="Verdana" w:eastAsia="Verdana" w:hAnsi="Verdana" w:cs="Verdana"/>
          <w:spacing w:val="1"/>
          <w:sz w:val="18"/>
          <w:szCs w:val="18"/>
        </w:rPr>
        <w:t>1</w:t>
      </w:r>
    </w:p>
    <w:p w14:paraId="7A004D36" w14:textId="77777777" w:rsidR="00CF143A" w:rsidRDefault="00380114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 wp14:anchorId="055E4F79" wp14:editId="0E1B7E9F">
                <wp:simplePos x="0" y="0"/>
                <wp:positionH relativeFrom="page">
                  <wp:posOffset>228600</wp:posOffset>
                </wp:positionH>
                <wp:positionV relativeFrom="paragraph">
                  <wp:posOffset>79375</wp:posOffset>
                </wp:positionV>
                <wp:extent cx="9526270" cy="30480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6270" cy="304800"/>
                          <a:chOff x="317" y="-180"/>
                          <a:chExt cx="15002" cy="449"/>
                        </a:xfrm>
                      </wpg:grpSpPr>
                      <wps:wsp>
                        <wps:cNvPr id="36" name="Freeform 123"/>
                        <wps:cNvSpPr>
                          <a:spLocks/>
                        </wps:cNvSpPr>
                        <wps:spPr bwMode="auto">
                          <a:xfrm>
                            <a:off x="317" y="-180"/>
                            <a:ext cx="15002" cy="449"/>
                          </a:xfrm>
                          <a:custGeom>
                            <a:avLst/>
                            <a:gdLst>
                              <a:gd name="T0" fmla="+- 0 317 317"/>
                              <a:gd name="T1" fmla="*/ T0 w 15002"/>
                              <a:gd name="T2" fmla="+- 0 269 -180"/>
                              <a:gd name="T3" fmla="*/ 269 h 449"/>
                              <a:gd name="T4" fmla="+- 0 15319 317"/>
                              <a:gd name="T5" fmla="*/ T4 w 15002"/>
                              <a:gd name="T6" fmla="+- 0 269 -180"/>
                              <a:gd name="T7" fmla="*/ 269 h 449"/>
                              <a:gd name="T8" fmla="+- 0 15319 317"/>
                              <a:gd name="T9" fmla="*/ T8 w 15002"/>
                              <a:gd name="T10" fmla="+- 0 -180 -180"/>
                              <a:gd name="T11" fmla="*/ -180 h 449"/>
                              <a:gd name="T12" fmla="+- 0 317 317"/>
                              <a:gd name="T13" fmla="*/ T12 w 15002"/>
                              <a:gd name="T14" fmla="+- 0 -180 -180"/>
                              <a:gd name="T15" fmla="*/ -180 h 449"/>
                              <a:gd name="T16" fmla="+- 0 317 317"/>
                              <a:gd name="T17" fmla="*/ T16 w 15002"/>
                              <a:gd name="T18" fmla="+- 0 269 -180"/>
                              <a:gd name="T19" fmla="*/ 269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002" h="449">
                                <a:moveTo>
                                  <a:pt x="0" y="449"/>
                                </a:moveTo>
                                <a:lnTo>
                                  <a:pt x="15002" y="449"/>
                                </a:lnTo>
                                <a:lnTo>
                                  <a:pt x="150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94A72" id="Group 35" o:spid="_x0000_s1026" style="position:absolute;margin-left:18pt;margin-top:6.25pt;width:750.1pt;height:24pt;z-index:-251679232;mso-position-horizontal-relative:page" coordorigin="317,-180" coordsize="15002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">
                <v:shape id="Freeform 123" o:spid="_x0000_s1027" style="position:absolute;left:317;top:-180;width:15002;height:449;visibility:visible;mso-wrap-style:square;v-text-anchor:top" coordsize="15002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" path="m,449r15002,l15002,,,,,449xe" fillcolor="#aaa" stroked="f">
                  <v:path arrowok="t" o:connecttype="custom" o:connectlocs="0,269;15002,269;15002,-180;0,-180;0,269" o:connectangles="0,0,0,0,0"/>
                </v:shape>
                <w10:wrap anchorx="page"/>
              </v:group>
            </w:pict>
          </mc:Fallback>
        </mc:AlternateContent>
      </w:r>
    </w:p>
    <w:p w14:paraId="789EF89D" w14:textId="543D18D6" w:rsidR="00CF143A" w:rsidRPr="00380114" w:rsidRDefault="00380114">
      <w:pPr>
        <w:ind w:left="117"/>
        <w:rPr>
          <w:rFonts w:ascii="Verdana" w:eastAsia="Verdana" w:hAnsi="Verdana" w:cs="Verdana"/>
          <w:sz w:val="24"/>
          <w:szCs w:val="24"/>
        </w:rPr>
      </w:pPr>
      <w:bookmarkStart w:id="2" w:name="_Hlk491183888"/>
      <w:r>
        <w:rPr>
          <w:rFonts w:ascii="Verdana" w:eastAsia="Verdana" w:hAnsi="Verdana" w:cs="Verdana"/>
          <w:color w:val="FEFFFF"/>
          <w:sz w:val="24"/>
          <w:szCs w:val="24"/>
        </w:rPr>
        <w:t xml:space="preserve"> </w:t>
      </w:r>
      <w:r w:rsidR="003646FF">
        <w:rPr>
          <w:rFonts w:ascii="Verdana" w:eastAsia="Verdana" w:hAnsi="Verdana" w:cs="Verdana"/>
          <w:color w:val="FEFFFF"/>
          <w:sz w:val="24"/>
          <w:szCs w:val="24"/>
        </w:rPr>
        <w:t>DDWA</w:t>
      </w:r>
      <w:r w:rsidR="00011E57" w:rsidRPr="00380114">
        <w:rPr>
          <w:rFonts w:ascii="Verdana" w:eastAsia="Verdana" w:hAnsi="Verdana" w:cs="Verdana"/>
          <w:color w:val="FEFFFF"/>
          <w:spacing w:val="-4"/>
          <w:sz w:val="24"/>
          <w:szCs w:val="24"/>
        </w:rPr>
        <w:t xml:space="preserve"> 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AN</w:t>
      </w:r>
      <w:r w:rsidR="00011E57" w:rsidRPr="00380114">
        <w:rPr>
          <w:rFonts w:ascii="Verdana" w:eastAsia="Verdana" w:hAnsi="Verdana" w:cs="Verdana"/>
          <w:color w:val="FEFFFF"/>
          <w:spacing w:val="-2"/>
          <w:sz w:val="24"/>
          <w:szCs w:val="24"/>
        </w:rPr>
        <w:t>S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 xml:space="preserve">I </w:t>
      </w:r>
      <w:r w:rsidR="00011E57" w:rsidRPr="00380114">
        <w:rPr>
          <w:rFonts w:ascii="Verdana" w:eastAsia="Verdana" w:hAnsi="Verdana" w:cs="Verdana"/>
          <w:color w:val="FEFFFF"/>
          <w:spacing w:val="-1"/>
          <w:sz w:val="24"/>
          <w:szCs w:val="24"/>
        </w:rPr>
        <w:t>83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4</w:t>
      </w:r>
      <w:r w:rsidR="00011E57" w:rsidRPr="00380114">
        <w:rPr>
          <w:rFonts w:ascii="Verdana" w:eastAsia="Verdana" w:hAnsi="Verdana" w:cs="Verdana"/>
          <w:color w:val="FEFFFF"/>
          <w:spacing w:val="-4"/>
          <w:sz w:val="24"/>
          <w:szCs w:val="24"/>
        </w:rPr>
        <w:t xml:space="preserve"> 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Co</w:t>
      </w:r>
      <w:r w:rsidR="00011E57" w:rsidRPr="00380114">
        <w:rPr>
          <w:rFonts w:ascii="Verdana" w:eastAsia="Verdana" w:hAnsi="Verdana" w:cs="Verdana"/>
          <w:color w:val="FEFFFF"/>
          <w:spacing w:val="-1"/>
          <w:sz w:val="24"/>
          <w:szCs w:val="24"/>
        </w:rPr>
        <w:t>mpan</w:t>
      </w:r>
      <w:r w:rsidR="00011E57" w:rsidRPr="00380114">
        <w:rPr>
          <w:rFonts w:ascii="Verdana" w:eastAsia="Verdana" w:hAnsi="Verdana" w:cs="Verdana"/>
          <w:color w:val="FEFFFF"/>
          <w:spacing w:val="-5"/>
          <w:sz w:val="24"/>
          <w:szCs w:val="24"/>
        </w:rPr>
        <w:t>i</w:t>
      </w:r>
      <w:r w:rsidR="00011E57" w:rsidRPr="00380114">
        <w:rPr>
          <w:rFonts w:ascii="Verdana" w:eastAsia="Verdana" w:hAnsi="Verdana" w:cs="Verdana"/>
          <w:color w:val="FEFFFF"/>
          <w:sz w:val="24"/>
          <w:szCs w:val="24"/>
        </w:rPr>
        <w:t>on</w:t>
      </w:r>
      <w:r w:rsidR="00011E57" w:rsidRPr="00380114">
        <w:rPr>
          <w:rFonts w:ascii="Verdana" w:eastAsia="Verdana" w:hAnsi="Verdana" w:cs="Verdana"/>
          <w:color w:val="FEFFFF"/>
          <w:spacing w:val="-3"/>
          <w:sz w:val="24"/>
          <w:szCs w:val="24"/>
        </w:rPr>
        <w:t xml:space="preserve"> </w:t>
      </w:r>
      <w:r w:rsidR="00011E57" w:rsidRPr="00380114">
        <w:rPr>
          <w:rFonts w:ascii="Verdana" w:eastAsia="Verdana" w:hAnsi="Verdana" w:cs="Verdana"/>
          <w:color w:val="FEFFFF"/>
          <w:spacing w:val="-1"/>
          <w:sz w:val="24"/>
          <w:szCs w:val="24"/>
        </w:rPr>
        <w:t>Gu</w:t>
      </w:r>
      <w:r w:rsidR="00011E57" w:rsidRPr="00380114">
        <w:rPr>
          <w:rFonts w:ascii="Verdana" w:eastAsia="Verdana" w:hAnsi="Verdana" w:cs="Verdana"/>
          <w:color w:val="FEFFFF"/>
          <w:spacing w:val="-5"/>
          <w:sz w:val="24"/>
          <w:szCs w:val="24"/>
        </w:rPr>
        <w:t>i</w:t>
      </w:r>
      <w:r w:rsidR="00011E57" w:rsidRPr="00380114">
        <w:rPr>
          <w:rFonts w:ascii="Verdana" w:eastAsia="Verdana" w:hAnsi="Verdana" w:cs="Verdana"/>
          <w:color w:val="FEFFFF"/>
          <w:spacing w:val="-1"/>
          <w:sz w:val="24"/>
          <w:szCs w:val="24"/>
        </w:rPr>
        <w:t>de</w:t>
      </w:r>
      <w:bookmarkEnd w:id="2"/>
    </w:p>
    <w:p w14:paraId="05B4A3BD" w14:textId="77777777" w:rsidR="00CF143A" w:rsidRDefault="00CF143A">
      <w:pPr>
        <w:spacing w:before="2" w:line="180" w:lineRule="exact"/>
        <w:rPr>
          <w:sz w:val="18"/>
          <w:szCs w:val="18"/>
        </w:rPr>
      </w:pPr>
    </w:p>
    <w:p w14:paraId="7DFA3125" w14:textId="501F44DA" w:rsidR="00CF143A" w:rsidRDefault="00011E57" w:rsidP="00826292">
      <w:pPr>
        <w:spacing w:line="242" w:lineRule="auto"/>
        <w:ind w:left="101" w:right="28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pacing w:val="1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>h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s co</w:t>
      </w:r>
      <w:r>
        <w:rPr>
          <w:rFonts w:ascii="Verdana" w:eastAsia="Verdana" w:hAnsi="Verdana" w:cs="Verdana"/>
          <w:spacing w:val="-1"/>
          <w:sz w:val="22"/>
          <w:szCs w:val="22"/>
        </w:rPr>
        <w:t>mp</w:t>
      </w:r>
      <w:r>
        <w:rPr>
          <w:rFonts w:ascii="Verdana" w:eastAsia="Verdana" w:hAnsi="Verdana" w:cs="Verdana"/>
          <w:spacing w:val="-3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on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gu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te</w:t>
      </w:r>
      <w:r>
        <w:rPr>
          <w:rFonts w:ascii="Verdana" w:eastAsia="Verdana" w:hAnsi="Verdana" w:cs="Verdana"/>
          <w:spacing w:val="-1"/>
          <w:sz w:val="22"/>
          <w:szCs w:val="22"/>
        </w:rPr>
        <w:t>nd</w:t>
      </w:r>
      <w:r>
        <w:rPr>
          <w:rFonts w:ascii="Verdana" w:eastAsia="Verdana" w:hAnsi="Verdana" w:cs="Verdana"/>
          <w:sz w:val="22"/>
          <w:szCs w:val="22"/>
        </w:rPr>
        <w:t>ed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o o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pacing w:val="-5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ct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s a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upp</w:t>
      </w:r>
      <w:r>
        <w:rPr>
          <w:rFonts w:ascii="Verdana" w:eastAsia="Verdana" w:hAnsi="Verdana" w:cs="Verdana"/>
          <w:spacing w:val="-5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pacing w:val="-2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3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he ASC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X</w:t>
      </w:r>
      <w:r>
        <w:rPr>
          <w:rFonts w:ascii="Verdana" w:eastAsia="Verdana" w:hAnsi="Verdana" w:cs="Verdana"/>
          <w:spacing w:val="-1"/>
          <w:sz w:val="22"/>
          <w:szCs w:val="22"/>
        </w:rPr>
        <w:t>12</w:t>
      </w:r>
      <w:r>
        <w:rPr>
          <w:rFonts w:ascii="Verdana" w:eastAsia="Verdana" w:hAnsi="Verdana" w:cs="Verdana"/>
          <w:sz w:val="22"/>
          <w:szCs w:val="22"/>
        </w:rPr>
        <w:t xml:space="preserve">N </w:t>
      </w:r>
      <w:r>
        <w:rPr>
          <w:rFonts w:ascii="Verdana" w:eastAsia="Verdana" w:hAnsi="Verdana" w:cs="Verdana"/>
          <w:spacing w:val="-1"/>
          <w:sz w:val="22"/>
          <w:szCs w:val="22"/>
        </w:rPr>
        <w:t>83</w:t>
      </w:r>
      <w:r>
        <w:rPr>
          <w:rFonts w:ascii="Verdana" w:eastAsia="Verdana" w:hAnsi="Verdana" w:cs="Verdana"/>
          <w:sz w:val="22"/>
          <w:szCs w:val="22"/>
        </w:rPr>
        <w:t>4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5</w:t>
      </w:r>
      <w:r>
        <w:rPr>
          <w:rFonts w:ascii="Verdana" w:eastAsia="Verdana" w:hAnsi="Verdana" w:cs="Verdana"/>
          <w:spacing w:val="-4"/>
          <w:sz w:val="22"/>
          <w:szCs w:val="22"/>
        </w:rPr>
        <w:t>0</w:t>
      </w:r>
      <w:r>
        <w:rPr>
          <w:rFonts w:ascii="Verdana" w:eastAsia="Verdana" w:hAnsi="Verdana" w:cs="Verdana"/>
          <w:spacing w:val="-1"/>
          <w:sz w:val="22"/>
          <w:szCs w:val="22"/>
        </w:rPr>
        <w:t>1</w:t>
      </w:r>
      <w:r>
        <w:rPr>
          <w:rFonts w:ascii="Verdana" w:eastAsia="Verdana" w:hAnsi="Verdana" w:cs="Verdana"/>
          <w:sz w:val="22"/>
          <w:szCs w:val="22"/>
        </w:rPr>
        <w:t>0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on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of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</w:t>
      </w:r>
      <w:r>
        <w:rPr>
          <w:rFonts w:ascii="Verdana" w:eastAsia="Verdana" w:hAnsi="Verdana" w:cs="Verdana"/>
          <w:spacing w:val="-3"/>
          <w:sz w:val="22"/>
          <w:szCs w:val="22"/>
        </w:rPr>
        <w:t>h</w:t>
      </w:r>
      <w:r>
        <w:rPr>
          <w:rFonts w:ascii="Verdana" w:eastAsia="Verdana" w:hAnsi="Verdana" w:cs="Verdana"/>
          <w:sz w:val="22"/>
          <w:szCs w:val="22"/>
        </w:rPr>
        <w:t>e Be</w:t>
      </w:r>
      <w:r>
        <w:rPr>
          <w:rFonts w:ascii="Verdana" w:eastAsia="Verdana" w:hAnsi="Verdana" w:cs="Verdana"/>
          <w:spacing w:val="-3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f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nr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5"/>
          <w:sz w:val="22"/>
          <w:szCs w:val="22"/>
        </w:rPr>
        <w:t>ll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and </w:t>
      </w:r>
      <w:r>
        <w:rPr>
          <w:rFonts w:ascii="Verdana" w:eastAsia="Verdana" w:hAnsi="Verdana" w:cs="Verdana"/>
          <w:spacing w:val="1"/>
          <w:sz w:val="22"/>
          <w:szCs w:val="22"/>
        </w:rPr>
        <w:t>M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te</w:t>
      </w:r>
      <w:r>
        <w:rPr>
          <w:rFonts w:ascii="Verdana" w:eastAsia="Verdana" w:hAnsi="Verdana" w:cs="Verdana"/>
          <w:spacing w:val="-3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>an</w:t>
      </w:r>
      <w:r>
        <w:rPr>
          <w:rFonts w:ascii="Verdana" w:eastAsia="Verdana" w:hAnsi="Verdana" w:cs="Verdana"/>
          <w:spacing w:val="-2"/>
          <w:sz w:val="22"/>
          <w:szCs w:val="22"/>
        </w:rPr>
        <w:t>c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gu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mand</w:t>
      </w:r>
      <w:r>
        <w:rPr>
          <w:rFonts w:ascii="Verdana" w:eastAsia="Verdana" w:hAnsi="Verdana" w:cs="Verdana"/>
          <w:spacing w:val="-3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ed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un</w:t>
      </w:r>
      <w:r>
        <w:rPr>
          <w:rFonts w:ascii="Verdana" w:eastAsia="Verdana" w:hAnsi="Verdana" w:cs="Verdana"/>
          <w:spacing w:val="-3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>er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H</w:t>
      </w:r>
      <w:r>
        <w:rPr>
          <w:rFonts w:ascii="Verdana" w:eastAsia="Verdana" w:hAnsi="Verdana" w:cs="Verdana"/>
          <w:spacing w:val="1"/>
          <w:sz w:val="22"/>
          <w:szCs w:val="22"/>
        </w:rPr>
        <w:t>I</w:t>
      </w:r>
      <w:r>
        <w:rPr>
          <w:rFonts w:ascii="Verdana" w:eastAsia="Verdana" w:hAnsi="Verdana" w:cs="Verdana"/>
          <w:spacing w:val="-4"/>
          <w:sz w:val="22"/>
          <w:szCs w:val="22"/>
        </w:rPr>
        <w:t>P</w:t>
      </w:r>
      <w:r>
        <w:rPr>
          <w:rFonts w:ascii="Verdana" w:eastAsia="Verdana" w:hAnsi="Verdana" w:cs="Verdana"/>
          <w:sz w:val="22"/>
          <w:szCs w:val="22"/>
        </w:rPr>
        <w:t>AA.</w:t>
      </w:r>
      <w:r>
        <w:rPr>
          <w:rFonts w:ascii="Verdana" w:eastAsia="Verdana" w:hAnsi="Verdana" w:cs="Verdana"/>
          <w:spacing w:val="7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 xml:space="preserve">s </w:t>
      </w:r>
      <w:r>
        <w:rPr>
          <w:rFonts w:ascii="Verdana" w:eastAsia="Verdana" w:hAnsi="Verdana" w:cs="Verdana"/>
          <w:spacing w:val="-1"/>
          <w:sz w:val="22"/>
          <w:szCs w:val="22"/>
        </w:rPr>
        <w:t>ma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b</w:t>
      </w:r>
      <w:r>
        <w:rPr>
          <w:rFonts w:ascii="Verdana" w:eastAsia="Verdana" w:hAnsi="Verdana" w:cs="Verdana"/>
          <w:spacing w:val="1"/>
          <w:sz w:val="22"/>
          <w:szCs w:val="22"/>
        </w:rPr>
        <w:t>j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2"/>
          <w:sz w:val="22"/>
          <w:szCs w:val="22"/>
        </w:rPr>
        <w:t>c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 xml:space="preserve">s 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 xml:space="preserve">o </w:t>
      </w:r>
      <w:r>
        <w:rPr>
          <w:rFonts w:ascii="Verdana" w:eastAsia="Verdana" w:hAnsi="Verdana" w:cs="Verdana"/>
          <w:spacing w:val="-1"/>
          <w:sz w:val="22"/>
          <w:szCs w:val="22"/>
        </w:rPr>
        <w:t>pr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ss</w:t>
      </w:r>
      <w:r>
        <w:rPr>
          <w:rFonts w:ascii="Verdana" w:eastAsia="Verdana" w:hAnsi="Verdana" w:cs="Verdana"/>
          <w:spacing w:val="-6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pacing w:val="-3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 xml:space="preserve">nce 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u</w:t>
      </w:r>
      <w:r>
        <w:rPr>
          <w:rFonts w:ascii="Verdana" w:eastAsia="Verdana" w:hAnsi="Verdana" w:cs="Verdana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</w:t>
      </w:r>
      <w:r>
        <w:rPr>
          <w:rFonts w:ascii="Verdana" w:eastAsia="Verdana" w:hAnsi="Verdana" w:cs="Verdana"/>
          <w:spacing w:val="-5"/>
          <w:sz w:val="22"/>
          <w:szCs w:val="22"/>
        </w:rPr>
        <w:t>li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 xml:space="preserve">ts 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r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p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3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g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th</w:t>
      </w:r>
      <w:r>
        <w:rPr>
          <w:rFonts w:ascii="Verdana" w:eastAsia="Verdana" w:hAnsi="Verdana" w:cs="Verdana"/>
          <w:spacing w:val="1"/>
          <w:sz w:val="22"/>
          <w:szCs w:val="22"/>
        </w:rPr>
        <w:t>e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pacing w:val="-8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g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2"/>
          <w:sz w:val="22"/>
          <w:szCs w:val="22"/>
        </w:rPr>
        <w:t>b</w:t>
      </w:r>
      <w:r>
        <w:rPr>
          <w:rFonts w:ascii="Verdana" w:eastAsia="Verdana" w:hAnsi="Verdana" w:cs="Verdana"/>
          <w:spacing w:val="-3"/>
          <w:sz w:val="22"/>
          <w:szCs w:val="22"/>
        </w:rPr>
        <w:t>il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to </w:t>
      </w:r>
      <w:r w:rsidR="003646FF">
        <w:rPr>
          <w:rFonts w:ascii="Verdana" w:eastAsia="Verdana" w:hAnsi="Verdana" w:cs="Verdana"/>
          <w:sz w:val="22"/>
          <w:szCs w:val="22"/>
        </w:rPr>
        <w:t xml:space="preserve">DDWA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cc</w:t>
      </w:r>
      <w:r>
        <w:rPr>
          <w:rFonts w:ascii="Verdana" w:eastAsia="Verdana" w:hAnsi="Verdana" w:cs="Verdana"/>
          <w:spacing w:val="-3"/>
          <w:sz w:val="22"/>
          <w:szCs w:val="22"/>
        </w:rPr>
        <w:t>u</w:t>
      </w:r>
      <w:r>
        <w:rPr>
          <w:rFonts w:ascii="Verdana" w:eastAsia="Verdana" w:hAnsi="Verdana" w:cs="Verdana"/>
          <w:spacing w:val="-1"/>
          <w:sz w:val="22"/>
          <w:szCs w:val="22"/>
        </w:rPr>
        <w:t>ra</w:t>
      </w:r>
      <w:r>
        <w:rPr>
          <w:rFonts w:ascii="Verdana" w:eastAsia="Verdana" w:hAnsi="Verdana" w:cs="Verdana"/>
          <w:spacing w:val="-3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5"/>
          <w:sz w:val="22"/>
          <w:szCs w:val="22"/>
        </w:rPr>
        <w:t>l</w:t>
      </w:r>
      <w:r w:rsidR="00586CEB">
        <w:rPr>
          <w:rFonts w:ascii="Verdana" w:eastAsia="Verdana" w:hAnsi="Verdana" w:cs="Verdana"/>
          <w:sz w:val="22"/>
          <w:szCs w:val="22"/>
        </w:rPr>
        <w:t>y</w:t>
      </w:r>
      <w:r w:rsidR="00586CEB">
        <w:rPr>
          <w:rFonts w:ascii="Verdana" w:eastAsia="Verdana" w:hAnsi="Verdana" w:cs="Verdana"/>
          <w:spacing w:val="-4"/>
          <w:sz w:val="22"/>
          <w:szCs w:val="22"/>
        </w:rPr>
        <w:t xml:space="preserve">,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cco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pacing w:val="-3"/>
          <w:sz w:val="22"/>
          <w:szCs w:val="22"/>
        </w:rPr>
        <w:t>d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g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t</w:t>
      </w:r>
      <w:r>
        <w:rPr>
          <w:rFonts w:ascii="Verdana" w:eastAsia="Verdana" w:hAnsi="Verdana" w:cs="Verdana"/>
          <w:sz w:val="22"/>
          <w:szCs w:val="22"/>
        </w:rPr>
        <w:t>o o</w:t>
      </w:r>
      <w:r>
        <w:rPr>
          <w:rFonts w:ascii="Verdana" w:eastAsia="Verdana" w:hAnsi="Verdana" w:cs="Verdana"/>
          <w:spacing w:val="-1"/>
          <w:sz w:val="22"/>
          <w:szCs w:val="22"/>
        </w:rPr>
        <w:t>u</w:t>
      </w:r>
      <w:r>
        <w:rPr>
          <w:rFonts w:ascii="Verdana" w:eastAsia="Verdana" w:hAnsi="Verdana" w:cs="Verdana"/>
          <w:sz w:val="22"/>
          <w:szCs w:val="22"/>
        </w:rPr>
        <w:t>r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3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qu</w:t>
      </w:r>
      <w:r>
        <w:rPr>
          <w:rFonts w:ascii="Verdana" w:eastAsia="Verdana" w:hAnsi="Verdana" w:cs="Verdana"/>
          <w:spacing w:val="-5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4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3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s.</w:t>
      </w:r>
      <w:r>
        <w:rPr>
          <w:rFonts w:ascii="Verdana" w:eastAsia="Verdana" w:hAnsi="Verdana" w:cs="Verdana"/>
          <w:spacing w:val="72"/>
          <w:sz w:val="22"/>
          <w:szCs w:val="22"/>
        </w:rPr>
        <w:t xml:space="preserve"> </w:t>
      </w:r>
    </w:p>
    <w:p w14:paraId="023C4E15" w14:textId="77777777" w:rsidR="006227BF" w:rsidRDefault="006227BF">
      <w:pPr>
        <w:spacing w:line="200" w:lineRule="exact"/>
      </w:pPr>
    </w:p>
    <w:tbl>
      <w:tblPr>
        <w:tblW w:w="15069" w:type="dxa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666"/>
        <w:gridCol w:w="998"/>
        <w:gridCol w:w="2541"/>
        <w:gridCol w:w="3793"/>
        <w:gridCol w:w="4538"/>
        <w:gridCol w:w="1607"/>
      </w:tblGrid>
      <w:tr w:rsidR="008E4284" w14:paraId="14907E3C" w14:textId="77777777" w:rsidTr="00D81CAA">
        <w:trPr>
          <w:trHeight w:hRule="exact" w:val="435"/>
          <w:tblHeader/>
        </w:trPr>
        <w:tc>
          <w:tcPr>
            <w:tcW w:w="926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5E8C35FF" w14:textId="77777777" w:rsidR="008E4284" w:rsidRDefault="008E4284" w:rsidP="008E4284">
            <w:pPr>
              <w:spacing w:line="200" w:lineRule="exact"/>
              <w:ind w:right="173"/>
              <w:rPr>
                <w:rFonts w:ascii="Verdana" w:eastAsia="Verdana" w:hAnsi="Verdana" w:cs="Verdana"/>
                <w:sz w:val="18"/>
                <w:szCs w:val="18"/>
              </w:rPr>
            </w:pPr>
            <w:bookmarkStart w:id="3" w:name="_Hlk79160447"/>
            <w:bookmarkStart w:id="4" w:name="_Hlk79160414"/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 xml:space="preserve">  LOOP</w:t>
            </w:r>
          </w:p>
          <w:p w14:paraId="44006496" w14:textId="77777777" w:rsidR="008E4284" w:rsidRDefault="008E4284" w:rsidP="008E4284">
            <w:pPr>
              <w:spacing w:line="200" w:lineRule="exact"/>
              <w:ind w:right="32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 xml:space="preserve">     ID</w:t>
            </w:r>
          </w:p>
        </w:tc>
        <w:tc>
          <w:tcPr>
            <w:tcW w:w="666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5E1F9D04" w14:textId="77777777" w:rsidR="008E4284" w:rsidRDefault="008E4284" w:rsidP="008E4284">
            <w:pPr>
              <w:spacing w:line="200" w:lineRule="exact"/>
              <w:ind w:left="156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SE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G</w:t>
            </w:r>
          </w:p>
          <w:p w14:paraId="7DD78A13" w14:textId="77777777" w:rsidR="008E4284" w:rsidRDefault="008E4284" w:rsidP="008E4284">
            <w:pPr>
              <w:spacing w:line="200" w:lineRule="exact"/>
              <w:ind w:left="22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656598"/>
          </w:tcPr>
          <w:p w14:paraId="50D9031F" w14:textId="77777777" w:rsidR="008E4284" w:rsidRDefault="008E4284" w:rsidP="008E4284">
            <w:pPr>
              <w:spacing w:line="200" w:lineRule="exac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ELEMENT    ID</w:t>
            </w:r>
          </w:p>
        </w:tc>
        <w:tc>
          <w:tcPr>
            <w:tcW w:w="2541" w:type="dxa"/>
            <w:tcBorders>
              <w:top w:val="single" w:sz="7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656598"/>
          </w:tcPr>
          <w:p w14:paraId="30599ECB" w14:textId="77777777" w:rsidR="008E4284" w:rsidRDefault="008E4284" w:rsidP="008E4284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ELEMENT</w:t>
            </w:r>
          </w:p>
          <w:p w14:paraId="792DA61D" w14:textId="77777777" w:rsidR="008E4284" w:rsidRDefault="008E4284" w:rsidP="008E4284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379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656598"/>
          </w:tcPr>
          <w:p w14:paraId="3333D1B4" w14:textId="4658DA93" w:rsidR="008E4284" w:rsidRDefault="007552DD" w:rsidP="007552DD">
            <w:pPr>
              <w:spacing w:line="200" w:lineRule="exact"/>
              <w:ind w:right="801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ELEMENT VALUES</w:t>
            </w:r>
          </w:p>
        </w:tc>
        <w:tc>
          <w:tcPr>
            <w:tcW w:w="4538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656598"/>
          </w:tcPr>
          <w:p w14:paraId="6600C699" w14:textId="77777777" w:rsidR="008E4284" w:rsidRDefault="008E4284" w:rsidP="008E4284">
            <w:pPr>
              <w:spacing w:line="200" w:lineRule="exact"/>
              <w:ind w:right="156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 xml:space="preserve">                 ELEMENT</w:t>
            </w:r>
          </w:p>
          <w:p w14:paraId="46CFBE1D" w14:textId="77777777" w:rsidR="008E4284" w:rsidRDefault="008E4284" w:rsidP="008E4284">
            <w:pPr>
              <w:spacing w:line="200" w:lineRule="exact"/>
              <w:ind w:right="131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 xml:space="preserve">             DESC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IPTI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N</w:t>
            </w:r>
          </w:p>
        </w:tc>
        <w:tc>
          <w:tcPr>
            <w:tcW w:w="1607" w:type="dxa"/>
            <w:tcBorders>
              <w:top w:val="single" w:sz="7" w:space="0" w:color="000000"/>
              <w:left w:val="single" w:sz="6" w:space="0" w:color="000000"/>
              <w:bottom w:val="single" w:sz="8" w:space="0" w:color="000000"/>
              <w:right w:val="single" w:sz="7" w:space="0" w:color="000000"/>
            </w:tcBorders>
            <w:shd w:val="clear" w:color="auto" w:fill="656598"/>
          </w:tcPr>
          <w:p w14:paraId="2ABD32E8" w14:textId="77777777" w:rsidR="008E4284" w:rsidRDefault="008E4284" w:rsidP="008E4284">
            <w:pPr>
              <w:spacing w:line="200" w:lineRule="exact"/>
              <w:ind w:left="11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Q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UI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 xml:space="preserve">D 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color w:val="FEFFFF"/>
                <w:sz w:val="18"/>
                <w:szCs w:val="18"/>
              </w:rPr>
              <w:t>R</w:t>
            </w:r>
          </w:p>
          <w:p w14:paraId="3756B5FD" w14:textId="77777777" w:rsidR="008E4284" w:rsidRDefault="008E4284" w:rsidP="008E4284">
            <w:pPr>
              <w:spacing w:line="200" w:lineRule="exact"/>
              <w:ind w:left="12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ITU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TI</w:t>
            </w:r>
            <w:r>
              <w:rPr>
                <w:rFonts w:ascii="Verdana" w:eastAsia="Verdana" w:hAnsi="Verdana" w:cs="Verdana"/>
                <w:b/>
                <w:color w:val="FEFFFF"/>
                <w:spacing w:val="1"/>
                <w:position w:val="-1"/>
                <w:sz w:val="18"/>
                <w:szCs w:val="18"/>
              </w:rPr>
              <w:t>ON</w:t>
            </w:r>
            <w:r>
              <w:rPr>
                <w:rFonts w:ascii="Verdana" w:eastAsia="Verdana" w:hAnsi="Verdana" w:cs="Verdana"/>
                <w:b/>
                <w:color w:val="FEFFFF"/>
                <w:spacing w:val="-1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b/>
                <w:color w:val="FEFFFF"/>
                <w:position w:val="-1"/>
                <w:sz w:val="18"/>
                <w:szCs w:val="18"/>
              </w:rPr>
              <w:t>L</w:t>
            </w:r>
          </w:p>
        </w:tc>
      </w:tr>
      <w:bookmarkEnd w:id="3"/>
      <w:tr w:rsidR="00CF143A" w:rsidRPr="005200BF" w14:paraId="2B15C358" w14:textId="77777777" w:rsidTr="000723A1">
        <w:trPr>
          <w:trHeight w:hRule="exact" w:val="494"/>
        </w:trPr>
        <w:tc>
          <w:tcPr>
            <w:tcW w:w="926" w:type="dxa"/>
            <w:tcBorders>
              <w:top w:val="single" w:sz="8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64776AD" w14:textId="7C80D8B0" w:rsidR="00CF143A" w:rsidRPr="005200BF" w:rsidRDefault="00CF143A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8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A08B22" w14:textId="77777777" w:rsidR="00CF143A" w:rsidRPr="005200BF" w:rsidRDefault="00011E57">
            <w:pPr>
              <w:spacing w:before="9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</w:t>
            </w:r>
            <w:r w:rsidRPr="005200BF"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00691B5" w14:textId="77777777" w:rsidR="00CF143A" w:rsidRPr="005200BF" w:rsidRDefault="00011E57">
            <w:pPr>
              <w:spacing w:before="9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BE6C" w14:textId="77777777" w:rsidR="00CF143A" w:rsidRPr="008E04C8" w:rsidRDefault="00011E57">
            <w:pPr>
              <w:spacing w:before="9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</w:rPr>
              <w:t>Auth</w:t>
            </w:r>
            <w:r w:rsidRPr="008E04C8">
              <w:rPr>
                <w:rFonts w:ascii="Verdana" w:eastAsia="Verdana" w:hAnsi="Verdana" w:cs="Verdana"/>
                <w:spacing w:val="-1"/>
              </w:rPr>
              <w:t>or</w:t>
            </w:r>
            <w:r w:rsidRPr="008E04C8">
              <w:rPr>
                <w:rFonts w:ascii="Verdana" w:eastAsia="Verdana" w:hAnsi="Verdana" w:cs="Verdana"/>
                <w:spacing w:val="5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</w:rPr>
              <w:t>z</w:t>
            </w:r>
            <w:r w:rsidRPr="008E04C8">
              <w:rPr>
                <w:rFonts w:ascii="Verdana" w:eastAsia="Verdana" w:hAnsi="Verdana" w:cs="Verdana"/>
              </w:rPr>
              <w:t>a</w:t>
            </w:r>
            <w:r w:rsidRPr="008E04C8">
              <w:rPr>
                <w:rFonts w:ascii="Verdana" w:eastAsia="Verdana" w:hAnsi="Verdana" w:cs="Verdana"/>
                <w:spacing w:val="1"/>
              </w:rPr>
              <w:t>t</w:t>
            </w:r>
            <w:r w:rsidRPr="008E04C8">
              <w:rPr>
                <w:rFonts w:ascii="Verdana" w:eastAsia="Verdana" w:hAnsi="Verdana" w:cs="Verdana"/>
                <w:spacing w:val="5"/>
              </w:rPr>
              <w:t>i</w:t>
            </w:r>
            <w:r w:rsidRPr="008E04C8">
              <w:rPr>
                <w:rFonts w:ascii="Verdana" w:eastAsia="Verdana" w:hAnsi="Verdana" w:cs="Verdana"/>
                <w:spacing w:val="-1"/>
              </w:rPr>
              <w:t>o</w:t>
            </w:r>
            <w:r w:rsidRPr="008E04C8">
              <w:rPr>
                <w:rFonts w:ascii="Verdana" w:eastAsia="Verdana" w:hAnsi="Verdana" w:cs="Verdana"/>
              </w:rPr>
              <w:t>n</w:t>
            </w:r>
            <w:r w:rsidRPr="008E04C8">
              <w:rPr>
                <w:rFonts w:ascii="Verdana" w:eastAsia="Verdana" w:hAnsi="Verdana" w:cs="Verdana"/>
                <w:spacing w:val="-24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5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</w:rPr>
              <w:t>n</w:t>
            </w:r>
            <w:r w:rsidRPr="008E04C8">
              <w:rPr>
                <w:rFonts w:ascii="Verdana" w:eastAsia="Verdana" w:hAnsi="Verdana" w:cs="Verdana"/>
                <w:spacing w:val="2"/>
              </w:rPr>
              <w:t>f</w:t>
            </w:r>
            <w:r w:rsidRPr="008E04C8">
              <w:rPr>
                <w:rFonts w:ascii="Verdana" w:eastAsia="Verdana" w:hAnsi="Verdana" w:cs="Verdana"/>
              </w:rPr>
              <w:t>o</w:t>
            </w:r>
          </w:p>
          <w:p w14:paraId="6865FDD6" w14:textId="77777777" w:rsidR="00CF143A" w:rsidRPr="008E04C8" w:rsidRDefault="00011E57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-1"/>
                <w:position w:val="-2"/>
              </w:rPr>
              <w:t>Q</w:t>
            </w:r>
            <w:r w:rsidRPr="008E04C8">
              <w:rPr>
                <w:rFonts w:ascii="Verdana" w:eastAsia="Verdana" w:hAnsi="Verdana" w:cs="Verdana"/>
                <w:spacing w:val="1"/>
                <w:position w:val="-2"/>
              </w:rPr>
              <w:t>u</w:t>
            </w:r>
            <w:r w:rsidRPr="008E04C8">
              <w:rPr>
                <w:rFonts w:ascii="Verdana" w:eastAsia="Verdana" w:hAnsi="Verdana" w:cs="Verdana"/>
                <w:position w:val="-2"/>
              </w:rPr>
              <w:t>a</w:t>
            </w:r>
            <w:r w:rsidRPr="008E04C8">
              <w:rPr>
                <w:rFonts w:ascii="Verdana" w:eastAsia="Verdana" w:hAnsi="Verdana" w:cs="Verdana"/>
                <w:spacing w:val="5"/>
                <w:position w:val="-2"/>
              </w:rPr>
              <w:t>li</w:t>
            </w:r>
            <w:r w:rsidRPr="008E04C8">
              <w:rPr>
                <w:rFonts w:ascii="Verdana" w:eastAsia="Verdana" w:hAnsi="Verdana" w:cs="Verdana"/>
                <w:spacing w:val="-3"/>
                <w:position w:val="-2"/>
              </w:rPr>
              <w:t>f</w:t>
            </w:r>
            <w:r w:rsidRPr="008E04C8">
              <w:rPr>
                <w:rFonts w:ascii="Verdana" w:eastAsia="Verdana" w:hAnsi="Verdana" w:cs="Verdana"/>
                <w:spacing w:val="5"/>
                <w:position w:val="-2"/>
              </w:rPr>
              <w:t>i</w:t>
            </w:r>
            <w:r w:rsidRPr="008E04C8">
              <w:rPr>
                <w:rFonts w:ascii="Verdana" w:eastAsia="Verdana" w:hAnsi="Verdana" w:cs="Verdana"/>
                <w:spacing w:val="-1"/>
                <w:position w:val="-2"/>
              </w:rPr>
              <w:t>e</w:t>
            </w:r>
            <w:r w:rsidRPr="008E04C8">
              <w:rPr>
                <w:rFonts w:ascii="Verdana" w:eastAsia="Verdana" w:hAnsi="Verdana" w:cs="Verdana"/>
                <w:position w:val="-2"/>
              </w:rPr>
              <w:t>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FB52" w14:textId="0D740A6A" w:rsidR="00CF143A" w:rsidRPr="008E04C8" w:rsidRDefault="00011E57">
            <w:pPr>
              <w:spacing w:before="19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b/>
              </w:rPr>
              <w:t>00</w:t>
            </w:r>
            <w:r w:rsidRPr="008E04C8">
              <w:rPr>
                <w:rFonts w:ascii="Verdana" w:eastAsia="Verdana" w:hAnsi="Verdana" w:cs="Verdana"/>
              </w:rPr>
              <w:t>=</w:t>
            </w:r>
            <w:r w:rsidRPr="008E04C8">
              <w:rPr>
                <w:rFonts w:ascii="Verdana" w:eastAsia="Verdana" w:hAnsi="Verdana" w:cs="Verdana"/>
                <w:spacing w:val="2"/>
              </w:rPr>
              <w:t>N</w:t>
            </w:r>
            <w:r w:rsidRPr="008E04C8">
              <w:rPr>
                <w:rFonts w:ascii="Verdana" w:eastAsia="Verdana" w:hAnsi="Verdana" w:cs="Verdana"/>
              </w:rPr>
              <w:t>o</w:t>
            </w:r>
            <w:r w:rsidRPr="008E04C8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1"/>
              </w:rPr>
              <w:t>A</w:t>
            </w:r>
            <w:r w:rsidRPr="008E04C8">
              <w:rPr>
                <w:rFonts w:ascii="Verdana" w:eastAsia="Verdana" w:hAnsi="Verdana" w:cs="Verdana"/>
                <w:spacing w:val="4"/>
              </w:rPr>
              <w:t>u</w:t>
            </w:r>
            <w:r w:rsidRPr="008E04C8">
              <w:rPr>
                <w:rFonts w:ascii="Verdana" w:eastAsia="Verdana" w:hAnsi="Verdana" w:cs="Verdana"/>
                <w:spacing w:val="1"/>
              </w:rPr>
              <w:t>th</w:t>
            </w:r>
            <w:r w:rsidRPr="008E04C8">
              <w:rPr>
                <w:rFonts w:ascii="Verdana" w:eastAsia="Verdana" w:hAnsi="Verdana" w:cs="Verdana"/>
              </w:rPr>
              <w:t>.</w:t>
            </w:r>
            <w:r w:rsidRPr="008E04C8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5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</w:rPr>
              <w:t>n</w:t>
            </w:r>
            <w:r w:rsidRPr="008E04C8">
              <w:rPr>
                <w:rFonts w:ascii="Verdana" w:eastAsia="Verdana" w:hAnsi="Verdana" w:cs="Verdana"/>
                <w:spacing w:val="2"/>
              </w:rPr>
              <w:t>f</w:t>
            </w:r>
            <w:r w:rsidRPr="008E04C8">
              <w:rPr>
                <w:rFonts w:ascii="Verdana" w:eastAsia="Verdana" w:hAnsi="Verdana" w:cs="Verdana"/>
              </w:rPr>
              <w:t>o</w:t>
            </w:r>
            <w:r w:rsidR="00441746" w:rsidRPr="008E04C8">
              <w:rPr>
                <w:rFonts w:ascii="Verdana" w:eastAsia="Verdana" w:hAnsi="Verdana" w:cs="Verdana"/>
              </w:rPr>
              <w:t xml:space="preserve"> present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46F1" w14:textId="779361D7" w:rsidR="00CF143A" w:rsidRPr="008E04C8" w:rsidRDefault="00555ADB" w:rsidP="00A1384C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Min/Max=2/2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760B5055" w14:textId="77777777" w:rsidR="00CF143A" w:rsidRPr="005200BF" w:rsidRDefault="00011E57">
            <w:pPr>
              <w:spacing w:before="9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bookmarkEnd w:id="4"/>
      <w:tr w:rsidR="00CF143A" w:rsidRPr="005200BF" w14:paraId="3593123E" w14:textId="77777777" w:rsidTr="000723A1">
        <w:trPr>
          <w:trHeight w:hRule="exact" w:val="324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CF3C12F" w14:textId="7605C0FC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E472D73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BA7548A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2213" w14:textId="77777777" w:rsidR="00CF143A" w:rsidRPr="008E04C8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Auth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 w:rsidRPr="008E04C8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z</w:t>
            </w:r>
            <w:r w:rsidRPr="008E04C8">
              <w:rPr>
                <w:rFonts w:ascii="Verdana" w:eastAsia="Verdana" w:hAnsi="Verdana" w:cs="Verdana"/>
                <w:position w:val="-1"/>
              </w:rPr>
              <w:t>a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8E04C8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8E04C8">
              <w:rPr>
                <w:rFonts w:ascii="Verdana" w:eastAsia="Verdana" w:hAnsi="Verdana" w:cs="Verdana"/>
                <w:position w:val="-1"/>
              </w:rPr>
              <w:t>n</w:t>
            </w:r>
            <w:r w:rsidRPr="008E04C8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8E04C8">
              <w:rPr>
                <w:rFonts w:ascii="Verdana" w:eastAsia="Verdana" w:hAnsi="Verdana" w:cs="Verdana"/>
                <w:spacing w:val="2"/>
                <w:position w:val="-1"/>
              </w:rPr>
              <w:t>f</w:t>
            </w:r>
            <w:r w:rsidRPr="008E04C8">
              <w:rPr>
                <w:rFonts w:ascii="Verdana" w:eastAsia="Verdana" w:hAnsi="Verdana" w:cs="Verdana"/>
                <w:position w:val="-1"/>
              </w:rPr>
              <w:t>o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1B21" w14:textId="6C44389E" w:rsidR="00CF143A" w:rsidRPr="008E04C8" w:rsidRDefault="00011E57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</w:rPr>
              <w:t>B</w:t>
            </w:r>
            <w:r w:rsidRPr="008E04C8">
              <w:rPr>
                <w:rFonts w:ascii="Verdana" w:eastAsia="Verdana" w:hAnsi="Verdana" w:cs="Verdana"/>
                <w:spacing w:val="-1"/>
              </w:rPr>
              <w:t>L</w:t>
            </w:r>
            <w:r w:rsidRPr="008E04C8">
              <w:rPr>
                <w:rFonts w:ascii="Verdana" w:eastAsia="Verdana" w:hAnsi="Verdana" w:cs="Verdana"/>
                <w:spacing w:val="1"/>
              </w:rPr>
              <w:t>A</w:t>
            </w:r>
            <w:r w:rsidRPr="008E04C8">
              <w:rPr>
                <w:rFonts w:ascii="Verdana" w:eastAsia="Verdana" w:hAnsi="Verdana" w:cs="Verdana"/>
              </w:rPr>
              <w:t>NK</w:t>
            </w:r>
            <w:r w:rsidR="00441746" w:rsidRPr="008E04C8"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8DDE" w14:textId="1AFD0953" w:rsidR="00CF143A" w:rsidRPr="008E04C8" w:rsidRDefault="00011E57" w:rsidP="00A1384C">
            <w:pPr>
              <w:ind w:left="101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</w:rPr>
              <w:t>Sp</w:t>
            </w:r>
            <w:r w:rsidRPr="008E04C8">
              <w:rPr>
                <w:rFonts w:ascii="Verdana" w:eastAsia="Verdana" w:hAnsi="Verdana" w:cs="Verdana"/>
              </w:rPr>
              <w:t>a</w:t>
            </w:r>
            <w:r w:rsidRPr="008E04C8">
              <w:rPr>
                <w:rFonts w:ascii="Verdana" w:eastAsia="Verdana" w:hAnsi="Verdana" w:cs="Verdana"/>
                <w:spacing w:val="-1"/>
              </w:rPr>
              <w:t>c</w:t>
            </w:r>
            <w:r w:rsidRPr="008E04C8">
              <w:rPr>
                <w:rFonts w:ascii="Verdana" w:eastAsia="Verdana" w:hAnsi="Verdana" w:cs="Verdana"/>
              </w:rPr>
              <w:t>e</w:t>
            </w:r>
            <w:r w:rsidRPr="008E04C8">
              <w:rPr>
                <w:rFonts w:ascii="Verdana" w:eastAsia="Verdana" w:hAnsi="Verdana" w:cs="Verdana"/>
                <w:spacing w:val="-15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1"/>
              </w:rPr>
              <w:t>f</w:t>
            </w:r>
            <w:r w:rsidRPr="008E04C8">
              <w:rPr>
                <w:rFonts w:ascii="Verdana" w:eastAsia="Verdana" w:hAnsi="Verdana" w:cs="Verdana"/>
                <w:spacing w:val="5"/>
              </w:rPr>
              <w:t>il</w:t>
            </w:r>
            <w:r w:rsidRPr="008E04C8">
              <w:rPr>
                <w:rFonts w:ascii="Verdana" w:eastAsia="Verdana" w:hAnsi="Verdana" w:cs="Verdana"/>
                <w:spacing w:val="6"/>
              </w:rPr>
              <w:t>l</w:t>
            </w:r>
            <w:r w:rsidRPr="008E04C8">
              <w:rPr>
                <w:rFonts w:ascii="Verdana" w:eastAsia="Verdana" w:hAnsi="Verdana" w:cs="Verdana"/>
                <w:spacing w:val="-1"/>
              </w:rPr>
              <w:t>e</w:t>
            </w:r>
            <w:r w:rsidRPr="008E04C8">
              <w:rPr>
                <w:rFonts w:ascii="Verdana" w:eastAsia="Verdana" w:hAnsi="Verdana" w:cs="Verdana"/>
              </w:rPr>
              <w:t>d</w:t>
            </w:r>
            <w:r w:rsidR="00441746" w:rsidRPr="008E04C8">
              <w:rPr>
                <w:rFonts w:ascii="Verdana" w:eastAsia="Verdana" w:hAnsi="Verdana" w:cs="Verdana"/>
              </w:rPr>
              <w:t xml:space="preserve"> value=spaces</w:t>
            </w:r>
            <w:r w:rsidR="00555ADB">
              <w:rPr>
                <w:rFonts w:ascii="Verdana" w:eastAsia="Verdana" w:hAnsi="Verdana" w:cs="Verdana"/>
              </w:rPr>
              <w:t xml:space="preserve"> Min/Max=10/10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3E2F3F10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3266E1BA" w14:textId="77777777" w:rsidTr="000723A1">
        <w:trPr>
          <w:trHeight w:hRule="exact" w:val="310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62FAEA9" w14:textId="55C976DC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4C76F0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667BC474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8C3B" w14:textId="77777777" w:rsidR="00CF143A" w:rsidRPr="008E04C8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ec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8E04C8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8E04C8">
              <w:rPr>
                <w:rFonts w:ascii="Verdana" w:eastAsia="Verdana" w:hAnsi="Verdana" w:cs="Verdana"/>
                <w:position w:val="-1"/>
              </w:rPr>
              <w:t>y</w:t>
            </w:r>
            <w:r w:rsidRPr="008E04C8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8E04C8">
              <w:rPr>
                <w:rFonts w:ascii="Verdana" w:eastAsia="Verdana" w:hAnsi="Verdana" w:cs="Verdana"/>
                <w:position w:val="-1"/>
              </w:rPr>
              <w:t>o</w:t>
            </w:r>
            <w:r w:rsidRPr="008E04C8"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8E04C8">
              <w:rPr>
                <w:rFonts w:ascii="Verdana" w:eastAsia="Verdana" w:hAnsi="Verdana" w:cs="Verdana"/>
                <w:position w:val="-1"/>
              </w:rPr>
              <w:t>a</w:t>
            </w:r>
            <w:r w:rsidRPr="008E04C8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8E04C8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8E04C8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8E04C8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11A" w14:textId="4CC45893" w:rsidR="00CF143A" w:rsidRPr="008E04C8" w:rsidRDefault="00011E57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b/>
              </w:rPr>
              <w:t>0</w:t>
            </w:r>
            <w:r w:rsidR="00441746" w:rsidRPr="008E04C8">
              <w:rPr>
                <w:rFonts w:ascii="Verdana" w:eastAsia="Verdana" w:hAnsi="Verdana" w:cs="Verdana"/>
                <w:b/>
              </w:rPr>
              <w:t>1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B8BB" w14:textId="5C9A03C7" w:rsidR="00CF143A" w:rsidRPr="008E04C8" w:rsidRDefault="00441746" w:rsidP="00A1384C">
            <w:pPr>
              <w:ind w:left="101"/>
              <w:rPr>
                <w:rFonts w:ascii="Verdana" w:hAnsi="Verdana"/>
              </w:rPr>
            </w:pPr>
            <w:r w:rsidRPr="008E04C8">
              <w:rPr>
                <w:rFonts w:ascii="Verdana" w:hAnsi="Verdana"/>
              </w:rPr>
              <w:t>Password</w:t>
            </w:r>
            <w:r w:rsidR="00555ADB">
              <w:rPr>
                <w:rFonts w:ascii="Verdana" w:hAnsi="Verdana"/>
              </w:rPr>
              <w:t xml:space="preserve"> Min/Max=2/2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2CA9FF3" w14:textId="2FB6E923" w:rsidR="00CF143A" w:rsidRPr="005200BF" w:rsidRDefault="00441746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4716F08A" w14:textId="77777777" w:rsidTr="000723A1">
        <w:trPr>
          <w:trHeight w:hRule="exact" w:val="1663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FEE7C1C" w14:textId="2CE1C4BE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1BF8FD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2B2BF24E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5F7E" w14:textId="77777777" w:rsidR="00CF143A" w:rsidRPr="008E04C8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ec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8E04C8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8E04C8">
              <w:rPr>
                <w:rFonts w:ascii="Verdana" w:eastAsia="Verdana" w:hAnsi="Verdana" w:cs="Verdana"/>
                <w:position w:val="-1"/>
              </w:rPr>
              <w:t>y</w:t>
            </w:r>
            <w:r w:rsidRPr="008E04C8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8E04C8">
              <w:rPr>
                <w:rFonts w:ascii="Verdana" w:eastAsia="Verdana" w:hAnsi="Verdana" w:cs="Verdana"/>
                <w:position w:val="-1"/>
              </w:rPr>
              <w:t>o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57B6" w14:textId="5110A1C5" w:rsidR="00CF143A" w:rsidRPr="008E04C8" w:rsidRDefault="00441746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</w:rPr>
              <w:t>ET</w:t>
            </w:r>
            <w:r w:rsidRPr="00276775">
              <w:rPr>
                <w:rFonts w:ascii="Verdana" w:eastAsia="Verdana" w:hAnsi="Verdana" w:cs="Verdana"/>
                <w:b/>
                <w:color w:val="FF0000"/>
              </w:rPr>
              <w:t>XXXXX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A8C7" w14:textId="18E317E4" w:rsidR="00CF143A" w:rsidRDefault="00DE4719" w:rsidP="00263D2F">
            <w:pPr>
              <w:rPr>
                <w:rFonts w:ascii="Verdana" w:eastAsia="Verdana" w:hAnsi="Verdana" w:cs="Verdana"/>
                <w:spacing w:val="1"/>
              </w:rPr>
            </w:pPr>
            <w:r>
              <w:rPr>
                <w:rFonts w:ascii="Verdana" w:eastAsia="Verdana" w:hAnsi="Verdana" w:cs="Verdana"/>
                <w:spacing w:val="1"/>
              </w:rPr>
              <w:t xml:space="preserve">  </w:t>
            </w:r>
            <w:r w:rsidR="00441746" w:rsidRPr="008E04C8">
              <w:rPr>
                <w:rFonts w:ascii="Verdana" w:eastAsia="Verdana" w:hAnsi="Verdana" w:cs="Verdana"/>
                <w:spacing w:val="1"/>
              </w:rPr>
              <w:t>Value Assigned by DDWA</w:t>
            </w:r>
          </w:p>
          <w:p w14:paraId="340E14AD" w14:textId="77777777" w:rsidR="003326A9" w:rsidRDefault="003326A9" w:rsidP="00263D2F">
            <w:pPr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(Value assigned will be 7 or 8 digits, please pad with spaces or periods to reach 10 total characters)</w:t>
            </w:r>
            <w:r w:rsidR="00555ADB">
              <w:rPr>
                <w:rFonts w:ascii="Verdana" w:eastAsia="Verdana" w:hAnsi="Verdana" w:cs="Verdana"/>
                <w:spacing w:val="1"/>
              </w:rPr>
              <w:t xml:space="preserve"> </w:t>
            </w:r>
            <w:r w:rsidR="00555ADB">
              <w:rPr>
                <w:rFonts w:ascii="Verdana" w:eastAsia="Verdana" w:hAnsi="Verdana" w:cs="Verdana"/>
              </w:rPr>
              <w:t>Min/Max=10/10</w:t>
            </w:r>
          </w:p>
          <w:p w14:paraId="71B0D361" w14:textId="06C50D6C" w:rsidR="00256A4B" w:rsidRPr="00256A4B" w:rsidRDefault="00256A4B" w:rsidP="00263D2F">
            <w:pPr>
              <w:ind w:left="103"/>
              <w:rPr>
                <w:rFonts w:ascii="Verdana" w:eastAsia="Verdana" w:hAnsi="Verdana" w:cs="Verdana"/>
                <w:b/>
              </w:rPr>
            </w:pPr>
            <w:r w:rsidRPr="00256A4B">
              <w:rPr>
                <w:rFonts w:ascii="Verdana" w:eastAsia="Verdana" w:hAnsi="Verdana" w:cs="Verdana"/>
                <w:b/>
                <w:color w:val="FF0000"/>
              </w:rPr>
              <w:t>Please see body of Initial Implementation email for this value.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27AA3098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0EF6E2CF" w14:textId="77777777" w:rsidTr="000723A1">
        <w:trPr>
          <w:trHeight w:hRule="exact" w:val="490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616B63F" w14:textId="6C45794C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05A801B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6AF150E4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CD" w14:textId="77777777" w:rsidR="00CF143A" w:rsidRPr="008E04C8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nde</w:t>
            </w:r>
            <w:r w:rsidRPr="008E04C8">
              <w:rPr>
                <w:rFonts w:ascii="Verdana" w:eastAsia="Verdana" w:hAnsi="Verdana" w:cs="Verdana"/>
                <w:position w:val="-1"/>
              </w:rPr>
              <w:t>r</w:t>
            </w:r>
            <w:r w:rsidRPr="008E04C8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position w:val="-1"/>
              </w:rPr>
              <w:t>D</w:t>
            </w:r>
            <w:r w:rsidRPr="008E04C8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8E04C8">
              <w:rPr>
                <w:rFonts w:ascii="Verdana" w:eastAsia="Verdana" w:hAnsi="Verdana" w:cs="Verdana"/>
                <w:position w:val="-1"/>
              </w:rPr>
              <w:t>a</w:t>
            </w:r>
            <w:r w:rsidRPr="008E04C8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8E04C8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8E04C8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5692" w14:textId="7D10F618" w:rsidR="00CF143A" w:rsidRPr="008E04C8" w:rsidRDefault="00441746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b/>
              </w:rPr>
              <w:t>ZZ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F8D" w14:textId="69110DD7" w:rsidR="00CF143A" w:rsidRPr="008E04C8" w:rsidRDefault="00441746" w:rsidP="00A1384C">
            <w:pPr>
              <w:ind w:left="101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</w:rPr>
              <w:t>Mutually Defined</w:t>
            </w:r>
            <w:r w:rsidR="00555ADB">
              <w:rPr>
                <w:rFonts w:ascii="Verdana" w:eastAsia="Verdana" w:hAnsi="Verdana" w:cs="Verdana"/>
                <w:spacing w:val="1"/>
              </w:rPr>
              <w:t xml:space="preserve"> </w:t>
            </w:r>
            <w:r w:rsidR="00555ADB">
              <w:rPr>
                <w:rFonts w:ascii="Verdana" w:hAnsi="Verdana"/>
              </w:rPr>
              <w:t>Min/Max=2/2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694B75E6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542C5A10" w14:textId="77777777" w:rsidTr="000723A1">
        <w:trPr>
          <w:trHeight w:hRule="exact" w:val="1132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067D90C" w14:textId="404B555E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AFE5D88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2B56D86A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06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2237" w14:textId="77777777" w:rsidR="00CF143A" w:rsidRPr="008E04C8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8E04C8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8E04C8">
              <w:rPr>
                <w:rFonts w:ascii="Verdana" w:eastAsia="Verdana" w:hAnsi="Verdana" w:cs="Verdana"/>
                <w:spacing w:val="1"/>
                <w:position w:val="-1"/>
              </w:rPr>
              <w:t>nde</w:t>
            </w:r>
            <w:r w:rsidRPr="008E04C8">
              <w:rPr>
                <w:rFonts w:ascii="Verdana" w:eastAsia="Verdana" w:hAnsi="Verdana" w:cs="Verdana"/>
                <w:position w:val="-1"/>
              </w:rPr>
              <w:t>r</w:t>
            </w:r>
            <w:r w:rsidRPr="008E04C8"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8E04C8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6B4E" w14:textId="77777777" w:rsidR="00CF143A" w:rsidRPr="008E04C8" w:rsidRDefault="00CF143A">
            <w:pPr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57FE" w14:textId="61667F65" w:rsidR="00111005" w:rsidRDefault="00910F1F" w:rsidP="00826292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Agreed Upon Value (Group Name</w:t>
            </w:r>
            <w:r w:rsidR="00111005">
              <w:rPr>
                <w:rFonts w:ascii="Verdana" w:eastAsia="Verdana" w:hAnsi="Verdana" w:cs="Verdana"/>
              </w:rPr>
              <w:t>)</w:t>
            </w:r>
          </w:p>
          <w:p w14:paraId="18A5FDB2" w14:textId="03A8424C" w:rsidR="00CF143A" w:rsidRDefault="00555ADB" w:rsidP="00826292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55ADB">
              <w:rPr>
                <w:rFonts w:ascii="Verdana" w:eastAsia="Verdana" w:hAnsi="Verdana" w:cs="Verdana"/>
              </w:rPr>
              <w:t>Min/Max=</w:t>
            </w:r>
            <w:r w:rsidR="00F3769F">
              <w:rPr>
                <w:rFonts w:ascii="Verdana" w:eastAsia="Verdana" w:hAnsi="Verdana" w:cs="Verdana"/>
              </w:rPr>
              <w:t>15/15</w:t>
            </w:r>
          </w:p>
          <w:p w14:paraId="14BB4237" w14:textId="597E0847" w:rsidR="00276775" w:rsidRPr="008E04C8" w:rsidRDefault="00276775" w:rsidP="00826292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256A4B">
              <w:rPr>
                <w:rFonts w:ascii="Verdana" w:eastAsia="Verdana" w:hAnsi="Verdana" w:cs="Verdana"/>
                <w:b/>
                <w:color w:val="FF0000"/>
              </w:rPr>
              <w:t>Please see body of Initial</w:t>
            </w:r>
            <w:r w:rsidR="00111005">
              <w:rPr>
                <w:rFonts w:ascii="Verdana" w:eastAsia="Verdana" w:hAnsi="Verdana" w:cs="Verdana"/>
                <w:b/>
                <w:color w:val="FF0000"/>
              </w:rPr>
              <w:t xml:space="preserve"> </w:t>
            </w:r>
            <w:r w:rsidRPr="00256A4B">
              <w:rPr>
                <w:rFonts w:ascii="Verdana" w:eastAsia="Verdana" w:hAnsi="Verdana" w:cs="Verdana"/>
                <w:b/>
                <w:color w:val="FF0000"/>
              </w:rPr>
              <w:t>Implementation email for this value.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6EE7F845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7729EE08" w14:textId="77777777" w:rsidTr="000723A1">
        <w:trPr>
          <w:trHeight w:hRule="exact" w:val="341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4880056" w14:textId="2516BB43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81CBFE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</w:t>
            </w:r>
            <w:r w:rsidRPr="005200BF"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E7BA690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07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D39A" w14:textId="77777777" w:rsidR="00CF143A" w:rsidRPr="008E04C8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</w:rPr>
              <w:t>R</w:t>
            </w:r>
            <w:r w:rsidRPr="008E04C8">
              <w:rPr>
                <w:rFonts w:ascii="Verdana" w:eastAsia="Verdana" w:hAnsi="Verdana" w:cs="Verdana"/>
                <w:spacing w:val="-1"/>
              </w:rPr>
              <w:t>ece</w:t>
            </w:r>
            <w:r w:rsidRPr="008E04C8">
              <w:rPr>
                <w:rFonts w:ascii="Verdana" w:eastAsia="Verdana" w:hAnsi="Verdana" w:cs="Verdana"/>
                <w:spacing w:val="5"/>
              </w:rPr>
              <w:t>i</w:t>
            </w:r>
            <w:r w:rsidRPr="008E04C8">
              <w:rPr>
                <w:rFonts w:ascii="Verdana" w:eastAsia="Verdana" w:hAnsi="Verdana" w:cs="Verdana"/>
              </w:rPr>
              <w:t>v</w:t>
            </w:r>
            <w:r w:rsidRPr="008E04C8">
              <w:rPr>
                <w:rFonts w:ascii="Verdana" w:eastAsia="Verdana" w:hAnsi="Verdana" w:cs="Verdana"/>
                <w:spacing w:val="-1"/>
              </w:rPr>
              <w:t>e</w:t>
            </w:r>
            <w:r w:rsidRPr="008E04C8">
              <w:rPr>
                <w:rFonts w:ascii="Verdana" w:eastAsia="Verdana" w:hAnsi="Verdana" w:cs="Verdana"/>
              </w:rPr>
              <w:t>r</w:t>
            </w:r>
            <w:r w:rsidRPr="008E04C8">
              <w:rPr>
                <w:rFonts w:ascii="Verdana" w:eastAsia="Verdana" w:hAnsi="Verdana" w:cs="Verdana"/>
                <w:spacing w:val="-18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5"/>
              </w:rPr>
              <w:t>I</w:t>
            </w:r>
            <w:r w:rsidRPr="008E04C8">
              <w:rPr>
                <w:rFonts w:ascii="Verdana" w:eastAsia="Verdana" w:hAnsi="Verdana" w:cs="Verdana"/>
              </w:rPr>
              <w:t>D</w:t>
            </w:r>
            <w:r w:rsidRPr="008E04C8">
              <w:rPr>
                <w:rFonts w:ascii="Verdana" w:eastAsia="Verdana" w:hAnsi="Verdana" w:cs="Verdana"/>
                <w:spacing w:val="-5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2"/>
              </w:rPr>
              <w:t>Q</w:t>
            </w:r>
            <w:r w:rsidRPr="008E04C8">
              <w:rPr>
                <w:rFonts w:ascii="Verdana" w:eastAsia="Verdana" w:hAnsi="Verdana" w:cs="Verdana"/>
                <w:spacing w:val="1"/>
              </w:rPr>
              <w:t>u</w:t>
            </w:r>
            <w:r w:rsidRPr="008E04C8">
              <w:rPr>
                <w:rFonts w:ascii="Verdana" w:eastAsia="Verdana" w:hAnsi="Verdana" w:cs="Verdana"/>
              </w:rPr>
              <w:t>a</w:t>
            </w:r>
            <w:r w:rsidRPr="008E04C8">
              <w:rPr>
                <w:rFonts w:ascii="Verdana" w:eastAsia="Verdana" w:hAnsi="Verdana" w:cs="Verdana"/>
                <w:spacing w:val="5"/>
              </w:rPr>
              <w:t>li</w:t>
            </w:r>
            <w:r w:rsidRPr="008E04C8">
              <w:rPr>
                <w:rFonts w:ascii="Verdana" w:eastAsia="Verdana" w:hAnsi="Verdana" w:cs="Verdana"/>
                <w:spacing w:val="-3"/>
              </w:rPr>
              <w:t>f</w:t>
            </w:r>
            <w:r w:rsidRPr="008E04C8">
              <w:rPr>
                <w:rFonts w:ascii="Verdana" w:eastAsia="Verdana" w:hAnsi="Verdana" w:cs="Verdana"/>
                <w:spacing w:val="5"/>
              </w:rPr>
              <w:t>i</w:t>
            </w:r>
            <w:r w:rsidRPr="008E04C8">
              <w:rPr>
                <w:rFonts w:ascii="Verdana" w:eastAsia="Verdana" w:hAnsi="Verdana" w:cs="Verdana"/>
                <w:spacing w:val="-1"/>
              </w:rPr>
              <w:t>e</w:t>
            </w:r>
            <w:r w:rsidRPr="008E04C8">
              <w:rPr>
                <w:rFonts w:ascii="Verdana" w:eastAsia="Verdana" w:hAnsi="Verdana" w:cs="Verdana"/>
              </w:rPr>
              <w:t>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AD5D" w14:textId="6DF41CF6" w:rsidR="00CF143A" w:rsidRPr="008E04C8" w:rsidRDefault="00441746">
            <w:pPr>
              <w:spacing w:before="7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b/>
              </w:rPr>
              <w:t>ZZ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8A46" w14:textId="7D61924F" w:rsidR="00CF143A" w:rsidRPr="008E04C8" w:rsidRDefault="00DE4719" w:rsidP="00263D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111005">
              <w:rPr>
                <w:rFonts w:ascii="Verdana" w:hAnsi="Verdana"/>
              </w:rPr>
              <w:t xml:space="preserve"> </w:t>
            </w:r>
            <w:r w:rsidR="00441746" w:rsidRPr="008E04C8">
              <w:rPr>
                <w:rFonts w:ascii="Verdana" w:hAnsi="Verdana"/>
              </w:rPr>
              <w:t>Mutually Defined</w:t>
            </w:r>
            <w:r w:rsidR="00F3769F">
              <w:rPr>
                <w:rFonts w:ascii="Verdana" w:hAnsi="Verdana"/>
              </w:rPr>
              <w:t xml:space="preserve"> </w:t>
            </w:r>
            <w:r w:rsidR="00F3769F" w:rsidRPr="00F3769F">
              <w:rPr>
                <w:rFonts w:ascii="Verdana" w:hAnsi="Verdana"/>
              </w:rPr>
              <w:t>Min/Max=2/2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2D176FD4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CF143A" w:rsidRPr="005200BF" w14:paraId="7E329F9E" w14:textId="77777777" w:rsidTr="000723A1">
        <w:trPr>
          <w:trHeight w:hRule="exact" w:val="295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E9D96D4" w14:textId="741AB115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B0087A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</w:t>
            </w:r>
            <w:r w:rsidRPr="005200BF"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6241F268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08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6191" w14:textId="77777777" w:rsidR="00CF143A" w:rsidRPr="008E04C8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spacing w:val="1"/>
              </w:rPr>
              <w:t>R</w:t>
            </w:r>
            <w:r w:rsidRPr="008E04C8">
              <w:rPr>
                <w:rFonts w:ascii="Verdana" w:eastAsia="Verdana" w:hAnsi="Verdana" w:cs="Verdana"/>
                <w:spacing w:val="-1"/>
              </w:rPr>
              <w:t>ece</w:t>
            </w:r>
            <w:r w:rsidRPr="008E04C8">
              <w:rPr>
                <w:rFonts w:ascii="Verdana" w:eastAsia="Verdana" w:hAnsi="Verdana" w:cs="Verdana"/>
                <w:spacing w:val="5"/>
              </w:rPr>
              <w:t>i</w:t>
            </w:r>
            <w:r w:rsidRPr="008E04C8">
              <w:rPr>
                <w:rFonts w:ascii="Verdana" w:eastAsia="Verdana" w:hAnsi="Verdana" w:cs="Verdana"/>
              </w:rPr>
              <w:t>v</w:t>
            </w:r>
            <w:r w:rsidRPr="008E04C8">
              <w:rPr>
                <w:rFonts w:ascii="Verdana" w:eastAsia="Verdana" w:hAnsi="Verdana" w:cs="Verdana"/>
                <w:spacing w:val="-1"/>
              </w:rPr>
              <w:t>e</w:t>
            </w:r>
            <w:r w:rsidRPr="008E04C8">
              <w:rPr>
                <w:rFonts w:ascii="Verdana" w:eastAsia="Verdana" w:hAnsi="Verdana" w:cs="Verdana"/>
              </w:rPr>
              <w:t>r</w:t>
            </w:r>
            <w:r w:rsidRPr="008E04C8">
              <w:rPr>
                <w:rFonts w:ascii="Verdana" w:eastAsia="Verdana" w:hAnsi="Verdana" w:cs="Verdana"/>
                <w:spacing w:val="-18"/>
              </w:rPr>
              <w:t xml:space="preserve"> </w:t>
            </w:r>
            <w:r w:rsidRPr="008E04C8">
              <w:rPr>
                <w:rFonts w:ascii="Verdana" w:eastAsia="Verdana" w:hAnsi="Verdana" w:cs="Verdana"/>
                <w:spacing w:val="-5"/>
              </w:rPr>
              <w:t>I</w:t>
            </w:r>
            <w:r w:rsidRPr="008E04C8"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4ACBA" w14:textId="73BB86E4" w:rsidR="00CF143A" w:rsidRPr="008E04C8" w:rsidRDefault="003326A9">
            <w:pPr>
              <w:spacing w:before="7"/>
              <w:ind w:left="103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spacing w:val="1"/>
              </w:rPr>
              <w:t>DELTADENTAL</w:t>
            </w:r>
            <w:r w:rsidR="004607AC">
              <w:rPr>
                <w:rFonts w:ascii="Verdana" w:eastAsia="Verdana" w:hAnsi="Verdana" w:cs="Verdana"/>
                <w:b/>
                <w:spacing w:val="1"/>
              </w:rPr>
              <w:t>OF</w:t>
            </w:r>
            <w:r>
              <w:rPr>
                <w:rFonts w:ascii="Verdana" w:eastAsia="Verdana" w:hAnsi="Verdana" w:cs="Verdana"/>
                <w:b/>
                <w:spacing w:val="1"/>
              </w:rPr>
              <w:t>WA</w:t>
            </w:r>
            <w:r w:rsidR="006E7C1E" w:rsidRPr="008E04C8">
              <w:rPr>
                <w:rFonts w:ascii="Verdana" w:eastAsia="Verdana" w:hAnsi="Verdana" w:cs="Verdana"/>
                <w:b/>
                <w:spacing w:val="1"/>
              </w:rPr>
              <w:t xml:space="preserve"> 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2621" w14:textId="1AF4F6AA" w:rsidR="00CF143A" w:rsidRPr="008E04C8" w:rsidRDefault="00DE4719" w:rsidP="00263D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F3769F" w:rsidRPr="00F3769F">
              <w:rPr>
                <w:rFonts w:ascii="Verdana" w:hAnsi="Verdana"/>
              </w:rPr>
              <w:t>Min/Max=15/15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66CA6932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CF143A" w:rsidRPr="005200BF" w14:paraId="404B0AED" w14:textId="77777777" w:rsidTr="000723A1">
        <w:trPr>
          <w:trHeight w:hRule="exact" w:val="312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7226549" w14:textId="3F08783A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948924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</w:t>
            </w:r>
            <w:r w:rsidRPr="005200BF"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465E325F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09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4FF0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g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Da</w:t>
            </w:r>
            <w:r w:rsidRPr="005200BF">
              <w:rPr>
                <w:rFonts w:ascii="Verdana" w:eastAsia="Verdana" w:hAnsi="Verdana" w:cs="Verdana"/>
                <w:spacing w:val="3"/>
              </w:rPr>
              <w:t>t</w:t>
            </w:r>
            <w:r w:rsidRPr="005200BF"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7378" w14:textId="77777777" w:rsidR="00CF143A" w:rsidRPr="005200BF" w:rsidRDefault="00011E57">
            <w:pPr>
              <w:spacing w:before="7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YYMMDD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8ECC" w14:textId="34AE7F44" w:rsidR="00CF143A" w:rsidRPr="005200BF" w:rsidRDefault="00DE4719" w:rsidP="00263D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F3769F" w:rsidRPr="00F3769F">
              <w:rPr>
                <w:rFonts w:ascii="Verdana" w:hAnsi="Verdana"/>
              </w:rPr>
              <w:t>Min/Max=</w:t>
            </w:r>
            <w:r w:rsidR="00F3769F">
              <w:rPr>
                <w:rFonts w:ascii="Verdana" w:hAnsi="Verdana"/>
              </w:rPr>
              <w:t>6/6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725EF788" w14:textId="77777777" w:rsidR="00CF143A" w:rsidRPr="005200BF" w:rsidRDefault="00011E57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CF143A" w:rsidRPr="005200BF" w14:paraId="5A788350" w14:textId="77777777" w:rsidTr="000723A1">
        <w:trPr>
          <w:trHeight w:hRule="exact" w:val="324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9EEFCF1" w14:textId="42F91DD0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06A7109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0E7F24B0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10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332E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3660" w14:textId="77777777" w:rsidR="00CF143A" w:rsidRPr="005200BF" w:rsidRDefault="00011E57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</w:rPr>
              <w:t>HH</w:t>
            </w:r>
            <w:r w:rsidRPr="005200BF">
              <w:rPr>
                <w:rFonts w:ascii="Verdana" w:eastAsia="Verdana" w:hAnsi="Verdana" w:cs="Verdana"/>
              </w:rPr>
              <w:t>MM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EE1E" w14:textId="4E7C2DC8" w:rsidR="00CF143A" w:rsidRPr="005200BF" w:rsidRDefault="00DE4719" w:rsidP="00263D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F3769F" w:rsidRPr="00F3769F">
              <w:rPr>
                <w:rFonts w:ascii="Verdana" w:hAnsi="Verdana"/>
              </w:rPr>
              <w:t>Min/Max=</w:t>
            </w:r>
            <w:r w:rsidR="00F3769F">
              <w:rPr>
                <w:rFonts w:ascii="Verdana" w:hAnsi="Verdana"/>
              </w:rPr>
              <w:t>4/4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7FC8EEA7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61F95434" w14:textId="77777777" w:rsidTr="000723A1">
        <w:trPr>
          <w:trHeight w:hRule="exact" w:val="310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C527DA3" w14:textId="69F99F1C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3AAAD6E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25CC3F49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A3B2" w14:textId="56C48EF9" w:rsidR="00CF143A" w:rsidRPr="005200BF" w:rsidRDefault="006E7C1E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5"/>
                <w:position w:val="-1"/>
              </w:rPr>
              <w:t>Repetition Separator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A4C6" w14:textId="61411F35" w:rsidR="00CF143A" w:rsidRPr="005200BF" w:rsidRDefault="00011E57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“</w:t>
            </w:r>
            <w:r w:rsidR="006E7C1E" w:rsidRPr="006E7C1E">
              <w:rPr>
                <w:rFonts w:ascii="Verdana" w:eastAsia="Verdana" w:hAnsi="Verdana" w:cs="Verdana"/>
                <w:spacing w:val="-4"/>
              </w:rPr>
              <w:t>^</w:t>
            </w:r>
            <w:r w:rsidRPr="005200BF">
              <w:rPr>
                <w:rFonts w:ascii="Verdana" w:eastAsia="Verdana" w:hAnsi="Verdana" w:cs="Verdana"/>
              </w:rPr>
              <w:t>”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3A37" w14:textId="354D5067" w:rsidR="00CF143A" w:rsidRPr="005200BF" w:rsidRDefault="00DE4719" w:rsidP="00263D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F3769F" w:rsidRPr="00F3769F">
              <w:rPr>
                <w:rFonts w:ascii="Verdana" w:hAnsi="Verdana"/>
              </w:rPr>
              <w:t>Min/Max=1</w:t>
            </w:r>
            <w:r w:rsidR="00F3769F">
              <w:rPr>
                <w:rFonts w:ascii="Verdana" w:hAnsi="Verdana"/>
              </w:rPr>
              <w:t>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4D34143D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582AD473" w14:textId="77777777" w:rsidTr="000723A1">
        <w:trPr>
          <w:trHeight w:hRule="exact" w:val="490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5204C3F" w14:textId="2859DA40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19E24E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030BA6E0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12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9F5C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rol</w:t>
            </w:r>
          </w:p>
          <w:p w14:paraId="32A79146" w14:textId="77777777" w:rsidR="00CF143A" w:rsidRPr="005200BF" w:rsidRDefault="00011E57">
            <w:pPr>
              <w:spacing w:line="22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ers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#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F6C8" w14:textId="77777777" w:rsidR="00CF143A" w:rsidRPr="005200BF" w:rsidRDefault="00011E57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</w:rPr>
              <w:t>005</w:t>
            </w:r>
            <w:r w:rsidRPr="005200BF">
              <w:rPr>
                <w:rFonts w:ascii="Verdana" w:eastAsia="Verdana" w:hAnsi="Verdana" w:cs="Verdana"/>
              </w:rPr>
              <w:t>01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3405" w14:textId="44FFAA43" w:rsidR="00CF143A" w:rsidRPr="005200BF" w:rsidRDefault="00DE4719" w:rsidP="00263D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F3769F" w:rsidRPr="00F3769F">
              <w:rPr>
                <w:rFonts w:ascii="Verdana" w:hAnsi="Verdana"/>
              </w:rPr>
              <w:t>Min/Max=</w:t>
            </w:r>
            <w:r w:rsidR="00F3769F">
              <w:rPr>
                <w:rFonts w:ascii="Verdana" w:hAnsi="Verdana"/>
              </w:rPr>
              <w:t>5/5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2C1C63BB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5282C09A" w14:textId="77777777" w:rsidTr="000723A1">
        <w:trPr>
          <w:trHeight w:hRule="exact" w:val="1078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E251F9B" w14:textId="1A16A45E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3A89B9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6DC26754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13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FBB9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 w:rsidRPr="005200BF">
              <w:rPr>
                <w:rFonts w:ascii="Verdana" w:eastAsia="Verdana" w:hAnsi="Verdana" w:cs="Verdana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#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CBF0" w14:textId="77777777" w:rsidR="00CF143A" w:rsidRPr="005200BF" w:rsidRDefault="00CF143A">
            <w:pPr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A256" w14:textId="77777777" w:rsidR="00CF143A" w:rsidRDefault="00011E57" w:rsidP="00263D2F">
            <w:pPr>
              <w:ind w:left="103" w:right="300" w:firstLine="1"/>
              <w:rPr>
                <w:rFonts w:ascii="Verdana" w:eastAsia="Verdana" w:hAnsi="Verdana" w:cs="Verdana"/>
                <w:spacing w:val="1"/>
              </w:rPr>
            </w:pP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erc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g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ro</w:t>
            </w:r>
            <w:r w:rsidRPr="005200BF">
              <w:rPr>
                <w:rFonts w:ascii="Verdana" w:eastAsia="Verdana" w:hAnsi="Verdana" w:cs="Verdana"/>
              </w:rPr>
              <w:t>l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3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</w:rPr>
              <w:t xml:space="preserve">er, </w:t>
            </w: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SA</w:t>
            </w:r>
            <w:r w:rsidRPr="005200BF">
              <w:rPr>
                <w:rFonts w:ascii="Verdana" w:eastAsia="Verdana" w:hAnsi="Verdana" w:cs="Verdana"/>
              </w:rPr>
              <w:t>1</w:t>
            </w:r>
            <w:r w:rsidRPr="005200BF">
              <w:rPr>
                <w:rFonts w:ascii="Verdana" w:eastAsia="Verdana" w:hAnsi="Verdana" w:cs="Verdana"/>
                <w:spacing w:val="3"/>
              </w:rPr>
              <w:t>3</w:t>
            </w:r>
            <w:r w:rsidRPr="005200BF">
              <w:rPr>
                <w:rFonts w:ascii="Verdana" w:eastAsia="Verdana" w:hAnsi="Verdana" w:cs="Verdana"/>
              </w:rPr>
              <w:t>,</w:t>
            </w:r>
            <w:r w:rsidRPr="005200BF">
              <w:rPr>
                <w:rFonts w:ascii="Verdana" w:eastAsia="Verdana" w:hAnsi="Verdana" w:cs="Verdana"/>
                <w:spacing w:val="-1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mu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b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al</w:t>
            </w:r>
            <w:r w:rsidRPr="005200BF">
              <w:rPr>
                <w:rFonts w:ascii="Verdana" w:eastAsia="Verdana" w:hAnsi="Verdana" w:cs="Verdana"/>
                <w:spacing w:val="-13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o</w:t>
            </w:r>
            <w:r w:rsidRPr="005200BF"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t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e a</w:t>
            </w:r>
            <w:r w:rsidRPr="005200BF">
              <w:rPr>
                <w:rFonts w:ascii="Verdana" w:eastAsia="Verdana" w:hAnsi="Verdana" w:cs="Verdana"/>
                <w:spacing w:val="-1"/>
              </w:rPr>
              <w:t>ssoc</w:t>
            </w:r>
            <w:r w:rsidRPr="005200BF">
              <w:rPr>
                <w:rFonts w:ascii="Verdana" w:eastAsia="Verdana" w:hAnsi="Verdana" w:cs="Verdana"/>
                <w:spacing w:val="6"/>
              </w:rPr>
              <w:t>i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5200BF">
              <w:rPr>
                <w:rFonts w:ascii="Verdana" w:eastAsia="Verdana" w:hAnsi="Verdana" w:cs="Verdana"/>
                <w:spacing w:val="-1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nte</w:t>
            </w:r>
            <w:r w:rsidRPr="005200BF">
              <w:rPr>
                <w:rFonts w:ascii="Verdana" w:eastAsia="Verdana" w:hAnsi="Verdana" w:cs="Verdana"/>
                <w:spacing w:val="-1"/>
              </w:rPr>
              <w:t>rc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3"/>
              </w:rPr>
              <w:t>g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r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</w:rPr>
              <w:t>il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="006E7C1E"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A02</w:t>
            </w:r>
          </w:p>
          <w:p w14:paraId="00BF86F7" w14:textId="3E7CC401" w:rsidR="00F3769F" w:rsidRPr="005200BF" w:rsidRDefault="00F3769F" w:rsidP="00263D2F">
            <w:pPr>
              <w:ind w:left="103" w:right="300" w:firstLine="1"/>
              <w:rPr>
                <w:rFonts w:ascii="Verdana" w:eastAsia="Verdana" w:hAnsi="Verdana" w:cs="Verdana"/>
              </w:rPr>
            </w:pPr>
            <w:r w:rsidRPr="00555ADB">
              <w:rPr>
                <w:rFonts w:ascii="Verdana" w:eastAsia="Verdana" w:hAnsi="Verdana" w:cs="Verdana"/>
              </w:rPr>
              <w:t>Min/Max=</w:t>
            </w:r>
            <w:r>
              <w:rPr>
                <w:rFonts w:ascii="Verdana" w:eastAsia="Verdana" w:hAnsi="Verdana" w:cs="Verdana"/>
              </w:rPr>
              <w:t>9/9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4EA95DDD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6E992131" w14:textId="77777777" w:rsidTr="000723A1">
        <w:trPr>
          <w:trHeight w:hRule="exact" w:val="610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D23A6AA" w14:textId="71AC58D3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BBDB5FA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17FB1928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14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C523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k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w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dgem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</w:p>
          <w:p w14:paraId="13978CA2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qu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F02E" w14:textId="77777777" w:rsidR="00CF143A" w:rsidRPr="005200BF" w:rsidRDefault="00011E57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</w:rPr>
              <w:t>0</w:t>
            </w:r>
            <w:r w:rsidRPr="005200BF">
              <w:rPr>
                <w:rFonts w:ascii="Verdana" w:eastAsia="Verdana" w:hAnsi="Verdana" w:cs="Verdana"/>
              </w:rPr>
              <w:t>=No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  <w:w w:val="99"/>
              </w:rPr>
              <w:t>c</w:t>
            </w:r>
            <w:r w:rsidRPr="005200BF">
              <w:rPr>
                <w:rFonts w:ascii="Verdana" w:eastAsia="Verdana" w:hAnsi="Verdana" w:cs="Verdana"/>
                <w:w w:val="99"/>
              </w:rPr>
              <w:t>k</w:t>
            </w:r>
            <w:r w:rsidRPr="005200BF">
              <w:rPr>
                <w:rFonts w:ascii="Verdana" w:eastAsia="Verdana" w:hAnsi="Verdana" w:cs="Verdana"/>
                <w:spacing w:val="4"/>
                <w:w w:val="99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w w:val="99"/>
              </w:rPr>
              <w:t>o</w:t>
            </w:r>
            <w:r w:rsidRPr="005200BF">
              <w:rPr>
                <w:rFonts w:ascii="Verdana" w:eastAsia="Verdana" w:hAnsi="Verdana" w:cs="Verdana"/>
                <w:w w:val="99"/>
              </w:rPr>
              <w:t>w</w:t>
            </w:r>
            <w:r w:rsidRPr="005200BF">
              <w:rPr>
                <w:rFonts w:ascii="Verdana" w:eastAsia="Verdana" w:hAnsi="Verdana" w:cs="Verdana"/>
                <w:spacing w:val="5"/>
                <w:w w:val="99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  <w:w w:val="99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dgemen</w:t>
            </w:r>
            <w:r w:rsidRPr="005200BF">
              <w:rPr>
                <w:rFonts w:ascii="Verdana" w:eastAsia="Verdana" w:hAnsi="Verdana" w:cs="Verdana"/>
                <w:w w:val="99"/>
              </w:rPr>
              <w:t>t</w:t>
            </w:r>
            <w:r w:rsidRPr="005200BF">
              <w:rPr>
                <w:rFonts w:ascii="Verdana" w:eastAsia="Verdana" w:hAnsi="Verdana" w:cs="Verdana"/>
                <w:spacing w:val="-18"/>
                <w:w w:val="9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Requ</w:t>
            </w:r>
            <w:r w:rsidRPr="005200BF">
              <w:rPr>
                <w:rFonts w:ascii="Verdana" w:eastAsia="Verdana" w:hAnsi="Verdana" w:cs="Verdana"/>
                <w:spacing w:val="-1"/>
              </w:rPr>
              <w:t>es</w:t>
            </w:r>
            <w:r w:rsidRPr="005200BF">
              <w:rPr>
                <w:rFonts w:ascii="Verdana" w:eastAsia="Verdana" w:hAnsi="Verdana" w:cs="Verdana"/>
                <w:spacing w:val="3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992" w14:textId="4D955963" w:rsidR="00CF143A" w:rsidRPr="005200BF" w:rsidRDefault="003A5FA3" w:rsidP="00263D2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r w:rsidR="00F3769F" w:rsidRPr="00F3769F">
              <w:rPr>
                <w:rFonts w:ascii="Verdana" w:hAnsi="Verdana"/>
              </w:rPr>
              <w:t>Min/Max=1</w:t>
            </w:r>
            <w:r w:rsidR="00F3769F">
              <w:rPr>
                <w:rFonts w:ascii="Verdana" w:hAnsi="Verdana"/>
              </w:rPr>
              <w:t>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23938D1C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F143A" w:rsidRPr="005200BF" w14:paraId="39814EB0" w14:textId="77777777" w:rsidTr="000723A1">
        <w:trPr>
          <w:trHeight w:hRule="exact" w:val="646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39B5395" w14:textId="7BD89D12" w:rsidR="00CF143A" w:rsidRPr="006E7C1E" w:rsidRDefault="00CF143A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E23B7D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1A112BBD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15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B8EB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B86E" w14:textId="30EA14D9" w:rsidR="00CF143A" w:rsidRDefault="00011E57">
            <w:pPr>
              <w:spacing w:before="5"/>
              <w:ind w:left="103"/>
              <w:rPr>
                <w:rFonts w:ascii="Verdana" w:eastAsia="Verdana" w:hAnsi="Verdana" w:cs="Verdana"/>
                <w:spacing w:val="-1"/>
              </w:rPr>
            </w:pPr>
            <w:r w:rsidRPr="005200BF">
              <w:rPr>
                <w:rFonts w:ascii="Verdana" w:eastAsia="Verdana" w:hAnsi="Verdana" w:cs="Verdana"/>
                <w:b/>
              </w:rPr>
              <w:t>P</w:t>
            </w:r>
            <w:r w:rsidRPr="005200BF">
              <w:rPr>
                <w:rFonts w:ascii="Verdana" w:eastAsia="Verdana" w:hAnsi="Verdana" w:cs="Verdana"/>
              </w:rPr>
              <w:t>=P</w:t>
            </w:r>
            <w:r w:rsidRPr="005200BF">
              <w:rPr>
                <w:rFonts w:ascii="Verdana" w:eastAsia="Verdana" w:hAnsi="Verdana" w:cs="Verdana"/>
                <w:spacing w:val="-1"/>
              </w:rPr>
              <w:t>rod</w:t>
            </w:r>
            <w:r w:rsidR="006E7C1E">
              <w:rPr>
                <w:rFonts w:ascii="Verdana" w:eastAsia="Verdana" w:hAnsi="Verdana" w:cs="Verdana"/>
                <w:spacing w:val="-1"/>
              </w:rPr>
              <w:t>uction Data</w:t>
            </w:r>
          </w:p>
          <w:p w14:paraId="4C0DDF3F" w14:textId="203A4925" w:rsidR="006E7C1E" w:rsidRPr="005200BF" w:rsidRDefault="006E7C1E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T=</w:t>
            </w:r>
            <w:r w:rsidRPr="006E7C1E">
              <w:rPr>
                <w:rFonts w:ascii="Verdana" w:eastAsia="Verdana" w:hAnsi="Verdana" w:cs="Verdana"/>
                <w:bCs/>
              </w:rPr>
              <w:t>Test</w:t>
            </w:r>
            <w:r>
              <w:rPr>
                <w:rFonts w:ascii="Verdana" w:eastAsia="Verdana" w:hAnsi="Verdana" w:cs="Verdana"/>
                <w:bCs/>
              </w:rPr>
              <w:t xml:space="preserve"> Data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3F7D" w14:textId="5F8359B9" w:rsidR="00CF143A" w:rsidRPr="005200BF" w:rsidRDefault="00F3769F" w:rsidP="00A1384C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14A282D1" w14:textId="77777777" w:rsidR="00CF143A" w:rsidRPr="005200BF" w:rsidRDefault="00011E57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14:paraId="13AB8AD5" w14:textId="77777777" w:rsidTr="000723A1">
        <w:trPr>
          <w:trHeight w:hRule="exact" w:val="1726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0B489B5" w14:textId="529A7045" w:rsidR="002C5BA1" w:rsidRPr="006E7C1E" w:rsidRDefault="002C5BA1" w:rsidP="002C5BA1">
            <w:pPr>
              <w:rPr>
                <w:rFonts w:ascii="Verdana" w:hAnsi="Verdana"/>
                <w:highlight w:val="yellow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913C171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-2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-2"/>
                <w:position w:val="-1"/>
              </w:rPr>
              <w:t>ISA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25F0D9FA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16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2211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2C5BA1">
              <w:rPr>
                <w:rFonts w:ascii="Verdana" w:eastAsia="Verdana" w:hAnsi="Verdana" w:cs="Verdana"/>
                <w:spacing w:val="1"/>
                <w:position w:val="-1"/>
              </w:rPr>
              <w:t>Component Element Separator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9C45" w14:textId="0F2A841C" w:rsidR="002C5BA1" w:rsidRPr="002C5BA1" w:rsidRDefault="002C5BA1" w:rsidP="002C5BA1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2C5BA1">
              <w:rPr>
                <w:rFonts w:ascii="Verdana" w:eastAsia="Verdana" w:hAnsi="Verdana" w:cs="Verdana"/>
              </w:rPr>
              <w:t>"</w:t>
            </w:r>
            <w:r w:rsidR="00BC21AC">
              <w:rPr>
                <w:rFonts w:ascii="Verdana" w:eastAsia="Verdana" w:hAnsi="Verdana" w:cs="Verdana"/>
              </w:rPr>
              <w:t>:</w:t>
            </w:r>
            <w:r w:rsidRPr="002C5BA1">
              <w:rPr>
                <w:rFonts w:ascii="Verdana" w:eastAsia="Verdana" w:hAnsi="Verdana" w:cs="Verdana"/>
              </w:rPr>
              <w:t>"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DD57" w14:textId="3FFE2719" w:rsidR="00BC21AC" w:rsidRPr="006937CB" w:rsidRDefault="00BC21AC" w:rsidP="00826292">
            <w:pPr>
              <w:ind w:left="101"/>
              <w:rPr>
                <w:rFonts w:ascii="Verdana" w:eastAsia="Verdana" w:hAnsi="Verdana" w:cs="Verdana"/>
                <w:spacing w:val="1"/>
              </w:rPr>
            </w:pPr>
            <w:r w:rsidRPr="006937CB">
              <w:rPr>
                <w:rFonts w:ascii="Verdana" w:eastAsia="Verdana" w:hAnsi="Verdana" w:cs="Verdana"/>
                <w:spacing w:val="1"/>
              </w:rPr>
              <w:t>1. The ISA is a fixed record length segment and all positions within each of the data elements must be filled.</w:t>
            </w:r>
          </w:p>
          <w:p w14:paraId="538B5282" w14:textId="142EC460" w:rsidR="00BC21AC" w:rsidRPr="006937CB" w:rsidRDefault="00BC21AC" w:rsidP="00826292">
            <w:pPr>
              <w:ind w:left="101"/>
              <w:rPr>
                <w:rFonts w:ascii="Verdana" w:eastAsia="Verdana" w:hAnsi="Verdana" w:cs="Verdana"/>
                <w:spacing w:val="1"/>
              </w:rPr>
            </w:pPr>
            <w:r w:rsidRPr="006937CB">
              <w:rPr>
                <w:rFonts w:ascii="Verdana" w:eastAsia="Verdana" w:hAnsi="Verdana" w:cs="Verdana"/>
                <w:spacing w:val="1"/>
              </w:rPr>
              <w:t>2. The first element separator defines the element separator to be used through the entire interchange.</w:t>
            </w:r>
            <w:r w:rsidR="00F3769F" w:rsidRPr="006937CB">
              <w:rPr>
                <w:rFonts w:ascii="Verdana" w:eastAsia="Verdana" w:hAnsi="Verdana" w:cs="Verdana"/>
                <w:spacing w:val="1"/>
              </w:rPr>
              <w:t xml:space="preserve"> Min/Max=1/1</w:t>
            </w:r>
          </w:p>
          <w:p w14:paraId="660208D0" w14:textId="671453CE" w:rsidR="002C5BA1" w:rsidRPr="006937CB" w:rsidRDefault="002C5BA1" w:rsidP="00826292">
            <w:pPr>
              <w:ind w:left="101"/>
              <w:rPr>
                <w:rFonts w:ascii="Verdana" w:eastAsia="Verdana" w:hAnsi="Verdana" w:cs="Verdana"/>
                <w:spacing w:val="1"/>
              </w:rPr>
            </w:pP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7718F63D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C5BA1" w14:paraId="070875D0" w14:textId="77777777" w:rsidTr="000723A1">
        <w:trPr>
          <w:trHeight w:hRule="exact" w:val="1618"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6F9CCD8" w14:textId="77777777" w:rsidR="002C5BA1" w:rsidRPr="002C5BA1" w:rsidRDefault="002C5BA1" w:rsidP="002C5BA1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344E8A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spacing w:val="-2"/>
                <w:position w:val="-1"/>
              </w:rPr>
            </w:pP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9B5D653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3852" w14:textId="27B4F4ED" w:rsidR="002C5BA1" w:rsidRPr="00471A7A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bCs/>
                <w:spacing w:val="1"/>
                <w:position w:val="-1"/>
              </w:rPr>
            </w:pPr>
            <w:r w:rsidRPr="00471A7A">
              <w:rPr>
                <w:rFonts w:ascii="Verdana" w:eastAsia="Verdana" w:hAnsi="Verdana" w:cs="Verdana"/>
                <w:bCs/>
                <w:spacing w:val="1"/>
                <w:position w:val="-1"/>
              </w:rPr>
              <w:t>S</w:t>
            </w:r>
            <w:r w:rsidR="00DA5F2A">
              <w:rPr>
                <w:rFonts w:ascii="Verdana" w:eastAsia="Verdana" w:hAnsi="Verdana" w:cs="Verdana"/>
                <w:bCs/>
                <w:spacing w:val="1"/>
                <w:position w:val="-1"/>
              </w:rPr>
              <w:t>egment Terminator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7988" w14:textId="77777777" w:rsidR="002C5BA1" w:rsidRDefault="002C5BA1" w:rsidP="002C5BA1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 w:rsidRPr="002C5BA1">
              <w:rPr>
                <w:rFonts w:ascii="Verdana" w:eastAsia="Verdana" w:hAnsi="Verdana" w:cs="Verdana"/>
              </w:rPr>
              <w:t xml:space="preserve">" </w:t>
            </w:r>
            <w:r w:rsidRPr="002C5BA1">
              <w:rPr>
                <w:rFonts w:ascii="Verdana" w:eastAsia="Verdana" w:hAnsi="Verdana" w:cs="Verdana"/>
                <w:b/>
              </w:rPr>
              <w:t>~</w:t>
            </w:r>
            <w:r w:rsidRPr="002C5BA1">
              <w:rPr>
                <w:rFonts w:ascii="Verdana" w:eastAsia="Verdana" w:hAnsi="Verdana" w:cs="Verdana"/>
              </w:rPr>
              <w:t xml:space="preserve"> "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E659" w14:textId="6D1FA008" w:rsidR="002C5BA1" w:rsidRPr="002C5BA1" w:rsidRDefault="003477A9" w:rsidP="00826292">
            <w:pPr>
              <w:ind w:left="101"/>
              <w:rPr>
                <w:rFonts w:ascii="Verdana" w:hAnsi="Verdana"/>
              </w:rPr>
            </w:pPr>
            <w:r w:rsidRPr="00263D2F">
              <w:rPr>
                <w:rFonts w:ascii="Verdana" w:eastAsia="Verdana" w:hAnsi="Verdana" w:cs="Verdana"/>
                <w:spacing w:val="1"/>
              </w:rPr>
              <w:t xml:space="preserve">The segment terminator used after the ISA defines the segment terminator to be used throughout the entire interchange. </w:t>
            </w:r>
            <w:r w:rsidR="002C5BA1" w:rsidRPr="00263D2F">
              <w:rPr>
                <w:rFonts w:ascii="Verdana" w:eastAsia="Verdana" w:hAnsi="Verdana" w:cs="Verdana"/>
                <w:spacing w:val="1"/>
              </w:rPr>
              <w:t>Segment terminator may not be a</w:t>
            </w:r>
            <w:r w:rsidRPr="00263D2F">
              <w:rPr>
                <w:rFonts w:ascii="Verdana" w:eastAsia="Verdana" w:hAnsi="Verdana" w:cs="Verdana"/>
                <w:spacing w:val="1"/>
              </w:rPr>
              <w:t xml:space="preserve"> </w:t>
            </w:r>
            <w:r w:rsidR="002C5BA1" w:rsidRPr="00263D2F">
              <w:rPr>
                <w:rFonts w:ascii="Verdana" w:eastAsia="Verdana" w:hAnsi="Verdana" w:cs="Verdana"/>
                <w:spacing w:val="1"/>
              </w:rPr>
              <w:t xml:space="preserve">Carriage Return, Line Feed, New </w:t>
            </w:r>
            <w:proofErr w:type="gramStart"/>
            <w:r w:rsidR="002C5BA1" w:rsidRPr="00263D2F">
              <w:rPr>
                <w:rFonts w:ascii="Verdana" w:eastAsia="Verdana" w:hAnsi="Verdana" w:cs="Verdana"/>
                <w:spacing w:val="1"/>
              </w:rPr>
              <w:t>Line</w:t>
            </w:r>
            <w:proofErr w:type="gramEnd"/>
            <w:r w:rsidR="002C5BA1" w:rsidRPr="00263D2F">
              <w:rPr>
                <w:rFonts w:ascii="Verdana" w:eastAsia="Verdana" w:hAnsi="Verdana" w:cs="Verdana"/>
                <w:spacing w:val="1"/>
              </w:rPr>
              <w:t xml:space="preserve"> or any combination thereof.</w:t>
            </w:r>
            <w:r w:rsidR="00F3769F" w:rsidRPr="00263D2F">
              <w:rPr>
                <w:rFonts w:ascii="Verdana" w:eastAsia="Verdana" w:hAnsi="Verdana" w:cs="Verdana"/>
                <w:spacing w:val="1"/>
              </w:rPr>
              <w:t xml:space="preserve"> Min/Max=1/1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593CA811" w14:textId="77777777" w:rsidR="002C5BA1" w:rsidRPr="002C5BA1" w:rsidRDefault="002C5BA1" w:rsidP="002C5BA1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4A7F50" w14:paraId="0E8E1DF3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BB10AFD" w14:textId="77777777" w:rsidR="004A7F50" w:rsidRPr="002C5BA1" w:rsidRDefault="004A7F50" w:rsidP="004A7F50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FF8D8A" w14:textId="278D39D2" w:rsidR="004A7F50" w:rsidRPr="002C5BA1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2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43E5A3E6" w14:textId="6FF005DA" w:rsidR="004A7F50" w:rsidRPr="002C5BA1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944F" w14:textId="661D70DB" w:rsidR="004A7F50" w:rsidRPr="002C5BA1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b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Fun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al</w:t>
            </w:r>
            <w:r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7ECD" w14:textId="127F7AB9" w:rsidR="004A7F50" w:rsidRPr="002C5BA1" w:rsidRDefault="004A7F50" w:rsidP="004A7F50">
            <w:pPr>
              <w:spacing w:before="5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BE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B3AB" w14:textId="562E5FBB" w:rsidR="004A7F50" w:rsidRDefault="004A7F50" w:rsidP="00826292">
            <w:pPr>
              <w:ind w:left="101"/>
              <w:rPr>
                <w:rFonts w:ascii="Verdana" w:hAnsi="Verdana"/>
              </w:rPr>
            </w:pPr>
            <w:r w:rsidRPr="00BC21AC">
              <w:rPr>
                <w:rFonts w:ascii="Verdana" w:hAnsi="Verdana"/>
              </w:rPr>
              <w:t xml:space="preserve">Benefit Enrollment </w:t>
            </w:r>
            <w:r>
              <w:rPr>
                <w:rFonts w:ascii="Verdana" w:hAnsi="Verdana"/>
              </w:rPr>
              <w:t>&amp;</w:t>
            </w:r>
            <w:r w:rsidRPr="00BC21AC">
              <w:rPr>
                <w:rFonts w:ascii="Verdana" w:hAnsi="Verdana"/>
              </w:rPr>
              <w:t xml:space="preserve"> Maintenance (834)</w:t>
            </w:r>
          </w:p>
          <w:p w14:paraId="65707216" w14:textId="4C1B64CC" w:rsidR="004A7F50" w:rsidRPr="003477A9" w:rsidRDefault="004A7F50" w:rsidP="00826292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</w:t>
            </w:r>
            <w:r>
              <w:rPr>
                <w:rFonts w:ascii="Verdana" w:hAnsi="Verdana"/>
              </w:rPr>
              <w:t>=2/2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25D59A53" w14:textId="31BEA95A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4A7F50" w14:paraId="0028913F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CA881B5" w14:textId="77777777" w:rsidR="004A7F50" w:rsidRPr="002C5BA1" w:rsidRDefault="004A7F50" w:rsidP="004A7F50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84FE01" w14:textId="2F58BD95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41152F0" w14:textId="7A6DD099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B493" w14:textId="61E87325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nde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6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611D" w14:textId="2D962C22" w:rsidR="004A7F50" w:rsidRDefault="004A7F50" w:rsidP="004A7F50">
            <w:pPr>
              <w:spacing w:before="5"/>
              <w:ind w:left="103"/>
              <w:rPr>
                <w:rFonts w:ascii="Verdana" w:eastAsia="Verdana" w:hAnsi="Verdana" w:cs="Verdana"/>
                <w:b/>
                <w:spacing w:val="-1"/>
                <w:position w:val="-1"/>
              </w:rPr>
            </w:pPr>
            <w:r w:rsidRPr="00494CC8">
              <w:rPr>
                <w:rFonts w:ascii="Verdana" w:eastAsia="Verdana" w:hAnsi="Verdana" w:cs="Verdana"/>
                <w:b/>
                <w:position w:val="-1"/>
              </w:rPr>
              <w:t>S</w:t>
            </w:r>
            <w:r w:rsidRPr="00494CC8"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 w:rsidRPr="00494CC8">
              <w:rPr>
                <w:rFonts w:ascii="Verdana" w:eastAsia="Verdana" w:hAnsi="Verdana" w:cs="Verdana"/>
                <w:b/>
                <w:spacing w:val="1"/>
                <w:position w:val="-1"/>
              </w:rPr>
              <w:t>M</w:t>
            </w:r>
            <w:r w:rsidRPr="00494CC8">
              <w:rPr>
                <w:rFonts w:ascii="Verdana" w:eastAsia="Verdana" w:hAnsi="Verdana" w:cs="Verdana"/>
                <w:b/>
                <w:position w:val="-1"/>
              </w:rPr>
              <w:t>E</w:t>
            </w:r>
            <w:r w:rsidRPr="00494CC8">
              <w:rPr>
                <w:rFonts w:ascii="Verdana" w:eastAsia="Verdana" w:hAnsi="Verdana" w:cs="Verdana"/>
                <w:b/>
                <w:spacing w:val="-11"/>
                <w:position w:val="-1"/>
              </w:rPr>
              <w:t xml:space="preserve"> </w:t>
            </w:r>
            <w:r w:rsidRPr="00494CC8"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 w:rsidRPr="00494CC8">
              <w:rPr>
                <w:rFonts w:ascii="Verdana" w:eastAsia="Verdana" w:hAnsi="Verdana" w:cs="Verdana"/>
                <w:b/>
                <w:position w:val="-1"/>
              </w:rPr>
              <w:t>S</w:t>
            </w:r>
            <w:r w:rsidRPr="00494CC8">
              <w:rPr>
                <w:rFonts w:ascii="Verdana" w:eastAsia="Verdana" w:hAnsi="Verdana" w:cs="Verdana"/>
                <w:b/>
                <w:spacing w:val="-6"/>
                <w:position w:val="-1"/>
              </w:rPr>
              <w:t xml:space="preserve"> </w:t>
            </w:r>
            <w:r w:rsidRPr="00494CC8"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 w:rsidRPr="00494CC8">
              <w:rPr>
                <w:rFonts w:ascii="Verdana" w:eastAsia="Verdana" w:hAnsi="Verdana" w:cs="Verdana"/>
                <w:b/>
                <w:spacing w:val="3"/>
                <w:position w:val="-1"/>
              </w:rPr>
              <w:t>S</w:t>
            </w:r>
            <w:r w:rsidRPr="00494CC8"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 w:rsidRPr="00494CC8">
              <w:rPr>
                <w:rFonts w:ascii="Verdana" w:eastAsia="Verdana" w:hAnsi="Verdana" w:cs="Verdana"/>
                <w:b/>
                <w:position w:val="-1"/>
              </w:rPr>
              <w:t>06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7D17" w14:textId="4F56F629" w:rsidR="004A7F50" w:rsidRPr="00BC21AC" w:rsidRDefault="004A7F50" w:rsidP="00826292">
            <w:pPr>
              <w:ind w:left="101"/>
              <w:rPr>
                <w:rFonts w:ascii="Verdana" w:hAnsi="Verdana"/>
              </w:rPr>
            </w:pPr>
            <w:r w:rsidRPr="00494CC8">
              <w:rPr>
                <w:rFonts w:ascii="Verdana" w:hAnsi="Verdana"/>
              </w:rPr>
              <w:t xml:space="preserve">Client/TPA Tax ID </w:t>
            </w:r>
            <w:r w:rsidRPr="00376246">
              <w:rPr>
                <w:rFonts w:ascii="Verdana" w:hAnsi="Verdana"/>
              </w:rPr>
              <w:t>or unique value</w:t>
            </w:r>
            <w:r>
              <w:rPr>
                <w:rFonts w:ascii="Verdana" w:hAnsi="Verdana"/>
              </w:rPr>
              <w:t xml:space="preserve"> </w:t>
            </w:r>
            <w:r w:rsidR="003A5FA3">
              <w:rPr>
                <w:rFonts w:ascii="Verdana" w:hAnsi="Verdana"/>
              </w:rPr>
              <w:t xml:space="preserve">       Min</w:t>
            </w:r>
            <w:r w:rsidRPr="00F3769F">
              <w:rPr>
                <w:rFonts w:ascii="Verdana" w:hAnsi="Verdana"/>
              </w:rPr>
              <w:t>/Max=</w:t>
            </w:r>
            <w:r>
              <w:rPr>
                <w:rFonts w:ascii="Verdana" w:hAnsi="Verdana"/>
              </w:rPr>
              <w:t>2/15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7CFC8FE0" w14:textId="1499A5A0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4A7F50" w14:paraId="5F3C5965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AACC747" w14:textId="77777777" w:rsidR="004A7F50" w:rsidRPr="002C5BA1" w:rsidRDefault="004A7F50" w:rsidP="004A7F50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65D4EC" w14:textId="293E6816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2AA62B51" w14:textId="5A2BD926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8423" w14:textId="5F3679BE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ece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804" w14:textId="47E9604A" w:rsidR="004A7F50" w:rsidRPr="00494CC8" w:rsidRDefault="004A7F50" w:rsidP="004A7F50">
            <w:pPr>
              <w:spacing w:before="5"/>
              <w:ind w:left="103"/>
              <w:rPr>
                <w:rFonts w:ascii="Verdana" w:eastAsia="Verdana" w:hAnsi="Verdana" w:cs="Verdana"/>
                <w:b/>
                <w:position w:val="-1"/>
              </w:rPr>
            </w:pPr>
            <w:r w:rsidRPr="003477A9">
              <w:rPr>
                <w:rFonts w:ascii="Verdana" w:eastAsia="Verdana" w:hAnsi="Verdana" w:cs="Verdana"/>
                <w:b/>
                <w:bCs/>
              </w:rPr>
              <w:t>DDWA_GRP_ADMIN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4179" w14:textId="51F6B41C" w:rsidR="004A7F50" w:rsidRPr="00494CC8" w:rsidRDefault="004A7F50" w:rsidP="00826292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Min/Max=2/15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398C87A3" w14:textId="6299FABF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4A7F50" w14:paraId="5AD71466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C23E37B" w14:textId="77777777" w:rsidR="004A7F50" w:rsidRPr="002C5BA1" w:rsidRDefault="004A7F50" w:rsidP="004A7F50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DADAB8" w14:textId="0836707D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205BA68" w14:textId="2B862050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0165" w14:textId="539259AE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Da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62D3" w14:textId="30874007" w:rsidR="004A7F50" w:rsidRPr="003477A9" w:rsidRDefault="004A7F50" w:rsidP="004A7F50">
            <w:pPr>
              <w:spacing w:before="5"/>
              <w:ind w:left="103"/>
              <w:rPr>
                <w:rFonts w:ascii="Verdana" w:eastAsia="Verdana" w:hAnsi="Verdana" w:cs="Verdana"/>
                <w:b/>
                <w:bCs/>
              </w:rPr>
            </w:pPr>
            <w:r>
              <w:rPr>
                <w:rFonts w:ascii="Verdana" w:eastAsia="Verdana" w:hAnsi="Verdana" w:cs="Verdana"/>
                <w:position w:val="-1"/>
              </w:rPr>
              <w:t>CCYYM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DD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F80B" w14:textId="76DB1F91" w:rsidR="004A7F50" w:rsidRPr="00494CC8" w:rsidRDefault="004A7F50" w:rsidP="00826292">
            <w:pPr>
              <w:ind w:left="101"/>
              <w:rPr>
                <w:rFonts w:ascii="Verdana" w:hAnsi="Verdana"/>
              </w:rPr>
            </w:pPr>
            <w:r w:rsidRPr="00F732F3">
              <w:rPr>
                <w:rFonts w:ascii="Verdana" w:hAnsi="Verdana"/>
              </w:rPr>
              <w:t xml:space="preserve">CC represents the first two digits of </w:t>
            </w:r>
            <w:proofErr w:type="gramStart"/>
            <w:r w:rsidRPr="00F732F3">
              <w:rPr>
                <w:rFonts w:ascii="Verdana" w:hAnsi="Verdana"/>
              </w:rPr>
              <w:t xml:space="preserve">the </w:t>
            </w:r>
            <w:r w:rsidR="003A5FA3">
              <w:rPr>
                <w:rFonts w:ascii="Verdana" w:hAnsi="Verdana"/>
              </w:rPr>
              <w:t xml:space="preserve"> </w:t>
            </w:r>
            <w:r w:rsidRPr="00F732F3">
              <w:rPr>
                <w:rFonts w:ascii="Verdana" w:hAnsi="Verdana"/>
              </w:rPr>
              <w:t>calendar</w:t>
            </w:r>
            <w:proofErr w:type="gramEnd"/>
            <w:r w:rsidRPr="00F732F3">
              <w:rPr>
                <w:rFonts w:ascii="Verdana" w:hAnsi="Verdana"/>
              </w:rPr>
              <w:t xml:space="preserve"> year</w:t>
            </w:r>
            <w:r>
              <w:rPr>
                <w:rFonts w:ascii="Verdana" w:hAnsi="Verdana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8/8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39A8B1A" w14:textId="3310D709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4A7F50" w14:paraId="235BF750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0E6148B" w14:textId="77777777" w:rsidR="004A7F50" w:rsidRPr="002C5BA1" w:rsidRDefault="004A7F50" w:rsidP="004A7F50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5AEE093" w14:textId="1A2B70B7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00EA5D92" w14:textId="0F8FCCE3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4850" w14:textId="1AB3E0FB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E73A" w14:textId="01CABFB9" w:rsidR="004A7F50" w:rsidRDefault="004A7F50" w:rsidP="004A7F50">
            <w:pPr>
              <w:spacing w:before="5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HH</w:t>
            </w:r>
            <w:r>
              <w:rPr>
                <w:rFonts w:ascii="Verdana" w:eastAsia="Verdana" w:hAnsi="Verdana" w:cs="Verdana"/>
                <w:position w:val="-1"/>
              </w:rPr>
              <w:t>MM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69EB" w14:textId="735EE223" w:rsidR="004A7F50" w:rsidRPr="00F732F3" w:rsidRDefault="004A7F50" w:rsidP="00826292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4/8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1C95203" w14:textId="12C62A98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4A7F50" w14:paraId="06922BC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037BCFD" w14:textId="77777777" w:rsidR="004A7F50" w:rsidRPr="002C5BA1" w:rsidRDefault="004A7F50" w:rsidP="004A7F50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59DAD9" w14:textId="30A7027C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132DA5BB" w14:textId="12170C91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06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B233" w14:textId="1949CF06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Gro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>
              <w:rPr>
                <w:rFonts w:ascii="Verdana" w:eastAsia="Verdana" w:hAnsi="Verdana" w:cs="Verdana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mbe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425D" w14:textId="77777777" w:rsidR="004A7F50" w:rsidRDefault="004A7F50" w:rsidP="004A7F50">
            <w:pPr>
              <w:spacing w:before="5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E2F1" w14:textId="00687363" w:rsidR="004A7F50" w:rsidRPr="00F3769F" w:rsidRDefault="004A7F50" w:rsidP="00826292">
            <w:pPr>
              <w:ind w:left="101"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The GS06 must be identical to the value in GE02.</w:t>
            </w:r>
            <w:r>
              <w:t xml:space="preserve"> </w:t>
            </w:r>
            <w:r w:rsidRPr="00F3769F">
              <w:rPr>
                <w:rFonts w:ascii="Verdana" w:eastAsia="Verdana" w:hAnsi="Verdana" w:cs="Verdana"/>
                <w:position w:val="-1"/>
              </w:rPr>
              <w:t>Min/Max=</w:t>
            </w:r>
            <w:r>
              <w:rPr>
                <w:rFonts w:ascii="Verdana" w:eastAsia="Verdana" w:hAnsi="Verdana" w:cs="Verdana"/>
                <w:position w:val="-1"/>
              </w:rPr>
              <w:t>1/9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69052CBD" w14:textId="40FCF363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4A7F50" w14:paraId="473315AE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1423D20" w14:textId="77777777" w:rsidR="004A7F50" w:rsidRPr="002C5BA1" w:rsidRDefault="004A7F50" w:rsidP="004A7F50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2FB5E3" w14:textId="0DD38597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spacing w:val="-1"/>
              </w:rPr>
              <w:t>GS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0261A753" w14:textId="06B8A004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</w:rPr>
              <w:t>07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68BB" w14:textId="77777777" w:rsidR="004A7F50" w:rsidRDefault="004A7F50" w:rsidP="004A7F50">
            <w:pPr>
              <w:spacing w:before="2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es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s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  <w:spacing w:val="5"/>
              </w:rPr>
              <w:t>l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8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y</w:t>
            </w:r>
          </w:p>
          <w:p w14:paraId="775CD72B" w14:textId="5CC1BF60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796B" w14:textId="0FD7A004" w:rsidR="004A7F50" w:rsidRDefault="004A7F50" w:rsidP="004A7F50">
            <w:pPr>
              <w:spacing w:before="5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b/>
              </w:rPr>
              <w:t>X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E4E5" w14:textId="2BF1D091" w:rsidR="004A7F50" w:rsidRDefault="004A7F50" w:rsidP="00826292">
            <w:pPr>
              <w:ind w:left="101"/>
              <w:rPr>
                <w:rFonts w:ascii="Verdana" w:eastAsia="Verdana" w:hAnsi="Verdana" w:cs="Verdana"/>
                <w:position w:val="-1"/>
              </w:rPr>
            </w:pPr>
            <w:r w:rsidRPr="00445117">
              <w:rPr>
                <w:rFonts w:ascii="Verdana" w:hAnsi="Verdana"/>
              </w:rPr>
              <w:t>Accredited Standards Committee X</w:t>
            </w:r>
            <w:proofErr w:type="gramStart"/>
            <w:r w:rsidRPr="00445117">
              <w:rPr>
                <w:rFonts w:ascii="Verdana" w:hAnsi="Verdana"/>
              </w:rPr>
              <w:t>12</w:t>
            </w:r>
            <w:r>
              <w:rPr>
                <w:rFonts w:ascii="Verdana" w:hAnsi="Verdana"/>
              </w:rPr>
              <w:t xml:space="preserve"> </w:t>
            </w:r>
            <w:r w:rsidR="003A5FA3">
              <w:rPr>
                <w:rFonts w:ascii="Verdana" w:hAnsi="Verdana"/>
              </w:rPr>
              <w:t xml:space="preserve"> </w:t>
            </w:r>
            <w:r w:rsidRPr="00F3769F">
              <w:rPr>
                <w:rFonts w:ascii="Verdana" w:hAnsi="Verdana"/>
              </w:rPr>
              <w:t>Min</w:t>
            </w:r>
            <w:proofErr w:type="gramEnd"/>
            <w:r w:rsidRPr="00F3769F">
              <w:rPr>
                <w:rFonts w:ascii="Verdana" w:hAnsi="Verdana"/>
              </w:rPr>
              <w:t>/Max=</w:t>
            </w:r>
            <w:r>
              <w:rPr>
                <w:rFonts w:ascii="Verdana" w:hAnsi="Verdana"/>
              </w:rPr>
              <w:t>1/2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028F1C08" w14:textId="6CADB61E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</w:rPr>
              <w:t>R</w:t>
            </w:r>
          </w:p>
        </w:tc>
      </w:tr>
      <w:tr w:rsidR="004A7F50" w14:paraId="4C06A26B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B23E5EB" w14:textId="77777777" w:rsidR="004A7F50" w:rsidRPr="002C5BA1" w:rsidRDefault="004A7F50" w:rsidP="004A7F50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B385312" w14:textId="3591C40E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GS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AD7A630" w14:textId="341B171E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78AC" w14:textId="0E529F10" w:rsidR="004A7F50" w:rsidRDefault="004A7F50" w:rsidP="004A7F50">
            <w:pPr>
              <w:spacing w:before="2"/>
              <w:ind w:left="103"/>
              <w:rPr>
                <w:rFonts w:ascii="Verdana" w:eastAsia="Verdana" w:hAnsi="Verdana" w:cs="Verdana"/>
                <w:spacing w:val="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ers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n/R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3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346D" w14:textId="12ACCF07" w:rsidR="004A7F50" w:rsidRDefault="004A7F50" w:rsidP="004A7F50">
            <w:pPr>
              <w:spacing w:before="5"/>
              <w:ind w:left="103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00501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0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X</w:t>
            </w:r>
            <w:r>
              <w:rPr>
                <w:rFonts w:ascii="Verdana" w:eastAsia="Verdana" w:hAnsi="Verdana" w:cs="Verdana"/>
                <w:b/>
                <w:position w:val="-1"/>
              </w:rPr>
              <w:t>22</w:t>
            </w:r>
            <w:r>
              <w:rPr>
                <w:rFonts w:ascii="Verdana" w:eastAsia="Verdana" w:hAnsi="Verdana" w:cs="Verdana"/>
                <w:b/>
                <w:spacing w:val="2"/>
                <w:position w:val="-1"/>
              </w:rPr>
              <w:t>0</w:t>
            </w:r>
            <w:r>
              <w:rPr>
                <w:rFonts w:ascii="Verdana" w:eastAsia="Verdana" w:hAnsi="Verdana" w:cs="Verdana"/>
                <w:b/>
                <w:spacing w:val="-1"/>
                <w:position w:val="-1"/>
              </w:rPr>
              <w:t>A</w:t>
            </w:r>
            <w:r>
              <w:rPr>
                <w:rFonts w:ascii="Verdana" w:eastAsia="Verdana" w:hAnsi="Verdana" w:cs="Verdana"/>
                <w:b/>
                <w:position w:val="-1"/>
              </w:rPr>
              <w:t>1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208C" w14:textId="7E098872" w:rsidR="004A7F50" w:rsidRPr="00445117" w:rsidRDefault="004A7F50" w:rsidP="00826292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Min/Max=1/12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36328AE1" w14:textId="2CB6EE54" w:rsidR="004A7F50" w:rsidRDefault="004A7F50" w:rsidP="004A7F50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2238" w14:paraId="0D759BDE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EB7E2F0" w14:textId="77777777" w:rsidR="00572238" w:rsidRPr="002C5BA1" w:rsidRDefault="00572238" w:rsidP="00572238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89E33C" w14:textId="654C4141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spacing w:val="-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57DF4AAA" w14:textId="3970544C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3BBE" w14:textId="255EC0DA" w:rsidR="00572238" w:rsidRDefault="00572238" w:rsidP="00572238">
            <w:pPr>
              <w:spacing w:before="2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od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B5A6" w14:textId="3F192B7C" w:rsidR="00572238" w:rsidRDefault="00572238" w:rsidP="00572238">
            <w:pPr>
              <w:spacing w:before="5"/>
              <w:ind w:left="103"/>
              <w:rPr>
                <w:rFonts w:ascii="Verdana" w:eastAsia="Verdana" w:hAnsi="Verdana" w:cs="Verdana"/>
                <w:b/>
                <w:position w:val="-1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834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8209" w14:textId="4AAB11B0" w:rsidR="00572238" w:rsidRPr="00F3769F" w:rsidRDefault="00572238" w:rsidP="00826292">
            <w:pPr>
              <w:ind w:left="101"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position w:val="-1"/>
              </w:rPr>
              <w:t xml:space="preserve">Benefit Enrollment and Maintenance </w:t>
            </w:r>
            <w:r w:rsidRPr="00F3769F">
              <w:rPr>
                <w:rFonts w:ascii="Verdana" w:eastAsia="Verdana" w:hAnsi="Verdana" w:cs="Verdana"/>
                <w:position w:val="-1"/>
              </w:rPr>
              <w:t>Min/Max=</w:t>
            </w:r>
            <w:r>
              <w:rPr>
                <w:rFonts w:ascii="Verdana" w:eastAsia="Verdana" w:hAnsi="Verdana" w:cs="Verdana"/>
                <w:position w:val="-1"/>
              </w:rPr>
              <w:t>3/3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44DA8037" w14:textId="538F5939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2238" w14:paraId="5136D821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61B6ECD" w14:textId="77777777" w:rsidR="00572238" w:rsidRPr="002C5BA1" w:rsidRDefault="00572238" w:rsidP="00572238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576A5FC" w14:textId="400E49AC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03CA839A" w14:textId="7F2D2399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5043" w14:textId="076E7843" w:rsidR="00572238" w:rsidRDefault="00572238" w:rsidP="00572238">
            <w:pPr>
              <w:spacing w:before="2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rol</w:t>
            </w:r>
            <w:r>
              <w:rPr>
                <w:rFonts w:ascii="Verdana" w:eastAsia="Verdana" w:hAnsi="Verdana" w:cs="Verdana"/>
                <w:position w:val="-1"/>
              </w:rPr>
              <w:t>#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DF58" w14:textId="77777777" w:rsidR="00572238" w:rsidRDefault="00572238" w:rsidP="00572238">
            <w:pPr>
              <w:spacing w:before="5"/>
              <w:ind w:left="103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3E56" w14:textId="146E9EA2" w:rsidR="00572238" w:rsidRDefault="00572238" w:rsidP="00826292">
            <w:pPr>
              <w:ind w:left="101"/>
              <w:rPr>
                <w:rFonts w:ascii="Verdana" w:eastAsia="Verdana" w:hAnsi="Verdana" w:cs="Verdana"/>
                <w:position w:val="-1"/>
              </w:rPr>
            </w:pPr>
            <w:r w:rsidRPr="00445117">
              <w:rPr>
                <w:rFonts w:ascii="Verdana" w:hAnsi="Verdana"/>
              </w:rPr>
              <w:t>The Transaction Set Control number in S</w:t>
            </w:r>
            <w:r>
              <w:rPr>
                <w:rFonts w:ascii="Verdana" w:hAnsi="Verdana"/>
              </w:rPr>
              <w:t>T</w:t>
            </w:r>
            <w:r w:rsidRPr="00445117">
              <w:rPr>
                <w:rFonts w:ascii="Verdana" w:hAnsi="Verdana"/>
              </w:rPr>
              <w:t xml:space="preserve">02 and SE02 must be identical.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4/9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43633D63" w14:textId="72C8796E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2238" w14:paraId="6EB78F19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DE74EEB" w14:textId="77777777" w:rsidR="00572238" w:rsidRPr="002C5BA1" w:rsidRDefault="00572238" w:rsidP="00572238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CB64E3" w14:textId="12F9A134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2EEA384D" w14:textId="0DAA09C2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FDFD" w14:textId="77777777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mp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</w:p>
          <w:p w14:paraId="6A7EA1BC" w14:textId="24D0BAB0" w:rsidR="00572238" w:rsidRDefault="00572238" w:rsidP="00572238">
            <w:pPr>
              <w:spacing w:before="2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0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993E" w14:textId="7696BB5D" w:rsidR="00572238" w:rsidRDefault="00572238" w:rsidP="00572238">
            <w:pPr>
              <w:spacing w:before="5"/>
              <w:ind w:left="103"/>
              <w:rPr>
                <w:rFonts w:ascii="Verdana" w:eastAsia="Verdana" w:hAnsi="Verdana" w:cs="Verdana"/>
                <w:b/>
                <w:position w:val="-1"/>
              </w:rPr>
            </w:pPr>
            <w:r w:rsidRPr="00105C18">
              <w:rPr>
                <w:rFonts w:ascii="Verdana" w:eastAsia="Verdana" w:hAnsi="Verdana" w:cs="Verdana"/>
                <w:b/>
                <w:spacing w:val="1"/>
                <w:position w:val="-1"/>
              </w:rPr>
              <w:t>005010</w:t>
            </w:r>
            <w:r w:rsidRPr="00105C18">
              <w:rPr>
                <w:rFonts w:ascii="Verdana" w:eastAsia="Verdana" w:hAnsi="Verdana" w:cs="Verdana"/>
                <w:b/>
                <w:spacing w:val="3"/>
                <w:position w:val="-1"/>
              </w:rPr>
              <w:t>X</w:t>
            </w:r>
            <w:r w:rsidRPr="00105C18">
              <w:rPr>
                <w:rFonts w:ascii="Verdana" w:eastAsia="Verdana" w:hAnsi="Verdana" w:cs="Verdana"/>
                <w:b/>
                <w:spacing w:val="1"/>
                <w:position w:val="-1"/>
              </w:rPr>
              <w:t>22</w:t>
            </w:r>
            <w:r w:rsidRPr="00105C18">
              <w:rPr>
                <w:rFonts w:ascii="Verdana" w:eastAsia="Verdana" w:hAnsi="Verdana" w:cs="Verdana"/>
                <w:b/>
                <w:position w:val="-1"/>
              </w:rPr>
              <w:t>0</w:t>
            </w:r>
            <w:r w:rsidRPr="00105C18">
              <w:rPr>
                <w:rFonts w:ascii="Verdana" w:eastAsia="Verdana" w:hAnsi="Verdana" w:cs="Verdana"/>
                <w:b/>
                <w:spacing w:val="3"/>
                <w:position w:val="-1"/>
              </w:rPr>
              <w:t>A</w:t>
            </w:r>
            <w:r w:rsidRPr="00105C18">
              <w:rPr>
                <w:rFonts w:ascii="Verdana" w:eastAsia="Verdana" w:hAnsi="Verdana" w:cs="Verdana"/>
                <w:b/>
                <w:position w:val="-1"/>
              </w:rPr>
              <w:t>1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A13C" w14:textId="0F9EDF4A" w:rsidR="00572238" w:rsidRPr="00445117" w:rsidRDefault="00572238" w:rsidP="00826292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Min/Max=1/35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7E146019" w14:textId="5CE8E123" w:rsidR="00572238" w:rsidRDefault="00572238" w:rsidP="0057223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E0D2C" w14:paraId="4F8DAE57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F46C992" w14:textId="77777777" w:rsidR="00BE0D2C" w:rsidRPr="002C5BA1" w:rsidRDefault="00BE0D2C" w:rsidP="00BE0D2C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9AFEB1E" w14:textId="54F7B9EF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GN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3CDB81CA" w14:textId="3EA4E43C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A68A" w14:textId="77777777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</w:p>
          <w:p w14:paraId="4C0EFC72" w14:textId="3705E6AF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spacing w:val="-2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e Code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8649" w14:textId="77777777" w:rsidR="00BE0D2C" w:rsidRDefault="00BE0D2C" w:rsidP="00BE0D2C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>00</w:t>
            </w:r>
            <w:r>
              <w:rPr>
                <w:rFonts w:ascii="Verdana" w:eastAsia="Verdana" w:hAnsi="Verdana" w:cs="Verdana"/>
                <w:position w:val="-1"/>
              </w:rPr>
              <w:t>=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al</w:t>
            </w:r>
          </w:p>
          <w:p w14:paraId="75F787FD" w14:textId="77777777" w:rsidR="00BE0D2C" w:rsidRPr="00105C18" w:rsidRDefault="00BE0D2C" w:rsidP="00BE0D2C">
            <w:pPr>
              <w:spacing w:before="5"/>
              <w:ind w:left="103"/>
              <w:rPr>
                <w:rFonts w:ascii="Verdana" w:eastAsia="Verdana" w:hAnsi="Verdana" w:cs="Verdana"/>
                <w:b/>
                <w:spacing w:val="1"/>
                <w:position w:val="-1"/>
              </w:rPr>
            </w:pP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8E84D" w14:textId="697F9FFE" w:rsidR="00BE0D2C" w:rsidRPr="00F3769F" w:rsidRDefault="00BE0D2C" w:rsidP="00826292">
            <w:pPr>
              <w:ind w:left="101"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00</w:t>
            </w:r>
            <w:r>
              <w:rPr>
                <w:rFonts w:ascii="Verdana" w:eastAsia="Verdana" w:hAnsi="Verdana" w:cs="Verdana"/>
                <w:position w:val="-1"/>
              </w:rPr>
              <w:t>=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g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>al is the only value accepted by DDWA.</w:t>
            </w:r>
            <w:r>
              <w:t xml:space="preserve"> </w:t>
            </w:r>
            <w:r w:rsidRPr="00F3769F">
              <w:rPr>
                <w:rFonts w:ascii="Verdana" w:eastAsia="Verdana" w:hAnsi="Verdana" w:cs="Verdana"/>
                <w:position w:val="-1"/>
              </w:rPr>
              <w:t>Min/Max=2/</w:t>
            </w:r>
            <w:r>
              <w:rPr>
                <w:rFonts w:ascii="Verdana" w:eastAsia="Verdana" w:hAnsi="Verdana" w:cs="Verdana"/>
                <w:position w:val="-1"/>
              </w:rPr>
              <w:t>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2064A153" w14:textId="6029CEAE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E0D2C" w14:paraId="2351AD5C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6F84116" w14:textId="77777777" w:rsidR="00BE0D2C" w:rsidRPr="002C5BA1" w:rsidRDefault="00BE0D2C" w:rsidP="00BE0D2C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E5E8D2" w14:textId="0F745BE5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GN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7B21957B" w14:textId="7DF61FE1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7DAD" w14:textId="6631E3B6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4890" w14:textId="77777777" w:rsidR="00BE0D2C" w:rsidRDefault="00BE0D2C" w:rsidP="00BE0D2C">
            <w:pPr>
              <w:spacing w:line="240" w:lineRule="exact"/>
              <w:ind w:left="101"/>
              <w:rPr>
                <w:rFonts w:ascii="Verdana" w:eastAsia="Verdana" w:hAnsi="Verdana" w:cs="Verdana"/>
                <w:b/>
                <w:position w:val="-1"/>
              </w:rPr>
            </w:pP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699AC" w14:textId="22F9A964" w:rsidR="00BE0D2C" w:rsidRDefault="00BE0D2C" w:rsidP="00826292">
            <w:pPr>
              <w:ind w:left="101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</w:rPr>
              <w:t>Un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qu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efer</w:t>
            </w:r>
            <w:r>
              <w:rPr>
                <w:rFonts w:ascii="Verdana" w:eastAsia="Verdana" w:hAnsi="Verdana" w:cs="Verdana"/>
                <w:spacing w:val="1"/>
              </w:rPr>
              <w:t>en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9"/>
              </w:rPr>
              <w:t xml:space="preserve"> </w:t>
            </w:r>
            <w:r>
              <w:rPr>
                <w:rFonts w:ascii="Verdana" w:eastAsia="Verdana" w:hAnsi="Verdana" w:cs="Verdana"/>
                <w:spacing w:val="-5"/>
              </w:rPr>
              <w:t>I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od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12"/>
              </w:rPr>
              <w:t xml:space="preserve"> </w:t>
            </w:r>
            <w:r>
              <w:rPr>
                <w:rFonts w:ascii="Verdana" w:eastAsia="Verdana" w:hAnsi="Verdana" w:cs="Verdana"/>
              </w:rPr>
              <w:t>–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gn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 xml:space="preserve">d </w:t>
            </w:r>
            <w:r>
              <w:rPr>
                <w:rFonts w:ascii="Verdana" w:eastAsia="Verdana" w:hAnsi="Verdana" w:cs="Verdana"/>
                <w:spacing w:val="1"/>
              </w:rPr>
              <w:t>b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  <w:spacing w:val="5"/>
              </w:rPr>
              <w:t>li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nt/</w:t>
            </w:r>
            <w:r>
              <w:rPr>
                <w:rFonts w:ascii="Verdana" w:eastAsia="Verdana" w:hAnsi="Verdana" w:cs="Verdana"/>
              </w:rPr>
              <w:t xml:space="preserve">TPA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1/50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7D7241C2" w14:textId="5EE426DC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BE0D2C" w14:paraId="52209FAB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92EEEF6" w14:textId="77777777" w:rsidR="00BE0D2C" w:rsidRPr="002C5BA1" w:rsidRDefault="00BE0D2C" w:rsidP="00BE0D2C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921C5A" w14:textId="489A420E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</w:rPr>
              <w:t>B</w:t>
            </w:r>
            <w:r>
              <w:rPr>
                <w:rFonts w:ascii="Verdana" w:eastAsia="Verdana" w:hAnsi="Verdana" w:cs="Verdana"/>
                <w:spacing w:val="-1"/>
              </w:rPr>
              <w:t>GN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</w:tcPr>
          <w:p w14:paraId="68565906" w14:textId="60E4F23E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</w:rPr>
              <w:t>03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1B16" w14:textId="4A2E2896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</w:rPr>
              <w:t>Da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0804" w14:textId="67D7EA31" w:rsidR="00BE0D2C" w:rsidRDefault="00BE0D2C" w:rsidP="00BE0D2C">
            <w:pPr>
              <w:spacing w:line="240" w:lineRule="exact"/>
              <w:ind w:left="101"/>
              <w:rPr>
                <w:rFonts w:ascii="Verdana" w:eastAsia="Verdana" w:hAnsi="Verdana" w:cs="Verdana"/>
                <w:b/>
                <w:position w:val="-1"/>
              </w:rPr>
            </w:pPr>
            <w:r w:rsidRPr="00F732F3">
              <w:rPr>
                <w:rFonts w:ascii="Verdana" w:hAnsi="Verdana"/>
              </w:rPr>
              <w:t>CCYYMMDD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42A0" w14:textId="77777777" w:rsidR="00BE0D2C" w:rsidRDefault="00BE0D2C" w:rsidP="00826292">
            <w:pPr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s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-23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</w:rPr>
              <w:t>t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cre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5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-1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e.</w:t>
            </w:r>
          </w:p>
          <w:p w14:paraId="559E3FF1" w14:textId="7948D262" w:rsidR="00BE0D2C" w:rsidRDefault="00BE0D2C" w:rsidP="00826292">
            <w:pPr>
              <w:ind w:left="101"/>
              <w:rPr>
                <w:rFonts w:ascii="Verdana" w:eastAsia="Verdana" w:hAnsi="Verdana" w:cs="Verdana"/>
                <w:spacing w:val="1"/>
              </w:rPr>
            </w:pPr>
            <w:r w:rsidRPr="00F732F3">
              <w:rPr>
                <w:rFonts w:ascii="Verdana" w:eastAsia="Verdana" w:hAnsi="Verdana" w:cs="Verdana"/>
                <w:position w:val="-1"/>
              </w:rPr>
              <w:t>CC represents the first two digits of the calendar year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8/8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7" w:space="0" w:color="000000"/>
            </w:tcBorders>
          </w:tcPr>
          <w:p w14:paraId="3307ED1F" w14:textId="79BBE6C5" w:rsidR="00BE0D2C" w:rsidRDefault="00BE0D2C" w:rsidP="00BE0D2C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</w:rPr>
              <w:t>R</w:t>
            </w:r>
          </w:p>
        </w:tc>
      </w:tr>
      <w:tr w:rsidR="00334973" w14:paraId="579F929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86893AC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EF613E9" w14:textId="72B708EA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GN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66B71A" w14:textId="72DDEA72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8B11AC" w14:textId="467817EB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31DA49" w14:textId="083A59A2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7552DD">
              <w:rPr>
                <w:rFonts w:ascii="Verdana" w:hAnsi="Verdana"/>
              </w:rPr>
              <w:t>HHMM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900FEA" w14:textId="418D455D" w:rsidR="00334973" w:rsidRDefault="00334973" w:rsidP="00A1384C">
            <w:pPr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se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cre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ime M</w:t>
            </w:r>
            <w:r w:rsidRPr="00F3769F">
              <w:rPr>
                <w:rFonts w:ascii="Verdana" w:hAnsi="Verdana"/>
              </w:rPr>
              <w:t>in/Max=</w:t>
            </w:r>
            <w:r>
              <w:rPr>
                <w:rFonts w:ascii="Verdana" w:hAnsi="Verdana"/>
              </w:rPr>
              <w:t>4/8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6BF6556" w14:textId="63AACC63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3736DF2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FC6CE52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E5ED1E" w14:textId="2A6FD65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BGN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C65CC3" w14:textId="1F7FBD4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E1558B" w14:textId="028CFA34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Time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675336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AD</w:t>
            </w:r>
            <w:r w:rsidRPr="00582CE6">
              <w:rPr>
                <w:rFonts w:ascii="Verdana" w:eastAsia="Verdana" w:hAnsi="Verdana" w:cs="Verdana"/>
                <w:bCs/>
              </w:rPr>
              <w:tab/>
              <w:t>Alaska Daylight Time</w:t>
            </w:r>
          </w:p>
          <w:p w14:paraId="17F032E9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AS</w:t>
            </w:r>
            <w:r w:rsidRPr="00582CE6">
              <w:rPr>
                <w:rFonts w:ascii="Verdana" w:eastAsia="Verdana" w:hAnsi="Verdana" w:cs="Verdana"/>
                <w:bCs/>
              </w:rPr>
              <w:tab/>
              <w:t>Alaska Standard Time</w:t>
            </w:r>
          </w:p>
          <w:p w14:paraId="74DDDB99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AT</w:t>
            </w:r>
            <w:r w:rsidRPr="00582CE6">
              <w:rPr>
                <w:rFonts w:ascii="Verdana" w:eastAsia="Verdana" w:hAnsi="Verdana" w:cs="Verdana"/>
                <w:bCs/>
              </w:rPr>
              <w:tab/>
              <w:t>Alaska Time</w:t>
            </w:r>
          </w:p>
          <w:p w14:paraId="7E3E7D4E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CD</w:t>
            </w:r>
            <w:r w:rsidRPr="00582CE6">
              <w:rPr>
                <w:rFonts w:ascii="Verdana" w:eastAsia="Verdana" w:hAnsi="Verdana" w:cs="Verdana"/>
                <w:bCs/>
              </w:rPr>
              <w:tab/>
              <w:t>Central Daylight Time</w:t>
            </w:r>
          </w:p>
          <w:p w14:paraId="3E5A1BF0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CS</w:t>
            </w:r>
            <w:r w:rsidRPr="00582CE6">
              <w:rPr>
                <w:rFonts w:ascii="Verdana" w:eastAsia="Verdana" w:hAnsi="Verdana" w:cs="Verdana"/>
                <w:bCs/>
              </w:rPr>
              <w:tab/>
              <w:t>Central Standard Time</w:t>
            </w:r>
          </w:p>
          <w:p w14:paraId="21EE90BE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CT</w:t>
            </w:r>
            <w:r w:rsidRPr="00582CE6">
              <w:rPr>
                <w:rFonts w:ascii="Verdana" w:eastAsia="Verdana" w:hAnsi="Verdana" w:cs="Verdana"/>
                <w:bCs/>
              </w:rPr>
              <w:tab/>
              <w:t>Central Time</w:t>
            </w:r>
          </w:p>
          <w:p w14:paraId="58339899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ED</w:t>
            </w:r>
            <w:r w:rsidRPr="00582CE6">
              <w:rPr>
                <w:rFonts w:ascii="Verdana" w:eastAsia="Verdana" w:hAnsi="Verdana" w:cs="Verdana"/>
                <w:bCs/>
              </w:rPr>
              <w:tab/>
              <w:t>Eastern Daylight Time</w:t>
            </w:r>
          </w:p>
          <w:p w14:paraId="4E71FBAD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ES</w:t>
            </w:r>
            <w:r w:rsidRPr="00582CE6">
              <w:rPr>
                <w:rFonts w:ascii="Verdana" w:eastAsia="Verdana" w:hAnsi="Verdana" w:cs="Verdana"/>
                <w:bCs/>
              </w:rPr>
              <w:tab/>
              <w:t>Eastern Standard Time</w:t>
            </w:r>
          </w:p>
          <w:p w14:paraId="05D0EA60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ET</w:t>
            </w:r>
            <w:r w:rsidRPr="00582CE6">
              <w:rPr>
                <w:rFonts w:ascii="Verdana" w:eastAsia="Verdana" w:hAnsi="Verdana" w:cs="Verdana"/>
                <w:bCs/>
              </w:rPr>
              <w:tab/>
              <w:t>Eastern Time</w:t>
            </w:r>
          </w:p>
          <w:p w14:paraId="3ABC2623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HD</w:t>
            </w:r>
            <w:r w:rsidRPr="00582CE6">
              <w:rPr>
                <w:rFonts w:ascii="Verdana" w:eastAsia="Verdana" w:hAnsi="Verdana" w:cs="Verdana"/>
                <w:bCs/>
              </w:rPr>
              <w:tab/>
              <w:t>Hawaii-Aleutian Daylight</w:t>
            </w:r>
            <w:r>
              <w:rPr>
                <w:rFonts w:ascii="Verdana" w:eastAsia="Verdana" w:hAnsi="Verdana" w:cs="Verdana"/>
                <w:bCs/>
              </w:rPr>
              <w:t xml:space="preserve"> </w:t>
            </w:r>
          </w:p>
          <w:p w14:paraId="5F0FEE92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HS</w:t>
            </w:r>
            <w:r w:rsidRPr="00582CE6">
              <w:rPr>
                <w:rFonts w:ascii="Verdana" w:eastAsia="Verdana" w:hAnsi="Verdana" w:cs="Verdana"/>
                <w:bCs/>
              </w:rPr>
              <w:tab/>
              <w:t xml:space="preserve">Hawaii-Aleutian Standard </w:t>
            </w:r>
          </w:p>
          <w:p w14:paraId="0140396D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HT</w:t>
            </w:r>
            <w:r w:rsidRPr="00582CE6">
              <w:rPr>
                <w:rFonts w:ascii="Verdana" w:eastAsia="Verdana" w:hAnsi="Verdana" w:cs="Verdana"/>
                <w:bCs/>
              </w:rPr>
              <w:tab/>
              <w:t>Hawaii-Aleutian Time</w:t>
            </w:r>
          </w:p>
          <w:p w14:paraId="17E7AAAB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MD</w:t>
            </w:r>
            <w:r w:rsidRPr="00582CE6">
              <w:rPr>
                <w:rFonts w:ascii="Verdana" w:eastAsia="Verdana" w:hAnsi="Verdana" w:cs="Verdana"/>
                <w:bCs/>
              </w:rPr>
              <w:tab/>
              <w:t>Mountain Daylight Time</w:t>
            </w:r>
          </w:p>
          <w:p w14:paraId="2D8B3212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MS</w:t>
            </w:r>
            <w:r w:rsidRPr="00582CE6">
              <w:rPr>
                <w:rFonts w:ascii="Verdana" w:eastAsia="Verdana" w:hAnsi="Verdana" w:cs="Verdana"/>
                <w:bCs/>
              </w:rPr>
              <w:tab/>
              <w:t>Mountain Standard Time</w:t>
            </w:r>
          </w:p>
          <w:p w14:paraId="500CBA9C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MT</w:t>
            </w:r>
            <w:r w:rsidRPr="00582CE6">
              <w:rPr>
                <w:rFonts w:ascii="Verdana" w:eastAsia="Verdana" w:hAnsi="Verdana" w:cs="Verdana"/>
                <w:bCs/>
              </w:rPr>
              <w:tab/>
              <w:t>Mountain Time</w:t>
            </w:r>
          </w:p>
          <w:p w14:paraId="135FE19B" w14:textId="77777777" w:rsidR="00334973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PD</w:t>
            </w:r>
            <w:r w:rsidRPr="00582CE6">
              <w:rPr>
                <w:rFonts w:ascii="Verdana" w:eastAsia="Verdana" w:hAnsi="Verdana" w:cs="Verdana"/>
                <w:bCs/>
              </w:rPr>
              <w:tab/>
              <w:t>Pacific Daylight Time</w:t>
            </w:r>
          </w:p>
          <w:p w14:paraId="605EBAE4" w14:textId="77777777" w:rsidR="00334973" w:rsidRPr="00582CE6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bCs/>
              </w:rPr>
            </w:pPr>
            <w:r w:rsidRPr="00582CE6">
              <w:rPr>
                <w:rFonts w:ascii="Verdana" w:eastAsia="Verdana" w:hAnsi="Verdana" w:cs="Verdana"/>
                <w:bCs/>
              </w:rPr>
              <w:t>PS</w:t>
            </w:r>
            <w:r w:rsidRPr="00582CE6">
              <w:rPr>
                <w:rFonts w:ascii="Verdana" w:eastAsia="Verdana" w:hAnsi="Verdana" w:cs="Verdana"/>
                <w:bCs/>
              </w:rPr>
              <w:tab/>
              <w:t>Pacific Standard Time</w:t>
            </w:r>
          </w:p>
          <w:p w14:paraId="729B91E1" w14:textId="2D34B6E3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82CE6">
              <w:rPr>
                <w:rFonts w:ascii="Verdana" w:eastAsia="Verdana" w:hAnsi="Verdana" w:cs="Verdana"/>
                <w:bCs/>
              </w:rPr>
              <w:t>PT</w:t>
            </w:r>
            <w:r w:rsidRPr="00582CE6">
              <w:rPr>
                <w:rFonts w:ascii="Verdana" w:eastAsia="Verdana" w:hAnsi="Verdana" w:cs="Verdana"/>
                <w:bCs/>
              </w:rPr>
              <w:tab/>
              <w:t>Pacific Time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5386384" w14:textId="5A58F82E" w:rsidR="00334973" w:rsidRDefault="00334973" w:rsidP="00A1384C">
            <w:pPr>
              <w:ind w:left="101"/>
              <w:rPr>
                <w:rFonts w:ascii="Verdana" w:eastAsia="Verdana" w:hAnsi="Verdana" w:cs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F4EA5AD" w14:textId="2235F51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334973" w14:paraId="3BFD336A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F1C889B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B1722F" w14:textId="0B097C22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GN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67640AD" w14:textId="05EBDDFA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19C1141" w14:textId="44AF6715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12715D" w14:textId="77777777" w:rsidR="00334973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  <w:w w:val="99"/>
              </w:rPr>
            </w:pPr>
            <w:r>
              <w:rPr>
                <w:rFonts w:ascii="Verdana" w:eastAsia="Verdana" w:hAnsi="Verdana" w:cs="Verdana"/>
                <w:b/>
              </w:rPr>
              <w:t>2</w:t>
            </w:r>
            <w:r>
              <w:rPr>
                <w:rFonts w:ascii="Verdana" w:eastAsia="Verdana" w:hAnsi="Verdana" w:cs="Verdana"/>
              </w:rPr>
              <w:t>=</w:t>
            </w:r>
            <w:r>
              <w:rPr>
                <w:rFonts w:ascii="Verdana" w:eastAsia="Verdana" w:hAnsi="Verdana" w:cs="Verdana"/>
                <w:w w:val="99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99"/>
              </w:rPr>
              <w:t>h</w:t>
            </w:r>
            <w:r>
              <w:rPr>
                <w:rFonts w:ascii="Verdana" w:eastAsia="Verdana" w:hAnsi="Verdana" w:cs="Verdana"/>
                <w:w w:val="99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99"/>
              </w:rPr>
              <w:t>n</w:t>
            </w:r>
            <w:r>
              <w:rPr>
                <w:rFonts w:ascii="Verdana" w:eastAsia="Verdana" w:hAnsi="Verdana" w:cs="Verdana"/>
                <w:spacing w:val="3"/>
                <w:w w:val="99"/>
              </w:rPr>
              <w:t>g</w:t>
            </w:r>
            <w:r>
              <w:rPr>
                <w:rFonts w:ascii="Verdana" w:eastAsia="Verdana" w:hAnsi="Verdana" w:cs="Verdana"/>
                <w:spacing w:val="-1"/>
                <w:w w:val="99"/>
              </w:rPr>
              <w:t>es</w:t>
            </w:r>
            <w:r>
              <w:rPr>
                <w:rFonts w:ascii="Verdana" w:eastAsia="Verdana" w:hAnsi="Verdana" w:cs="Verdana"/>
                <w:spacing w:val="1"/>
                <w:w w:val="99"/>
              </w:rPr>
              <w:t xml:space="preserve"> (</w:t>
            </w:r>
            <w:r>
              <w:rPr>
                <w:rFonts w:ascii="Verdana" w:eastAsia="Verdana" w:hAnsi="Verdana" w:cs="Verdana"/>
                <w:w w:val="99"/>
              </w:rPr>
              <w:t>update)</w:t>
            </w:r>
          </w:p>
          <w:p w14:paraId="1693C35F" w14:textId="77777777" w:rsidR="00334973" w:rsidRDefault="00334973" w:rsidP="00334973">
            <w:pPr>
              <w:spacing w:before="3" w:line="240" w:lineRule="exact"/>
              <w:ind w:left="101" w:right="34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</w:rPr>
              <w:t>4</w:t>
            </w:r>
            <w:r>
              <w:rPr>
                <w:rFonts w:ascii="Verdana" w:eastAsia="Verdana" w:hAnsi="Verdana" w:cs="Verdana"/>
              </w:rPr>
              <w:t>=Verify (</w:t>
            </w:r>
            <w:r>
              <w:rPr>
                <w:rFonts w:ascii="Verdana" w:eastAsia="Verdana" w:hAnsi="Verdana" w:cs="Verdana"/>
                <w:spacing w:val="1"/>
              </w:rPr>
              <w:t>fu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-25"/>
              </w:rPr>
              <w:t xml:space="preserve"> </w:t>
            </w:r>
            <w:r>
              <w:rPr>
                <w:rFonts w:ascii="Verdana" w:eastAsia="Verdana" w:hAnsi="Verdana" w:cs="Verdana"/>
                <w:spacing w:val="-3"/>
              </w:rPr>
              <w:t>f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5"/>
              </w:rPr>
              <w:t>l</w:t>
            </w:r>
            <w:r>
              <w:rPr>
                <w:rFonts w:ascii="Verdana" w:eastAsia="Verdana" w:hAnsi="Verdana" w:cs="Verdana"/>
              </w:rPr>
              <w:t>e)</w:t>
            </w:r>
          </w:p>
          <w:p w14:paraId="4B4EAD60" w14:textId="3DBACB09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</w:rPr>
              <w:t>RX</w:t>
            </w:r>
            <w:r w:rsidRPr="00BF227D">
              <w:rPr>
                <w:rFonts w:ascii="Verdana" w:eastAsia="Verdana" w:hAnsi="Verdana" w:cs="Verdana"/>
                <w:bCs/>
                <w:i/>
                <w:iCs/>
              </w:rPr>
              <w:t>=</w:t>
            </w:r>
            <w:r w:rsidRPr="007552DD">
              <w:rPr>
                <w:rFonts w:ascii="Verdana" w:eastAsia="Verdana" w:hAnsi="Verdana" w:cs="Verdana"/>
                <w:bCs/>
              </w:rPr>
              <w:t>Replace</w:t>
            </w:r>
            <w:r>
              <w:rPr>
                <w:rFonts w:ascii="Verdana" w:eastAsia="Verdana" w:hAnsi="Verdana" w:cs="Verdana"/>
                <w:bCs/>
              </w:rPr>
              <w:t xml:space="preserve"> (this will be mapped to ‘4’ for DDWA Processing)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5E0FA6" w14:textId="420BE299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DDWA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refe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receive action code</w:t>
            </w:r>
            <w:r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 xml:space="preserve">4 (full file)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78B09A1" w14:textId="5D00E89D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7BA4E49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BAA3FBF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5C8536" w14:textId="4A8E4F01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6F4826" w14:textId="5079C4F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A85E4E9" w14:textId="77777777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  <w:p w14:paraId="552FCA59" w14:textId="2DABACCA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728B94" w14:textId="2E109BAC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</w:rPr>
              <w:t>38</w:t>
            </w:r>
            <w:r>
              <w:rPr>
                <w:rFonts w:ascii="Verdana" w:eastAsia="Verdana" w:hAnsi="Verdana" w:cs="Verdana"/>
              </w:rPr>
              <w:t>=Ma</w:t>
            </w:r>
            <w:r>
              <w:rPr>
                <w:rFonts w:ascii="Verdana" w:eastAsia="Verdana" w:hAnsi="Verdana" w:cs="Verdana"/>
                <w:spacing w:val="-1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te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25"/>
              </w:rPr>
              <w:t xml:space="preserve"> </w:t>
            </w:r>
            <w:r>
              <w:rPr>
                <w:rFonts w:ascii="Verdana" w:eastAsia="Verdana" w:hAnsi="Verdana" w:cs="Verdana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5"/>
              </w:rPr>
              <w:t>li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y</w:t>
            </w:r>
            <w:r>
              <w:rPr>
                <w:rFonts w:ascii="Verdana" w:eastAsia="Verdana" w:hAnsi="Verdana" w:cs="Verdana"/>
                <w:spacing w:val="-14"/>
              </w:rPr>
              <w:t xml:space="preserve"> </w:t>
            </w:r>
            <w:r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3"/>
              </w:rPr>
              <w:t>mb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17"/>
              </w:rPr>
              <w:t xml:space="preserve"> 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30EA9A" w14:textId="4EC48077" w:rsidR="00334973" w:rsidRDefault="00334973" w:rsidP="00F11AC0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DDWA </w:t>
            </w:r>
            <w:r w:rsidRPr="00BF227D">
              <w:rPr>
                <w:rFonts w:ascii="Verdana" w:hAnsi="Verdana"/>
              </w:rPr>
              <w:t>File ID (ET</w:t>
            </w:r>
            <w:r w:rsidRPr="00DA1138">
              <w:rPr>
                <w:rFonts w:ascii="Verdana" w:hAnsi="Verdana"/>
                <w:b/>
                <w:color w:val="FF0000"/>
              </w:rPr>
              <w:t>XXXXX</w:t>
            </w:r>
            <w:r w:rsidRPr="00BF227D">
              <w:rPr>
                <w:rFonts w:ascii="Verdana" w:hAnsi="Verdana"/>
              </w:rPr>
              <w:t>) must be submitted in ISA04 or REF*38</w:t>
            </w:r>
            <w:r>
              <w:rPr>
                <w:rFonts w:ascii="Verdana" w:hAnsi="Verdana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  <w:p w14:paraId="36617F0A" w14:textId="45A4FCF9" w:rsidR="00334973" w:rsidRDefault="00334973" w:rsidP="00F11AC0">
            <w:pPr>
              <w:ind w:left="101"/>
              <w:rPr>
                <w:rFonts w:ascii="Verdana" w:eastAsia="Verdana" w:hAnsi="Verdana" w:cs="Verdana"/>
              </w:rPr>
            </w:pPr>
            <w:r w:rsidRPr="00256A4B">
              <w:rPr>
                <w:rFonts w:ascii="Verdana" w:eastAsia="Verdana" w:hAnsi="Verdana" w:cs="Verdana"/>
                <w:b/>
                <w:color w:val="FF0000"/>
              </w:rPr>
              <w:t>Please see body of Initial Implementation email for this value.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553670B" w14:textId="6589ACE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42A986DA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FE35025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86980C" w14:textId="6DBC0372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83E0E6" w14:textId="60DD163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A57978C" w14:textId="1CAA01B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efere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2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5D8DFB" w14:textId="41118D9F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8E04C8">
              <w:rPr>
                <w:rFonts w:ascii="Verdana" w:hAnsi="Verdana"/>
              </w:rPr>
              <w:t>ET</w:t>
            </w:r>
            <w:r w:rsidRPr="00DA1138">
              <w:rPr>
                <w:rFonts w:ascii="Verdana" w:hAnsi="Verdana"/>
                <w:b/>
                <w:color w:val="FF0000"/>
              </w:rPr>
              <w:t>XXXXX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72DE0F" w14:textId="77777777" w:rsidR="00334973" w:rsidRDefault="00334973" w:rsidP="00F11AC0">
            <w:pPr>
              <w:spacing w:line="240" w:lineRule="exact"/>
              <w:ind w:left="101"/>
              <w:rPr>
                <w:rFonts w:ascii="Verdana" w:hAnsi="Verdana"/>
              </w:rPr>
            </w:pPr>
            <w:r w:rsidRPr="008E04C8">
              <w:rPr>
                <w:rFonts w:ascii="Verdana" w:eastAsia="Verdana" w:hAnsi="Verdana" w:cs="Verdana"/>
                <w:position w:val="-1"/>
              </w:rPr>
              <w:t>DDWA Assigned File ID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1/50</w:t>
            </w:r>
          </w:p>
          <w:p w14:paraId="691CB1E5" w14:textId="26BDC25D" w:rsidR="00334973" w:rsidRDefault="00334973" w:rsidP="00F11AC0">
            <w:pPr>
              <w:ind w:left="101"/>
              <w:rPr>
                <w:rFonts w:ascii="Verdana" w:eastAsia="Verdana" w:hAnsi="Verdana" w:cs="Verdana"/>
              </w:rPr>
            </w:pPr>
            <w:r w:rsidRPr="00256A4B">
              <w:rPr>
                <w:rFonts w:ascii="Verdana" w:eastAsia="Verdana" w:hAnsi="Verdana" w:cs="Verdana"/>
                <w:b/>
                <w:color w:val="FF0000"/>
              </w:rPr>
              <w:t>Please see body of Initial Implementation email for this value.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CE1849F" w14:textId="58D62640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4AEFEABF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CA730C8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0775D2" w14:textId="2A86557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A3FDB38" w14:textId="7E8AA05B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C9DCB0" w14:textId="2736BE3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Date/Time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1245B21" w14:textId="7A2D1BAC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007=</w:t>
            </w:r>
            <w:r w:rsidRPr="008E04C8">
              <w:rPr>
                <w:rFonts w:ascii="Verdana" w:hAnsi="Verdana"/>
                <w:bCs/>
              </w:rPr>
              <w:t>Effective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AC8B8F7" w14:textId="2F8B9CCE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3/3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16C8324" w14:textId="1A0B667A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7C5963FE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10D8616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EDDFEFE" w14:textId="42670F6A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58C19A3" w14:textId="06C73F1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AC04101" w14:textId="24CBDFD9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Date/Time Period Format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8AA571" w14:textId="3C574BCB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D8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F9D756" w14:textId="7C037AEB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8E04C8">
              <w:rPr>
                <w:rFonts w:ascii="Verdana" w:eastAsia="Verdana" w:hAnsi="Verdana" w:cs="Verdana"/>
                <w:position w:val="-1"/>
              </w:rPr>
              <w:t>Date Expressed in Format CCYYMMDD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4C6DEAD" w14:textId="2C8F70D9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1E8A4F27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C5DFC9D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B0D7E6" w14:textId="15E908D4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574341" w14:textId="2804783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BC175C" w14:textId="4E85CA73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Date Time Period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FD92346" w14:textId="7DB47524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32733B">
              <w:rPr>
                <w:rFonts w:ascii="Verdana" w:hAnsi="Verdana"/>
                <w:bCs/>
              </w:rPr>
              <w:t>YYYYMMDD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EFEDE57" w14:textId="77777777" w:rsidR="00334973" w:rsidRDefault="00334973" w:rsidP="00263D2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Eligibility Period Effective/Control Date</w:t>
            </w:r>
          </w:p>
          <w:p w14:paraId="782B221F" w14:textId="62A4779C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 xml:space="preserve">Identifies the group’s eligibility status as of this date.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1/35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9C8FC78" w14:textId="5A8D8ADD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7D53AC8F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B0B508D" w14:textId="1787A8CD" w:rsidR="00334973" w:rsidRPr="002C5BA1" w:rsidRDefault="00334973" w:rsidP="00334973">
            <w:pPr>
              <w:rPr>
                <w:rFonts w:ascii="Verdana" w:hAnsi="Verdana"/>
              </w:rPr>
            </w:pPr>
            <w:r w:rsidRPr="005C0E06">
              <w:rPr>
                <w:rFonts w:ascii="Verdana" w:hAnsi="Verdana"/>
                <w:b/>
              </w:rPr>
              <w:t xml:space="preserve">  1000A</w:t>
            </w: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C1E12B4" w14:textId="4A63773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C0694A" w14:textId="64E27D42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EC30DB" w14:textId="77777777" w:rsidR="00334973" w:rsidRPr="005C0E06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Entity Identifier</w:t>
            </w:r>
          </w:p>
          <w:p w14:paraId="38943D49" w14:textId="031B204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Code/Sponsor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FFE799" w14:textId="42B1C152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Pr="005C0E06">
              <w:rPr>
                <w:rFonts w:ascii="Verdana" w:hAnsi="Verdana"/>
                <w:b/>
              </w:rPr>
              <w:t>P5</w:t>
            </w:r>
            <w:r w:rsidRPr="005C0E06">
              <w:rPr>
                <w:rFonts w:ascii="Verdana" w:hAnsi="Verdana"/>
              </w:rPr>
              <w:t>=Plan Sponsor/Client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649666" w14:textId="385240DB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Sponsor is the party that ultimately pays for the coverage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2EA9B47" w14:textId="468EE8C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4ED120D8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E0FEBE1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3D8DFF2" w14:textId="7384DE40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140C27" w14:textId="4B4F33C9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22E159" w14:textId="38828DA5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Name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32C017B" w14:textId="0380D4CD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C0E06">
              <w:rPr>
                <w:rFonts w:ascii="Verdana" w:hAnsi="Verdana"/>
              </w:rPr>
              <w:t xml:space="preserve"> Client name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A41969D" w14:textId="0070787F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1/60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13BD116" w14:textId="75CB4034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334973" w14:paraId="0A543094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7E5CEDE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3DF0AA" w14:textId="116B0135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14697AE" w14:textId="511A0613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67ED1A" w14:textId="77777777" w:rsidR="00334973" w:rsidRPr="005C0E06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Identification Code</w:t>
            </w:r>
          </w:p>
          <w:p w14:paraId="2C35B399" w14:textId="23FFF55C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337AFB4" w14:textId="2D748817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Pr="005C0E06">
              <w:rPr>
                <w:rFonts w:ascii="Verdana" w:hAnsi="Verdana"/>
                <w:b/>
              </w:rPr>
              <w:t>FI</w:t>
            </w:r>
            <w:r w:rsidRPr="005C0E06">
              <w:rPr>
                <w:rFonts w:ascii="Verdana" w:hAnsi="Verdana"/>
              </w:rPr>
              <w:t>=Federal Tax ID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A95A0A3" w14:textId="319907C9" w:rsidR="00334973" w:rsidRPr="005C0E06" w:rsidRDefault="00334973" w:rsidP="00263D2F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1/2</w:t>
            </w:r>
          </w:p>
          <w:p w14:paraId="2A5C4BEE" w14:textId="77777777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1D9C480" w14:textId="09407598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123430E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AD85B95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3E3759" w14:textId="08EBFCAC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2DE3178" w14:textId="60490BA7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1C7DCB" w14:textId="6D50F635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spacing w:val="1"/>
                <w:position w:val="-1"/>
              </w:rPr>
              <w:t>Identification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12AD3C" w14:textId="560248B6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Sponsor/Client Identifier 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8CC47E" w14:textId="30AC58E4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Sponsor/Client Federal Tax ID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2/80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35AEC9E" w14:textId="5EDAF672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6BF19951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7440C84" w14:textId="654FF905" w:rsidR="00334973" w:rsidRPr="002C5BA1" w:rsidRDefault="00D95BF2" w:rsidP="00334973">
            <w:pPr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 xml:space="preserve"> </w:t>
            </w:r>
            <w:r w:rsidR="00334973" w:rsidRPr="005200BF">
              <w:rPr>
                <w:rFonts w:ascii="Verdana" w:eastAsia="Verdana" w:hAnsi="Verdana" w:cs="Verdana"/>
                <w:b/>
                <w:position w:val="-1"/>
              </w:rPr>
              <w:t>1000B</w:t>
            </w: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A1098F" w14:textId="22EF67FC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F8721E" w14:textId="5574FDE5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A3EA118" w14:textId="043D21B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B6F865" w14:textId="384450EA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b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 xml:space="preserve"> 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FE0E126" w14:textId="77777777" w:rsidR="00334973" w:rsidRPr="005200BF" w:rsidRDefault="00334973" w:rsidP="00263D2F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w w:val="99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n</w:t>
            </w:r>
            <w:r w:rsidRPr="005200BF">
              <w:rPr>
                <w:rFonts w:ascii="Verdana" w:eastAsia="Verdana" w:hAnsi="Verdana" w:cs="Verdana"/>
                <w:spacing w:val="2"/>
                <w:w w:val="99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  <w:w w:val="99"/>
              </w:rPr>
              <w:t>rer</w:t>
            </w:r>
            <w:r w:rsidRPr="005200BF">
              <w:rPr>
                <w:rFonts w:ascii="Verdana" w:eastAsia="Verdana" w:hAnsi="Verdana" w:cs="Verdana"/>
                <w:spacing w:val="3"/>
                <w:w w:val="99"/>
              </w:rPr>
              <w:t>/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p</w:t>
            </w:r>
            <w:r w:rsidRPr="005200BF">
              <w:rPr>
                <w:rFonts w:ascii="Verdana" w:eastAsia="Verdana" w:hAnsi="Verdana" w:cs="Verdana"/>
                <w:w w:val="99"/>
              </w:rPr>
              <w:t>ay</w:t>
            </w:r>
            <w:r w:rsidRPr="005200BF">
              <w:rPr>
                <w:rFonts w:ascii="Verdana" w:eastAsia="Verdana" w:hAnsi="Verdana" w:cs="Verdana"/>
                <w:spacing w:val="1"/>
                <w:w w:val="99"/>
              </w:rPr>
              <w:t>e</w:t>
            </w:r>
            <w:r w:rsidRPr="005200BF">
              <w:rPr>
                <w:rFonts w:ascii="Verdana" w:eastAsia="Verdana" w:hAnsi="Verdana" w:cs="Verdana"/>
                <w:w w:val="99"/>
              </w:rPr>
              <w:t>r</w:t>
            </w:r>
            <w:r w:rsidRPr="005200BF">
              <w:rPr>
                <w:rFonts w:ascii="Verdana" w:eastAsia="Verdana" w:hAnsi="Verdana" w:cs="Verdana"/>
                <w:spacing w:val="-17"/>
                <w:w w:val="9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</w:rPr>
              <w:t>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rt</w:t>
            </w:r>
            <w:r w:rsidRPr="005200BF">
              <w:rPr>
                <w:rFonts w:ascii="Verdana" w:eastAsia="Verdana" w:hAnsi="Verdana" w:cs="Verdana"/>
              </w:rPr>
              <w:t>y</w:t>
            </w:r>
            <w:r w:rsidRPr="005200BF">
              <w:rPr>
                <w:rFonts w:ascii="Verdana" w:eastAsia="Verdana" w:hAnsi="Verdana" w:cs="Verdana"/>
                <w:spacing w:val="-1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th</w:t>
            </w:r>
            <w:r w:rsidRPr="005200BF">
              <w:rPr>
                <w:rFonts w:ascii="Verdana" w:eastAsia="Verdana" w:hAnsi="Verdana" w:cs="Verdana"/>
              </w:rPr>
              <w:t>at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</w:rPr>
              <w:t xml:space="preserve">ays 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  <w:spacing w:val="-2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m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14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nd</w:t>
            </w:r>
            <w:r w:rsidRPr="005200BF">
              <w:rPr>
                <w:rFonts w:ascii="Verdana" w:eastAsia="Verdana" w:hAnsi="Verdana" w:cs="Verdana"/>
                <w:spacing w:val="3"/>
              </w:rPr>
              <w:t>/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1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3"/>
              </w:rPr>
              <w:t>d</w:t>
            </w:r>
            <w:r w:rsidRPr="005200BF">
              <w:rPr>
                <w:rFonts w:ascii="Verdana" w:eastAsia="Verdana" w:hAnsi="Verdana" w:cs="Verdana"/>
                <w:spacing w:val="1"/>
              </w:rPr>
              <w:t>m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-4"/>
              </w:rPr>
              <w:t>e</w:t>
            </w:r>
            <w:r w:rsidRPr="005200BF">
              <w:rPr>
                <w:rFonts w:ascii="Verdana" w:eastAsia="Verdana" w:hAnsi="Verdana" w:cs="Verdana"/>
                <w:spacing w:val="-1"/>
              </w:rPr>
              <w:t>r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2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</w:rPr>
              <w:t>h</w:t>
            </w:r>
            <w:r w:rsidRPr="005200BF">
              <w:rPr>
                <w:rFonts w:ascii="Verdana" w:eastAsia="Verdana" w:hAnsi="Verdana" w:cs="Verdana"/>
              </w:rPr>
              <w:t>e</w:t>
            </w:r>
          </w:p>
          <w:p w14:paraId="2964435D" w14:textId="612A34DC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Insurance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.</w:t>
            </w:r>
            <w:r w:rsidRPr="00F3769F">
              <w:rPr>
                <w:rFonts w:ascii="Verdana" w:hAnsi="Verdana"/>
              </w:rPr>
              <w:t xml:space="preserve"> 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6790641" w14:textId="2B3AD5C2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5FF37593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E93B0FD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F9976C" w14:textId="0B27344B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330F4E" w14:textId="7A0DD94A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DF13F3" w14:textId="0055E6F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Na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0D51C7" w14:textId="7A8B6288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</w:rPr>
              <w:t>DELTA DENTAL OF WA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072CEB" w14:textId="504FE774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or</w:t>
            </w:r>
            <w:r w:rsidRPr="005200BF">
              <w:rPr>
                <w:rFonts w:ascii="Verdana" w:eastAsia="Verdana" w:hAnsi="Verdana" w:cs="Verdana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-1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 xml:space="preserve">e </w:t>
            </w:r>
            <w:r>
              <w:rPr>
                <w:rFonts w:ascii="Verdana" w:eastAsia="Verdana" w:hAnsi="Verdana" w:cs="Verdana"/>
                <w:position w:val="-1"/>
              </w:rPr>
              <w:t xml:space="preserve">all CAPS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1/60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252DCF5" w14:textId="246F3285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334973" w14:paraId="0B6775E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9F268B0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3A6EB14" w14:textId="58F1E8F0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950827" w14:textId="53822A1C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9655BB" w14:textId="77777777" w:rsidR="00334973" w:rsidRPr="005200BF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  <w:p w14:paraId="31668840" w14:textId="7963AD70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585CF0C" w14:textId="00019EF9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spacing w:val="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b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Tax</w:t>
            </w:r>
            <w:r w:rsidRPr="005200BF"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64EA5C" w14:textId="593C5E8B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F7F8D95" w14:textId="7C03DB27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3381C20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B22102F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D38D94" w14:textId="3AFB5B02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2EB2A93" w14:textId="57DF2EAC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2CD3200" w14:textId="280E593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24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</w:rPr>
              <w:t>d</w:t>
            </w:r>
            <w:r w:rsidRPr="005200BF"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0419B8" w14:textId="49829AC8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32733B">
              <w:rPr>
                <w:rFonts w:ascii="Verdana" w:eastAsia="Verdana" w:hAnsi="Verdana" w:cs="Verdana"/>
                <w:b/>
                <w:spacing w:val="1"/>
              </w:rPr>
              <w:t>910621480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5B7B04" w14:textId="3278BCC7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DDWA</w:t>
            </w:r>
            <w:r w:rsidRPr="005200BF">
              <w:rPr>
                <w:rFonts w:ascii="Verdana" w:eastAsia="Verdana" w:hAnsi="Verdana" w:cs="Verdana"/>
                <w:position w:val="-1"/>
              </w:rPr>
              <w:t xml:space="preserve"> Tax ID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2/80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58B13C2" w14:textId="5CEEFB21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R</w:t>
            </w:r>
          </w:p>
        </w:tc>
      </w:tr>
      <w:tr w:rsidR="00334973" w14:paraId="2752A725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3FC99FA" w14:textId="481116BF" w:rsidR="00334973" w:rsidRPr="002C5BA1" w:rsidRDefault="00D95BF2" w:rsidP="00334973">
            <w:pPr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 xml:space="preserve"> </w:t>
            </w:r>
            <w:r w:rsidR="00334973" w:rsidRPr="005200BF">
              <w:rPr>
                <w:rFonts w:ascii="Verdana" w:eastAsia="Verdana" w:hAnsi="Verdana" w:cs="Verdana"/>
                <w:b/>
                <w:position w:val="-1"/>
              </w:rPr>
              <w:t>1000C</w:t>
            </w: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ABB7BA" w14:textId="41050532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2B44558" w14:textId="78A52C5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D51497" w14:textId="73A4373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2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E718CF" w14:textId="77777777" w:rsidR="00334973" w:rsidRPr="005200BF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spacing w:val="-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b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b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k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  <w:p w14:paraId="4183B39B" w14:textId="25AFC9B1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b/>
                <w:spacing w:val="-1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position w:val="-1"/>
              </w:rPr>
              <w:t>=TPA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8E1779" w14:textId="63D954F4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TPA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o</w:t>
            </w:r>
            <w:r w:rsidRPr="005200BF">
              <w:rPr>
                <w:rFonts w:ascii="Verdana" w:eastAsia="Verdana" w:hAnsi="Verdana" w:cs="Verdana"/>
              </w:rPr>
              <w:t>r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</w:rPr>
              <w:t>ro</w:t>
            </w:r>
            <w:r w:rsidRPr="005200BF">
              <w:rPr>
                <w:rFonts w:ascii="Verdana" w:eastAsia="Verdana" w:hAnsi="Verdana" w:cs="Verdana"/>
                <w:spacing w:val="2"/>
              </w:rPr>
              <w:t>k</w:t>
            </w:r>
            <w:r w:rsidRPr="005200BF">
              <w:rPr>
                <w:rFonts w:ascii="Verdana" w:eastAsia="Verdana" w:hAnsi="Verdana" w:cs="Verdana"/>
                <w:spacing w:val="-1"/>
              </w:rPr>
              <w:t>er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1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Name</w:t>
            </w:r>
            <w:r>
              <w:rPr>
                <w:rFonts w:ascii="Verdana" w:eastAsia="Verdana" w:hAnsi="Verdana" w:cs="Verdana"/>
                <w:spacing w:val="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A2778D1" w14:textId="239D03B0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6ECA5C11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8E2F947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81F388" w14:textId="59A331C1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B5854">
              <w:rPr>
                <w:rFonts w:ascii="Verdana" w:hAnsi="Verdana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26880F8" w14:textId="64B8A981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B5854">
              <w:rPr>
                <w:rFonts w:ascii="Verdana" w:hAnsi="Verdana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289EC1" w14:textId="1B4BA563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B5854">
              <w:rPr>
                <w:rFonts w:ascii="Verdana" w:hAnsi="Verdana"/>
              </w:rPr>
              <w:t>Name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5F4B32" w14:textId="4014938B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B5854">
              <w:rPr>
                <w:rFonts w:ascii="Verdana" w:hAnsi="Verdana"/>
              </w:rPr>
              <w:t>Broker or TPA name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D4AB61" w14:textId="706D0765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B5854">
              <w:rPr>
                <w:rFonts w:ascii="Verdana" w:hAnsi="Verdana"/>
              </w:rPr>
              <w:t xml:space="preserve">Free-Form Name all CAPS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1/60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2BFAFDB" w14:textId="21C1ADF9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B5854">
              <w:rPr>
                <w:rFonts w:ascii="Verdana" w:hAnsi="Verdana"/>
              </w:rPr>
              <w:t>R</w:t>
            </w:r>
          </w:p>
        </w:tc>
      </w:tr>
      <w:tr w:rsidR="00334973" w14:paraId="71350AF8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43AED83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B6A5D0" w14:textId="1E3BDBBC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103F3A1" w14:textId="79699090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1DBD946" w14:textId="77777777" w:rsidR="00334973" w:rsidRPr="005200BF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  <w:p w14:paraId="1FA643E1" w14:textId="4A2B4119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li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86C0CA" w14:textId="786D40C8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b/>
                <w:spacing w:val="-1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Tax</w:t>
            </w:r>
            <w:r w:rsidRPr="005200BF"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25B3DA8" w14:textId="77777777" w:rsidR="00334973" w:rsidRPr="005200BF" w:rsidRDefault="00334973" w:rsidP="00263D2F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hAnsi="Verdana"/>
              </w:rPr>
              <w:t xml:space="preserve"> </w:t>
            </w:r>
          </w:p>
          <w:p w14:paraId="749EEC1B" w14:textId="51591964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9624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FD4C923" w14:textId="673A681B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hAnsi="Verdana"/>
              </w:rPr>
              <w:t>R</w:t>
            </w:r>
          </w:p>
        </w:tc>
      </w:tr>
      <w:tr w:rsidR="00334973" w14:paraId="532CBBEA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AF2C255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1602A1" w14:textId="650FAEC3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N1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6FCCD4" w14:textId="25B06621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11C20D" w14:textId="7B4ABA0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4E28D1" w14:textId="7CD0A285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TPA or Broker Identification Code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AF7B6D5" w14:textId="77777777" w:rsidR="00334973" w:rsidRPr="005200BF" w:rsidRDefault="00334973" w:rsidP="00263D2F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ro</w:t>
            </w:r>
            <w:r w:rsidRPr="005200BF">
              <w:rPr>
                <w:rFonts w:ascii="Verdana" w:eastAsia="Verdana" w:hAnsi="Verdana" w:cs="Verdana"/>
                <w:position w:val="-1"/>
              </w:rPr>
              <w:t>k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TP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'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Fed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  <w:r w:rsidRPr="005200BF">
              <w:rPr>
                <w:rFonts w:ascii="Verdana" w:eastAsia="Verdana" w:hAnsi="Verdana" w:cs="Verdana"/>
                <w:spacing w:val="-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Tax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er'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  <w:p w14:paraId="1280A754" w14:textId="3C2E0696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2/80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CA00D57" w14:textId="4CBF700C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70EDB583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631DCD7" w14:textId="52A286BC" w:rsidR="00334973" w:rsidRPr="002C5BA1" w:rsidRDefault="00D95BF2" w:rsidP="00334973">
            <w:pPr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 xml:space="preserve"> </w:t>
            </w:r>
            <w:r w:rsidR="00334973" w:rsidRPr="005200BF">
              <w:rPr>
                <w:rFonts w:ascii="Verdana" w:eastAsia="Verdana" w:hAnsi="Verdana" w:cs="Verdana"/>
                <w:b/>
                <w:position w:val="-1"/>
              </w:rPr>
              <w:t>2000</w:t>
            </w: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F22654" w14:textId="7B71E0D8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B55907" w14:textId="5ACBC09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5254CC4" w14:textId="55A95AD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0FDEF2" w14:textId="77777777" w:rsidR="00334973" w:rsidRPr="005200BF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position w:val="-1"/>
              </w:rPr>
              <w:t>=Y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  <w:p w14:paraId="12FED259" w14:textId="44E8E41F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spacing w:val="-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=No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4D85D53" w14:textId="35845CEB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Sub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scr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2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59624F">
              <w:rPr>
                <w:rFonts w:ascii="Verdana" w:eastAsia="Verdana" w:hAnsi="Verdana" w:cs="Verdana"/>
                <w:position w:val="-1"/>
              </w:rPr>
              <w:t>Min/Max=</w:t>
            </w:r>
            <w:r>
              <w:rPr>
                <w:rFonts w:ascii="Verdana" w:eastAsia="Verdana" w:hAnsi="Verdana" w:cs="Verdana"/>
                <w:position w:val="-1"/>
              </w:rPr>
              <w:t>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B810D73" w14:textId="31ED6D2D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1EE53DE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A596064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D3DBA3" w14:textId="7C822DF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9DA0A1" w14:textId="292A35AC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59D256" w14:textId="77777777" w:rsidR="00334973" w:rsidRPr="005200BF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du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  <w:r w:rsidRPr="005200BF"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4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sh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ip</w:t>
            </w:r>
          </w:p>
          <w:p w14:paraId="352824F8" w14:textId="37E718B1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AB03E9" w14:textId="77777777" w:rsidR="00334973" w:rsidRPr="005200BF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01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  <w:p w14:paraId="36C1D1AB" w14:textId="77777777" w:rsidR="00334973" w:rsidRPr="005200BF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18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</w:p>
          <w:p w14:paraId="449566A9" w14:textId="77777777" w:rsidR="00334973" w:rsidRPr="005200BF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19</w:t>
            </w:r>
            <w:r w:rsidRPr="005200BF">
              <w:rPr>
                <w:rFonts w:ascii="Verdana" w:eastAsia="Verdana" w:hAnsi="Verdana" w:cs="Verdana"/>
                <w:position w:val="-1"/>
              </w:rPr>
              <w:t>=C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il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  <w:p w14:paraId="601F1ED3" w14:textId="3BC465B6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53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tne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 w:rsidR="00471A7A">
              <w:rPr>
                <w:rFonts w:ascii="Verdana" w:eastAsia="Verdana" w:hAnsi="Verdana" w:cs="Verdana"/>
                <w:position w:val="-1"/>
              </w:rPr>
              <w:t>/Domestic Partner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EE719A" w14:textId="62965A75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4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du</w:t>
            </w:r>
            <w:r w:rsidRPr="005200BF">
              <w:rPr>
                <w:rFonts w:ascii="Verdana" w:eastAsia="Verdana" w:hAnsi="Verdana" w:cs="Verdana"/>
                <w:position w:val="-1"/>
              </w:rPr>
              <w:t>al</w:t>
            </w:r>
            <w:r w:rsidRPr="005200BF"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4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sh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-2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A88D877" w14:textId="3D192D98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7F0F4F14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B8567C4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7EAACA9" w14:textId="09F6FA10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EE9CCB" w14:textId="62E3E31F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D0209F1" w14:textId="5B8CF5A6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w w:val="99"/>
                <w:position w:val="-1"/>
              </w:rPr>
              <w:t>Ma</w:t>
            </w:r>
            <w:r w:rsidRPr="005200BF">
              <w:rPr>
                <w:rFonts w:ascii="Verdana" w:eastAsia="Verdana" w:hAnsi="Verdana" w:cs="Verdana"/>
                <w:spacing w:val="5"/>
                <w:w w:val="99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w w:val="99"/>
                <w:position w:val="-1"/>
              </w:rPr>
              <w:t>nt</w:t>
            </w:r>
            <w:r w:rsidRPr="005200BF">
              <w:rPr>
                <w:rFonts w:ascii="Verdana" w:eastAsia="Verdana" w:hAnsi="Verdana" w:cs="Verdana"/>
                <w:spacing w:val="-1"/>
                <w:w w:val="99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w w:val="99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w w:val="99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w w:val="99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w w:val="99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w w:val="99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5"/>
                <w:w w:val="9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9B8D5E5" w14:textId="77777777" w:rsidR="00334973" w:rsidRPr="005200BF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001</w:t>
            </w:r>
            <w:r w:rsidRPr="005200BF">
              <w:rPr>
                <w:rFonts w:ascii="Verdana" w:eastAsia="Verdana" w:hAnsi="Verdana" w:cs="Verdana"/>
                <w:b/>
                <w:spacing w:val="-1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position w:val="-1"/>
              </w:rPr>
              <w:t>ange</w:t>
            </w:r>
          </w:p>
          <w:p w14:paraId="52F27DF1" w14:textId="77777777" w:rsidR="00334973" w:rsidRPr="005200BF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021</w:t>
            </w:r>
            <w:r w:rsidRPr="005200BF">
              <w:rPr>
                <w:rFonts w:ascii="Verdana" w:eastAsia="Verdana" w:hAnsi="Verdana" w:cs="Verdana"/>
                <w:b/>
                <w:spacing w:val="-1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  <w:p w14:paraId="3BD678E4" w14:textId="77777777" w:rsidR="00334973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024</w:t>
            </w:r>
            <w:r w:rsidRPr="005200BF">
              <w:rPr>
                <w:rFonts w:ascii="Verdana" w:eastAsia="Verdana" w:hAnsi="Verdana" w:cs="Verdana"/>
                <w:b/>
                <w:spacing w:val="-1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  <w:p w14:paraId="2DE8A3B6" w14:textId="77777777" w:rsidR="00334973" w:rsidRPr="005200BF" w:rsidRDefault="00334973" w:rsidP="00334973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 xml:space="preserve">025 = </w:t>
            </w:r>
            <w:r w:rsidRPr="00732B3A">
              <w:rPr>
                <w:rFonts w:ascii="Verdana" w:eastAsia="Verdana" w:hAnsi="Verdana" w:cs="Verdana"/>
                <w:bCs/>
                <w:position w:val="-1"/>
              </w:rPr>
              <w:t xml:space="preserve">Reinstatement </w:t>
            </w:r>
          </w:p>
          <w:p w14:paraId="22440F23" w14:textId="50DD51A3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030</w:t>
            </w:r>
            <w:r w:rsidRPr="005200BF">
              <w:rPr>
                <w:rFonts w:ascii="Verdana" w:eastAsia="Verdana" w:hAnsi="Verdana" w:cs="Verdana"/>
                <w:b/>
                <w:spacing w:val="-10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Fu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p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9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ile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591AFDB" w14:textId="77777777" w:rsidR="00334973" w:rsidRPr="0059624F" w:rsidRDefault="00334973" w:rsidP="00263D2F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W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13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</w:rPr>
              <w:t>G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0</w:t>
            </w:r>
            <w:r w:rsidRPr="005200BF">
              <w:rPr>
                <w:rFonts w:ascii="Verdana" w:eastAsia="Verdana" w:hAnsi="Verdana" w:cs="Verdana"/>
              </w:rPr>
              <w:t>8</w:t>
            </w:r>
            <w:r w:rsidRPr="005200BF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</w:rPr>
              <w:t xml:space="preserve"> </w:t>
            </w:r>
            <w:r w:rsidRPr="005200BF">
              <w:rPr>
                <w:rFonts w:ascii="Verdana" w:eastAsia="Verdana" w:hAnsi="Verdana" w:cs="Verdana"/>
                <w:b/>
              </w:rPr>
              <w:t>4</w:t>
            </w:r>
            <w:r w:rsidRPr="005200BF">
              <w:rPr>
                <w:rFonts w:ascii="Verdana" w:eastAsia="Verdana" w:hAnsi="Verdana" w:cs="Verdana"/>
              </w:rPr>
              <w:t>,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0</w:t>
            </w:r>
            <w:r w:rsidRPr="005200BF">
              <w:rPr>
                <w:rFonts w:ascii="Verdana" w:eastAsia="Verdana" w:hAnsi="Verdana" w:cs="Verdana"/>
              </w:rPr>
              <w:t>30</w:t>
            </w:r>
            <w:r w:rsidRPr="005200BF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spacing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</w:rPr>
              <w:t>d</w:t>
            </w:r>
            <w:r w:rsidRPr="005200BF">
              <w:rPr>
                <w:rFonts w:ascii="Verdana" w:eastAsia="Verdana" w:hAnsi="Verdana" w:cs="Verdana"/>
                <w:spacing w:val="-1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b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6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-1"/>
              </w:rPr>
              <w:t>se</w:t>
            </w:r>
            <w:r w:rsidRPr="005200BF">
              <w:rPr>
                <w:rFonts w:ascii="Verdana" w:eastAsia="Verdana" w:hAnsi="Verdana" w:cs="Verdana"/>
              </w:rPr>
              <w:t xml:space="preserve">d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</w:rPr>
              <w:t>a</w:t>
            </w:r>
            <w:r w:rsidRPr="005200BF">
              <w:rPr>
                <w:rFonts w:ascii="Verdana" w:eastAsia="Verdana" w:hAnsi="Verdana" w:cs="Verdana"/>
                <w:spacing w:val="3"/>
              </w:rPr>
              <w:t>l</w:t>
            </w:r>
            <w:r w:rsidRPr="005200BF">
              <w:rPr>
                <w:rFonts w:ascii="Verdana" w:eastAsia="Verdana" w:hAnsi="Verdana" w:cs="Verdana"/>
              </w:rPr>
              <w:t>l</w:t>
            </w:r>
            <w:r w:rsidRPr="005200BF">
              <w:rPr>
                <w:rFonts w:ascii="Verdana" w:eastAsia="Verdana" w:hAnsi="Verdana" w:cs="Verdana"/>
                <w:spacing w:val="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5"/>
              </w:rPr>
              <w:t>I</w:t>
            </w:r>
            <w:r w:rsidRPr="005200BF">
              <w:rPr>
                <w:rFonts w:ascii="Verdana" w:eastAsia="Verdana" w:hAnsi="Verdana" w:cs="Verdana"/>
                <w:spacing w:val="2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S0</w:t>
            </w:r>
            <w:r w:rsidRPr="005200BF">
              <w:rPr>
                <w:rFonts w:ascii="Verdana" w:eastAsia="Verdana" w:hAnsi="Verdana" w:cs="Verdana"/>
              </w:rPr>
              <w:t>3</w:t>
            </w:r>
            <w:r w:rsidRPr="005200BF">
              <w:rPr>
                <w:rFonts w:ascii="Verdana" w:eastAsia="Verdana" w:hAnsi="Verdana" w:cs="Verdana"/>
                <w:spacing w:val="-1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m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4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s</w:t>
            </w:r>
            <w:r w:rsidRPr="005200BF">
              <w:rPr>
                <w:rFonts w:ascii="Verdana" w:eastAsia="Verdana" w:hAnsi="Verdana" w:cs="Verdana"/>
                <w:spacing w:val="-20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n</w:t>
            </w:r>
            <w:r w:rsidRPr="005200BF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</w:rPr>
              <w:t>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10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</w:rPr>
              <w:t>f</w:t>
            </w:r>
            <w:r w:rsidRPr="005200BF">
              <w:rPr>
                <w:rFonts w:ascii="Verdana" w:eastAsia="Verdana" w:hAnsi="Verdana" w:cs="Verdana"/>
                <w:spacing w:val="5"/>
              </w:rPr>
              <w:t>il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,</w:t>
            </w:r>
            <w:r w:rsidRPr="005200BF">
              <w:rPr>
                <w:rFonts w:ascii="Verdana" w:eastAsia="Verdana" w:hAnsi="Verdana" w:cs="Verdana"/>
                <w:spacing w:val="-10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19"/>
              </w:rPr>
              <w:t xml:space="preserve"> 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</w:rPr>
              <w:t xml:space="preserve"> f</w:t>
            </w:r>
            <w:r w:rsidRPr="005200BF">
              <w:rPr>
                <w:rFonts w:ascii="Verdana" w:eastAsia="Verdana" w:hAnsi="Verdana" w:cs="Verdana"/>
                <w:spacing w:val="1"/>
              </w:rPr>
              <w:t>u</w:t>
            </w:r>
            <w:r w:rsidRPr="005200BF">
              <w:rPr>
                <w:rFonts w:ascii="Verdana" w:eastAsia="Verdana" w:hAnsi="Verdana" w:cs="Verdana"/>
                <w:spacing w:val="3"/>
              </w:rPr>
              <w:t>l</w:t>
            </w:r>
            <w:r w:rsidRPr="005200BF">
              <w:rPr>
                <w:rFonts w:ascii="Verdana" w:eastAsia="Verdana" w:hAnsi="Verdana" w:cs="Verdana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</w:rPr>
              <w:t xml:space="preserve"> re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-1"/>
              </w:rPr>
              <w:t>ce</w:t>
            </w:r>
            <w:r w:rsidRPr="005200BF">
              <w:rPr>
                <w:rFonts w:ascii="Verdana" w:eastAsia="Verdana" w:hAnsi="Verdana" w:cs="Verdana"/>
                <w:spacing w:val="1"/>
              </w:rPr>
              <w:t>/</w:t>
            </w:r>
            <w:r w:rsidRPr="005200BF">
              <w:rPr>
                <w:rFonts w:ascii="Verdana" w:eastAsia="Verdana" w:hAnsi="Verdana" w:cs="Verdana"/>
                <w:spacing w:val="-2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ud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</w:rPr>
              <w:t>t</w:t>
            </w:r>
            <w:r w:rsidRPr="005200BF">
              <w:rPr>
                <w:rFonts w:ascii="Verdana" w:eastAsia="Verdana" w:hAnsi="Verdana" w:cs="Verdana"/>
                <w:spacing w:val="-25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3"/>
              </w:rPr>
              <w:t>f</w:t>
            </w:r>
            <w:r w:rsidRPr="005200BF">
              <w:rPr>
                <w:rFonts w:ascii="Verdana" w:eastAsia="Verdana" w:hAnsi="Verdana" w:cs="Verdana"/>
                <w:spacing w:val="3"/>
              </w:rPr>
              <w:t>i</w:t>
            </w:r>
            <w:r w:rsidRPr="005200BF">
              <w:rPr>
                <w:rFonts w:ascii="Verdana" w:eastAsia="Verdana" w:hAnsi="Verdana" w:cs="Verdana"/>
                <w:spacing w:val="5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.</w:t>
            </w:r>
            <w:r w:rsidRPr="005200BF">
              <w:rPr>
                <w:rFonts w:ascii="Verdana" w:eastAsia="Verdana" w:hAnsi="Verdana" w:cs="Verdana"/>
                <w:spacing w:val="63"/>
              </w:rPr>
              <w:t xml:space="preserve"> </w:t>
            </w:r>
          </w:p>
          <w:p w14:paraId="2805681D" w14:textId="51145600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</w:rPr>
              <w:t>W</w:t>
            </w:r>
            <w:r w:rsidRPr="005200BF">
              <w:rPr>
                <w:rFonts w:ascii="Verdana" w:eastAsia="Verdana" w:hAnsi="Verdana" w:cs="Verdana"/>
                <w:spacing w:val="1"/>
              </w:rPr>
              <w:t>h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>n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G</w:t>
            </w:r>
            <w:r w:rsidRPr="005200BF">
              <w:rPr>
                <w:rFonts w:ascii="Verdana" w:eastAsia="Verdana" w:hAnsi="Verdana" w:cs="Verdana"/>
                <w:position w:val="-1"/>
              </w:rPr>
              <w:t>N08</w:t>
            </w:r>
            <w:r w:rsidRPr="005200BF">
              <w:rPr>
                <w:rFonts w:ascii="Verdana" w:eastAsia="Verdana" w:hAnsi="Verdana" w:cs="Verdana"/>
                <w:spacing w:val="-14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b/>
                <w:position w:val="-1"/>
              </w:rPr>
              <w:t>2</w:t>
            </w:r>
            <w:r w:rsidRPr="005200BF">
              <w:rPr>
                <w:rFonts w:ascii="Verdana" w:eastAsia="Verdana" w:hAnsi="Verdana" w:cs="Verdana"/>
                <w:position w:val="-1"/>
              </w:rPr>
              <w:t>,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  <w:r w:rsidRPr="005200BF">
              <w:rPr>
                <w:rFonts w:ascii="Verdana" w:eastAsia="Verdana" w:hAnsi="Verdana" w:cs="Verdana"/>
                <w:spacing w:val="-1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an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00</w:t>
            </w:r>
            <w:r w:rsidRPr="005200BF">
              <w:rPr>
                <w:rFonts w:ascii="Verdana" w:eastAsia="Verdana" w:hAnsi="Verdana" w:cs="Verdana"/>
                <w:position w:val="-1"/>
              </w:rPr>
              <w:t>1,</w:t>
            </w:r>
            <w:r w:rsidRPr="005200BF"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02</w:t>
            </w:r>
            <w:r w:rsidRPr="005200BF">
              <w:rPr>
                <w:rFonts w:ascii="Verdana" w:eastAsia="Verdana" w:hAnsi="Verdana" w:cs="Verdana"/>
                <w:position w:val="-1"/>
              </w:rPr>
              <w:t>1</w:t>
            </w:r>
            <w:r w:rsidRPr="005200BF">
              <w:rPr>
                <w:rFonts w:ascii="Verdana" w:eastAsia="Verdana" w:hAnsi="Verdana" w:cs="Verdana"/>
                <w:spacing w:val="-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02</w:t>
            </w:r>
            <w:r w:rsidRPr="005200BF">
              <w:rPr>
                <w:rFonts w:ascii="Verdana" w:eastAsia="Verdana" w:hAnsi="Verdana" w:cs="Verdana"/>
              </w:rPr>
              <w:t>4</w:t>
            </w:r>
            <w:r w:rsidRPr="005200BF"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</w:rPr>
              <w:t>t</w:t>
            </w:r>
            <w:r w:rsidRPr="005200BF">
              <w:rPr>
                <w:rFonts w:ascii="Verdana" w:eastAsia="Verdana" w:hAnsi="Verdana" w:cs="Verdana"/>
              </w:rPr>
              <w:t>o</w:t>
            </w:r>
            <w:r w:rsidRPr="005200BF"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1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th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</w:rPr>
              <w:t>r</w:t>
            </w:r>
            <w:r w:rsidRPr="005200BF">
              <w:rPr>
                <w:rFonts w:ascii="Verdana" w:eastAsia="Verdana" w:hAnsi="Verdana" w:cs="Verdana"/>
                <w:spacing w:val="1"/>
              </w:rPr>
              <w:t>o</w:t>
            </w:r>
            <w:r w:rsidRPr="005200BF">
              <w:rPr>
                <w:rFonts w:ascii="Verdana" w:eastAsia="Verdana" w:hAnsi="Verdana" w:cs="Verdana"/>
                <w:spacing w:val="3"/>
              </w:rPr>
              <w:t>p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</w:rPr>
              <w:t xml:space="preserve">r </w:t>
            </w:r>
            <w:r w:rsidRPr="005200BF">
              <w:rPr>
                <w:rFonts w:ascii="Verdana" w:eastAsia="Verdana" w:hAnsi="Verdana" w:cs="Verdana"/>
                <w:spacing w:val="1"/>
              </w:rPr>
              <w:t>m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5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</w:rPr>
              <w:t>nt</w:t>
            </w:r>
            <w:r w:rsidRPr="005200BF">
              <w:rPr>
                <w:rFonts w:ascii="Verdana" w:eastAsia="Verdana" w:hAnsi="Verdana" w:cs="Verdana"/>
                <w:spacing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</w:rPr>
              <w:t>c</w:t>
            </w:r>
            <w:r w:rsidRPr="005200BF">
              <w:rPr>
                <w:rFonts w:ascii="Verdana" w:eastAsia="Verdana" w:hAnsi="Verdana" w:cs="Verdana"/>
              </w:rPr>
              <w:t>e</w:t>
            </w:r>
            <w:r w:rsidRPr="005200BF">
              <w:rPr>
                <w:rFonts w:ascii="Verdana" w:eastAsia="Verdana" w:hAnsi="Verdana" w:cs="Verdana"/>
                <w:spacing w:val="-27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</w:rPr>
              <w:t>t</w:t>
            </w:r>
            <w:r w:rsidRPr="005200BF">
              <w:rPr>
                <w:rFonts w:ascii="Verdana" w:eastAsia="Verdana" w:hAnsi="Verdana" w:cs="Verdana"/>
              </w:rPr>
              <w:t>y</w:t>
            </w:r>
            <w:r w:rsidRPr="005200BF">
              <w:rPr>
                <w:rFonts w:ascii="Verdana" w:eastAsia="Verdana" w:hAnsi="Verdana" w:cs="Verdana"/>
                <w:spacing w:val="1"/>
              </w:rPr>
              <w:t>pe</w:t>
            </w:r>
            <w:r w:rsidRPr="005200BF">
              <w:rPr>
                <w:rFonts w:ascii="Verdana" w:eastAsia="Verdana" w:hAnsi="Verdana" w:cs="Verdana"/>
              </w:rPr>
              <w:t>.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3/3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277F56D" w14:textId="143417F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334973" w14:paraId="75E69E54" w14:textId="77777777" w:rsidTr="000723A1">
        <w:tc>
          <w:tcPr>
            <w:tcW w:w="92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D892485" w14:textId="77777777" w:rsidR="00334973" w:rsidRPr="00266E73" w:rsidRDefault="00334973" w:rsidP="0033497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014AD378" w14:textId="77777777" w:rsidR="00334973" w:rsidRPr="00266E73" w:rsidRDefault="00334973" w:rsidP="00334973">
            <w:pPr>
              <w:rPr>
                <w:sz w:val="24"/>
                <w:szCs w:val="24"/>
              </w:rPr>
            </w:pPr>
          </w:p>
          <w:p w14:paraId="2E9F4B35" w14:textId="77777777" w:rsidR="00334973" w:rsidRPr="00266E73" w:rsidRDefault="00334973" w:rsidP="00334973">
            <w:pPr>
              <w:rPr>
                <w:sz w:val="24"/>
                <w:szCs w:val="24"/>
              </w:rPr>
            </w:pPr>
          </w:p>
          <w:p w14:paraId="0959B578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3722B" w14:textId="3014F4F7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266E73">
              <w:rPr>
                <w:rFonts w:ascii="Verdana" w:hAnsi="Verdana" w:cs="Verdana"/>
                <w:spacing w:val="-2"/>
                <w:position w:val="-1"/>
              </w:rPr>
              <w:t>INS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FB098" w14:textId="2F067C5D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266E73">
              <w:rPr>
                <w:rFonts w:ascii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669F2" w14:textId="26DDC8B3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266E73">
              <w:rPr>
                <w:rFonts w:ascii="Verdana" w:hAnsi="Verdana" w:cs="Verdana"/>
                <w:position w:val="-1"/>
              </w:rPr>
              <w:t>Maintenance Reason Code</w:t>
            </w:r>
          </w:p>
        </w:tc>
        <w:tc>
          <w:tcPr>
            <w:tcW w:w="3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9531C" w14:textId="77777777" w:rsidR="00334973" w:rsidRPr="00266E73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 w:rsidRPr="00266E73">
              <w:rPr>
                <w:rFonts w:ascii="Verdana" w:hAnsi="Verdana" w:cs="Verdana"/>
                <w:b/>
                <w:bCs/>
                <w:spacing w:val="-1"/>
              </w:rPr>
              <w:t>03</w:t>
            </w:r>
            <w:r w:rsidRPr="00266E73">
              <w:rPr>
                <w:rFonts w:ascii="Verdana" w:hAnsi="Verdana" w:cs="Verdana"/>
                <w:bCs/>
                <w:spacing w:val="-1"/>
              </w:rPr>
              <w:t>=Death</w:t>
            </w:r>
          </w:p>
          <w:p w14:paraId="54A60D5C" w14:textId="77777777" w:rsidR="00334973" w:rsidRPr="00266E73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 w:rsidRPr="00266E73">
              <w:rPr>
                <w:rFonts w:ascii="Verdana" w:hAnsi="Verdana" w:cs="Verdana"/>
                <w:b/>
                <w:bCs/>
                <w:spacing w:val="-1"/>
              </w:rPr>
              <w:t>04</w:t>
            </w:r>
            <w:r w:rsidRPr="00266E73">
              <w:rPr>
                <w:rFonts w:ascii="Verdana" w:hAnsi="Verdana" w:cs="Verdana"/>
                <w:bCs/>
                <w:spacing w:val="-1"/>
              </w:rPr>
              <w:t>=Retirement</w:t>
            </w:r>
          </w:p>
          <w:p w14:paraId="015B5CC1" w14:textId="77777777" w:rsidR="00334973" w:rsidRPr="00266E73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 w:rsidRPr="00266E73">
              <w:rPr>
                <w:rFonts w:ascii="Verdana" w:hAnsi="Verdana" w:cs="Verdana"/>
                <w:b/>
                <w:bCs/>
                <w:spacing w:val="-1"/>
              </w:rPr>
              <w:t>08</w:t>
            </w:r>
            <w:r w:rsidRPr="00266E73">
              <w:rPr>
                <w:rFonts w:ascii="Verdana" w:hAnsi="Verdana" w:cs="Verdana"/>
                <w:bCs/>
                <w:spacing w:val="-1"/>
              </w:rPr>
              <w:t>=Termination of Employment</w:t>
            </w:r>
          </w:p>
          <w:p w14:paraId="2901F723" w14:textId="77777777" w:rsidR="00334973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Cs/>
                <w:spacing w:val="-1"/>
              </w:rPr>
            </w:pPr>
            <w:r w:rsidRPr="00266E73">
              <w:rPr>
                <w:rFonts w:ascii="Verdana" w:hAnsi="Verdana" w:cs="Verdana"/>
                <w:b/>
                <w:bCs/>
                <w:spacing w:val="-1"/>
              </w:rPr>
              <w:t>59</w:t>
            </w:r>
            <w:r w:rsidRPr="00266E73">
              <w:rPr>
                <w:rFonts w:ascii="Verdana" w:hAnsi="Verdana" w:cs="Verdana"/>
                <w:bCs/>
                <w:spacing w:val="-1"/>
              </w:rPr>
              <w:t>=</w:t>
            </w:r>
            <w:proofErr w:type="gramStart"/>
            <w:r w:rsidRPr="00266E73">
              <w:rPr>
                <w:rFonts w:ascii="Verdana" w:hAnsi="Verdana" w:cs="Verdana"/>
                <w:bCs/>
                <w:spacing w:val="-1"/>
              </w:rPr>
              <w:t>Non Payment</w:t>
            </w:r>
            <w:proofErr w:type="gramEnd"/>
            <w:r w:rsidRPr="00266E73">
              <w:rPr>
                <w:rFonts w:ascii="Verdana" w:hAnsi="Verdana" w:cs="Verdana"/>
                <w:bCs/>
                <w:spacing w:val="-1"/>
              </w:rPr>
              <w:t xml:space="preserve"> (Typically Cobra)</w:t>
            </w:r>
          </w:p>
          <w:p w14:paraId="30CB41A1" w14:textId="4B72B4D6" w:rsidR="00334973" w:rsidRPr="00F732F3" w:rsidRDefault="00334973" w:rsidP="00334973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>XN</w:t>
            </w:r>
            <w:r>
              <w:rPr>
                <w:rFonts w:ascii="Verdana" w:hAnsi="Verdana" w:cs="Verdana"/>
                <w:spacing w:val="-1"/>
              </w:rPr>
              <w:t>=Notification Only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199BB" w14:textId="77777777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2933F0C" w14:textId="0A9040C9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hAnsi="Verdana" w:cs="Verdana"/>
                <w:position w:val="-1"/>
              </w:rPr>
              <w:t>S</w:t>
            </w:r>
          </w:p>
        </w:tc>
      </w:tr>
      <w:tr w:rsidR="00334973" w14:paraId="254D51E1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B12224E" w14:textId="77777777" w:rsidR="00334973" w:rsidRDefault="00334973" w:rsidP="0033497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14:paraId="2B54E232" w14:textId="77777777" w:rsidR="00334973" w:rsidRPr="002C5BA1" w:rsidRDefault="00334973" w:rsidP="00334973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1BAE885" w14:textId="77777777" w:rsidR="00334973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spacing w:val="-2"/>
                <w:position w:val="-1"/>
              </w:rPr>
            </w:pPr>
            <w:r w:rsidRPr="005C0E06">
              <w:rPr>
                <w:rFonts w:ascii="Verdana" w:hAnsi="Verdana" w:cs="Verdana"/>
                <w:spacing w:val="-2"/>
                <w:position w:val="-1"/>
              </w:rPr>
              <w:t>INS</w:t>
            </w:r>
          </w:p>
          <w:p w14:paraId="5A771C84" w14:textId="77777777" w:rsidR="00334973" w:rsidRDefault="00334973" w:rsidP="00334973">
            <w:pPr>
              <w:rPr>
                <w:rFonts w:ascii="Verdana" w:hAnsi="Verdana" w:cs="Verdana"/>
                <w:spacing w:val="-2"/>
                <w:position w:val="-1"/>
              </w:rPr>
            </w:pPr>
          </w:p>
          <w:p w14:paraId="72765E5E" w14:textId="77777777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20F43EB" w14:textId="268DEAD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hAnsi="Verdana" w:cs="Verdana"/>
                <w:position w:val="-1"/>
              </w:rPr>
              <w:t>05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EAD6D4E" w14:textId="2D78043E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hAnsi="Verdana" w:cs="Verdana"/>
                <w:position w:val="-1"/>
              </w:rPr>
              <w:t>Benefit Status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477DD6" w14:textId="77777777" w:rsidR="00334973" w:rsidRPr="005C0E06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 w:rsidRPr="005C0E06">
              <w:rPr>
                <w:rFonts w:ascii="Verdana" w:hAnsi="Verdana" w:cs="Verdana"/>
                <w:b/>
                <w:bCs/>
                <w:spacing w:val="-1"/>
              </w:rPr>
              <w:t>A</w:t>
            </w:r>
            <w:r w:rsidRPr="005C0E06">
              <w:rPr>
                <w:rFonts w:ascii="Verdana" w:hAnsi="Verdana" w:cs="Verdana"/>
                <w:bCs/>
                <w:spacing w:val="-1"/>
              </w:rPr>
              <w:t>=Active</w:t>
            </w:r>
            <w:r w:rsidRPr="005C0E06">
              <w:rPr>
                <w:rFonts w:ascii="Verdana" w:hAnsi="Verdana" w:cs="Verdana"/>
                <w:b/>
                <w:bCs/>
                <w:spacing w:val="-1"/>
              </w:rPr>
              <w:t xml:space="preserve"> </w:t>
            </w:r>
          </w:p>
          <w:p w14:paraId="01B3673E" w14:textId="77777777" w:rsidR="00334973" w:rsidRPr="005C0E06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 w:rsidRPr="005C0E06">
              <w:rPr>
                <w:rFonts w:ascii="Verdana" w:hAnsi="Verdana" w:cs="Verdana"/>
                <w:b/>
                <w:bCs/>
                <w:spacing w:val="-1"/>
              </w:rPr>
              <w:t>C</w:t>
            </w:r>
            <w:r w:rsidRPr="005C0E06">
              <w:rPr>
                <w:rFonts w:ascii="Verdana" w:hAnsi="Verdana" w:cs="Verdana"/>
                <w:bCs/>
                <w:spacing w:val="-1"/>
              </w:rPr>
              <w:t>=Cobra</w:t>
            </w:r>
          </w:p>
          <w:p w14:paraId="5A8C6999" w14:textId="77777777" w:rsidR="00334973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Cs/>
                <w:spacing w:val="-1"/>
              </w:rPr>
            </w:pPr>
            <w:r w:rsidRPr="005C0E06">
              <w:rPr>
                <w:rFonts w:ascii="Verdana" w:hAnsi="Verdana" w:cs="Verdana"/>
                <w:b/>
                <w:bCs/>
                <w:spacing w:val="-1"/>
              </w:rPr>
              <w:t>S</w:t>
            </w:r>
            <w:r w:rsidRPr="005C0E06">
              <w:rPr>
                <w:rFonts w:ascii="Verdana" w:hAnsi="Verdana" w:cs="Verdana"/>
                <w:bCs/>
                <w:spacing w:val="-1"/>
              </w:rPr>
              <w:t>=Surviving Insured</w:t>
            </w:r>
          </w:p>
          <w:p w14:paraId="3E47287F" w14:textId="0FFAA787" w:rsidR="00334973" w:rsidRPr="00334973" w:rsidRDefault="00334973" w:rsidP="00334973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T= </w:t>
            </w:r>
            <w:r w:rsidRPr="00732B3A">
              <w:rPr>
                <w:rFonts w:ascii="Verdana" w:hAnsi="Verdana" w:cs="Verdana"/>
                <w:spacing w:val="-1"/>
              </w:rPr>
              <w:t>Tax Equity</w:t>
            </w:r>
            <w:r>
              <w:rPr>
                <w:rFonts w:ascii="Verdana" w:hAnsi="Verdana" w:cs="Verdana"/>
                <w:spacing w:val="-1"/>
              </w:rPr>
              <w:t xml:space="preserve"> &amp; F</w:t>
            </w:r>
            <w:r w:rsidRPr="00732B3A">
              <w:rPr>
                <w:rFonts w:ascii="Verdana" w:hAnsi="Verdana" w:cs="Verdana"/>
                <w:spacing w:val="-1"/>
              </w:rPr>
              <w:t>iscal</w:t>
            </w:r>
            <w:r>
              <w:rPr>
                <w:rFonts w:ascii="Verdana" w:hAnsi="Verdana" w:cs="Verdana"/>
                <w:b/>
                <w:bCs/>
                <w:spacing w:val="-1"/>
              </w:rPr>
              <w:t xml:space="preserve"> </w:t>
            </w:r>
            <w:r w:rsidRPr="00732B3A">
              <w:rPr>
                <w:rFonts w:ascii="Verdana" w:hAnsi="Verdana" w:cs="Verdana"/>
                <w:spacing w:val="-1"/>
              </w:rPr>
              <w:t>Responsibility</w:t>
            </w:r>
            <w:r>
              <w:rPr>
                <w:rFonts w:ascii="Verdana" w:hAnsi="Verdana" w:cs="Verdana"/>
                <w:spacing w:val="-1"/>
              </w:rPr>
              <w:t xml:space="preserve"> ACT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E95DD6" w14:textId="238841DA" w:rsidR="00334973" w:rsidRDefault="00334973" w:rsidP="00263D2F">
            <w:pPr>
              <w:ind w:left="101"/>
              <w:rPr>
                <w:rFonts w:ascii="Verdana" w:eastAsia="Verdana" w:hAnsi="Verdana" w:cs="Verdana"/>
              </w:rPr>
            </w:pPr>
            <w:r w:rsidRPr="005C0E06">
              <w:rPr>
                <w:rFonts w:ascii="Verdana" w:hAnsi="Verdana" w:cs="Verdana"/>
                <w:position w:val="-1"/>
              </w:rPr>
              <w:t>Benefit Status Code</w:t>
            </w:r>
            <w:r>
              <w:rPr>
                <w:rFonts w:ascii="Verdana" w:hAnsi="Verdana" w:cs="Verdana"/>
                <w:position w:val="-1"/>
              </w:rPr>
              <w:t xml:space="preserve"> </w:t>
            </w:r>
            <w:r w:rsidRPr="00793AEC">
              <w:rPr>
                <w:rFonts w:ascii="Verdana" w:hAnsi="Verdana" w:cs="Verdana"/>
                <w:position w:val="-1"/>
              </w:rPr>
              <w:t>Min/Max=</w:t>
            </w:r>
            <w:r>
              <w:rPr>
                <w:rFonts w:ascii="Verdana" w:hAnsi="Verdana" w:cs="Verdana"/>
                <w:position w:val="-1"/>
              </w:rPr>
              <w:t>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5C1C271" w14:textId="3D530BB5" w:rsidR="00334973" w:rsidRDefault="00334973" w:rsidP="00334973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C0E06">
              <w:rPr>
                <w:rFonts w:ascii="Verdana" w:hAnsi="Verdana" w:cs="Verdana"/>
                <w:position w:val="-1"/>
              </w:rPr>
              <w:t>R</w:t>
            </w:r>
          </w:p>
        </w:tc>
      </w:tr>
      <w:tr w:rsidR="00535058" w14:paraId="5A28336E" w14:textId="77777777" w:rsidTr="007A7958">
        <w:trPr>
          <w:cantSplit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F72E2C2" w14:textId="77777777" w:rsidR="00535058" w:rsidRPr="002C5BA1" w:rsidRDefault="00535058" w:rsidP="00535058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571E5F2" w14:textId="42404EA7" w:rsidR="00535058" w:rsidRDefault="00535058" w:rsidP="00535058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hAnsi="Verdana" w:cs="Verdana"/>
                <w:spacing w:val="-2"/>
                <w:position w:val="-1"/>
              </w:rPr>
              <w:t>INS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8F5AF7" w14:textId="38162786" w:rsidR="00535058" w:rsidRDefault="00535058" w:rsidP="00535058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hAnsi="Verdana" w:cs="Verdana"/>
                <w:position w:val="-1"/>
              </w:rPr>
              <w:t>07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A19EB4" w14:textId="44F704C3" w:rsidR="00535058" w:rsidRDefault="00535058" w:rsidP="00535058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hAnsi="Verdana" w:cs="Verdana"/>
                <w:position w:val="-1"/>
              </w:rPr>
              <w:t>COBRA Qualifying Event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7E98D0" w14:textId="77777777" w:rsidR="00535058" w:rsidRPr="005B5854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1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Termination</w:t>
            </w:r>
            <w:proofErr w:type="gramEnd"/>
            <w:r w:rsidRPr="005B5854">
              <w:rPr>
                <w:rFonts w:ascii="Verdana" w:hAnsi="Verdana" w:cs="Verdana"/>
                <w:spacing w:val="-1"/>
              </w:rPr>
              <w:t xml:space="preserve"> of Employment</w:t>
            </w:r>
          </w:p>
          <w:p w14:paraId="3AB93396" w14:textId="77777777" w:rsidR="00535058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2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Reduction</w:t>
            </w:r>
            <w:proofErr w:type="gramEnd"/>
            <w:r w:rsidRPr="005B5854">
              <w:rPr>
                <w:rFonts w:ascii="Verdana" w:hAnsi="Verdana" w:cs="Verdana"/>
                <w:spacing w:val="-1"/>
              </w:rPr>
              <w:t xml:space="preserve"> of work hours</w:t>
            </w:r>
          </w:p>
          <w:p w14:paraId="6DFCDB07" w14:textId="77777777" w:rsidR="00535058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3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Medicare</w:t>
            </w:r>
            <w:proofErr w:type="gramEnd"/>
          </w:p>
          <w:p w14:paraId="186B9E12" w14:textId="77777777" w:rsidR="00535058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4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Death</w:t>
            </w:r>
            <w:proofErr w:type="gramEnd"/>
          </w:p>
          <w:p w14:paraId="739BDC32" w14:textId="77777777" w:rsidR="00535058" w:rsidRPr="005B5854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5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Divorce</w:t>
            </w:r>
            <w:proofErr w:type="gramEnd"/>
          </w:p>
          <w:p w14:paraId="3D5B6B31" w14:textId="77777777" w:rsidR="00535058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6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Separation</w:t>
            </w:r>
            <w:proofErr w:type="gramEnd"/>
          </w:p>
          <w:p w14:paraId="772C088B" w14:textId="77777777" w:rsidR="00535058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7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Ineligible</w:t>
            </w:r>
            <w:proofErr w:type="gramEnd"/>
            <w:r w:rsidRPr="005B5854">
              <w:rPr>
                <w:rFonts w:ascii="Verdana" w:hAnsi="Verdana" w:cs="Verdana"/>
                <w:spacing w:val="-1"/>
              </w:rPr>
              <w:t xml:space="preserve"> Child</w:t>
            </w:r>
          </w:p>
          <w:p w14:paraId="6F50C337" w14:textId="77777777" w:rsidR="00535058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8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Bankruptcy</w:t>
            </w:r>
            <w:proofErr w:type="gramEnd"/>
            <w:r w:rsidRPr="005B5854">
              <w:rPr>
                <w:rFonts w:ascii="Verdana" w:hAnsi="Verdana" w:cs="Verdana"/>
                <w:spacing w:val="-1"/>
              </w:rPr>
              <w:t xml:space="preserve"> of Retiree’s Former Employer</w:t>
            </w:r>
          </w:p>
          <w:p w14:paraId="085E059A" w14:textId="77777777" w:rsidR="00535058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 9 </w:t>
            </w:r>
            <w:proofErr w:type="gramStart"/>
            <w:r w:rsidRPr="005B5854">
              <w:rPr>
                <w:rFonts w:ascii="Verdana" w:hAnsi="Verdana" w:cs="Verdana"/>
                <w:spacing w:val="-1"/>
              </w:rPr>
              <w:t xml:space="preserve">= </w:t>
            </w:r>
            <w:r>
              <w:rPr>
                <w:rFonts w:ascii="Verdana" w:hAnsi="Verdana" w:cs="Verdana"/>
                <w:spacing w:val="-1"/>
              </w:rPr>
              <w:t xml:space="preserve"> </w:t>
            </w:r>
            <w:r w:rsidRPr="005B5854">
              <w:rPr>
                <w:rFonts w:ascii="Verdana" w:hAnsi="Verdana" w:cs="Verdana"/>
                <w:spacing w:val="-1"/>
              </w:rPr>
              <w:t>Layoff</w:t>
            </w:r>
            <w:proofErr w:type="gramEnd"/>
          </w:p>
          <w:p w14:paraId="1A0998B9" w14:textId="77777777" w:rsidR="00535058" w:rsidRDefault="00535058" w:rsidP="00535058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10 </w:t>
            </w:r>
            <w:r w:rsidRPr="005B5854">
              <w:rPr>
                <w:rFonts w:ascii="Verdana" w:hAnsi="Verdana" w:cs="Verdana"/>
                <w:spacing w:val="-1"/>
              </w:rPr>
              <w:t>= Leave of Absence</w:t>
            </w:r>
          </w:p>
          <w:p w14:paraId="56524B96" w14:textId="36C0EE6C" w:rsidR="00535058" w:rsidRPr="009F3429" w:rsidRDefault="00535058" w:rsidP="009F3429">
            <w:pPr>
              <w:widowControl w:val="0"/>
              <w:autoSpaceDE w:val="0"/>
              <w:autoSpaceDN w:val="0"/>
              <w:adjustRightInd w:val="0"/>
              <w:spacing w:line="240" w:lineRule="exact"/>
              <w:ind w:left="102"/>
              <w:rPr>
                <w:rFonts w:ascii="Verdana" w:hAnsi="Verdana" w:cs="Verdana"/>
                <w:b/>
                <w:bCs/>
                <w:spacing w:val="-1"/>
              </w:rPr>
            </w:pPr>
            <w:r>
              <w:rPr>
                <w:rFonts w:ascii="Verdana" w:hAnsi="Verdana" w:cs="Verdana"/>
                <w:b/>
                <w:bCs/>
                <w:spacing w:val="-1"/>
              </w:rPr>
              <w:t xml:space="preserve">ZZ </w:t>
            </w:r>
            <w:r w:rsidRPr="005B5854">
              <w:rPr>
                <w:rFonts w:ascii="Verdana" w:hAnsi="Verdana" w:cs="Verdana"/>
                <w:spacing w:val="-1"/>
              </w:rPr>
              <w:t>= Mutually Defined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E2A9E6C" w14:textId="77777777" w:rsidR="00535058" w:rsidRDefault="00535058" w:rsidP="00263D2F">
            <w:pPr>
              <w:ind w:left="101"/>
              <w:rPr>
                <w:rFonts w:ascii="Verdana" w:eastAsia="Verdana" w:hAnsi="Verdana" w:cs="Verdana"/>
              </w:rPr>
            </w:pP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40C6269" w14:textId="3C837038" w:rsidR="00535058" w:rsidRDefault="00535058" w:rsidP="00535058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hAnsi="Verdana" w:cs="Verdana"/>
                <w:position w:val="-1"/>
              </w:rPr>
              <w:t>S</w:t>
            </w:r>
          </w:p>
        </w:tc>
      </w:tr>
      <w:tr w:rsidR="009F3429" w14:paraId="20672CE4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349E245" w14:textId="77777777" w:rsidR="009F3429" w:rsidRPr="002C5BA1" w:rsidRDefault="009F3429" w:rsidP="009F3429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47A4CB4" w14:textId="7A7D3F03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DD74D9" w14:textId="31E7534C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273522B" w14:textId="77777777" w:rsidR="009F3429" w:rsidRPr="005200BF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mp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men</w:t>
            </w:r>
            <w:r w:rsidRPr="005200BF"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2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  <w:p w14:paraId="34D89268" w14:textId="6D240101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94764D9" w14:textId="77777777" w:rsidR="009F3429" w:rsidRPr="005200BF" w:rsidRDefault="009F3429" w:rsidP="009F3429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FT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Fu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ll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-</w:t>
            </w:r>
            <w:r>
              <w:rPr>
                <w:rFonts w:ascii="Verdana" w:eastAsia="Verdana" w:hAnsi="Verdana" w:cs="Verdana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  <w:p w14:paraId="62F49872" w14:textId="77777777" w:rsidR="009F3429" w:rsidRDefault="009F3429" w:rsidP="009F3429">
            <w:pPr>
              <w:spacing w:line="240" w:lineRule="exact"/>
              <w:ind w:left="100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L1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Le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v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-1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f</w:t>
            </w:r>
            <w:r w:rsidRPr="005200BF">
              <w:rPr>
                <w:rFonts w:ascii="Verdana" w:eastAsia="Verdana" w:hAnsi="Verdana" w:cs="Verdana"/>
                <w:spacing w:val="-3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Ab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e</w:t>
            </w:r>
          </w:p>
          <w:p w14:paraId="5C892F6B" w14:textId="77777777" w:rsidR="009F3429" w:rsidRPr="005200BF" w:rsidRDefault="009F3429" w:rsidP="009F3429">
            <w:pPr>
              <w:spacing w:line="240" w:lineRule="exact"/>
              <w:ind w:left="10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/>
                <w:position w:val="-1"/>
              </w:rPr>
              <w:t xml:space="preserve">PT= </w:t>
            </w:r>
            <w:r w:rsidRPr="00C60783">
              <w:rPr>
                <w:rFonts w:ascii="Verdana" w:eastAsia="Verdana" w:hAnsi="Verdana" w:cs="Verdana"/>
                <w:bCs/>
                <w:position w:val="-1"/>
              </w:rPr>
              <w:t>Part-time</w:t>
            </w:r>
          </w:p>
          <w:p w14:paraId="15ED0C31" w14:textId="77777777" w:rsidR="009F3429" w:rsidRPr="005200BF" w:rsidRDefault="009F3429" w:rsidP="009F3429">
            <w:pPr>
              <w:spacing w:line="240" w:lineRule="exact"/>
              <w:ind w:left="100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RT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Ret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re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  <w:p w14:paraId="73757712" w14:textId="41F971FE" w:rsidR="009F3429" w:rsidRPr="00F732F3" w:rsidRDefault="009F3429" w:rsidP="009F3429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b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er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65DED4" w14:textId="1996EDF9" w:rsidR="009F3429" w:rsidRDefault="009F3429" w:rsidP="00263D2F">
            <w:pPr>
              <w:ind w:left="101"/>
              <w:rPr>
                <w:rFonts w:ascii="Verdana" w:eastAsia="Verdana" w:hAnsi="Verdana" w:cs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B225D6E" w14:textId="4E3434FC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F3429" w14:paraId="76B5F427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131D7E8" w14:textId="77777777" w:rsidR="009F3429" w:rsidRPr="002C5BA1" w:rsidRDefault="009F3429" w:rsidP="009F3429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034B825" w14:textId="43E184FC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position w:val="-1"/>
              </w:rPr>
              <w:t>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1894D9D" w14:textId="3DB77E6E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10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7368A2" w14:textId="437A155B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3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n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922444" w14:textId="77777777" w:rsidR="009F3429" w:rsidRPr="005200BF" w:rsidRDefault="009F3429" w:rsidP="009F3429">
            <w:pPr>
              <w:spacing w:line="240" w:lineRule="exact"/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b/>
                <w:spacing w:val="-6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2"/>
                <w:position w:val="-1"/>
              </w:rPr>
              <w:t>No</w:t>
            </w:r>
          </w:p>
          <w:p w14:paraId="4581FE92" w14:textId="2A86273C" w:rsidR="009F3429" w:rsidRPr="00F732F3" w:rsidRDefault="009F3429" w:rsidP="009F3429">
            <w:pPr>
              <w:spacing w:line="240" w:lineRule="exact"/>
              <w:ind w:left="101"/>
              <w:rPr>
                <w:rFonts w:ascii="Verdana" w:hAnsi="Verdana"/>
              </w:rPr>
            </w:pPr>
            <w:r w:rsidRPr="005200BF">
              <w:rPr>
                <w:rFonts w:ascii="Verdana" w:eastAsia="Verdana" w:hAnsi="Verdana" w:cs="Verdana"/>
                <w:b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b/>
                <w:spacing w:val="-5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=</w:t>
            </w:r>
            <w:r w:rsidRPr="005200BF">
              <w:rPr>
                <w:rFonts w:ascii="Verdana" w:eastAsia="Verdana" w:hAnsi="Verdana" w:cs="Verdana"/>
                <w:spacing w:val="-2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position w:val="-1"/>
              </w:rPr>
              <w:t>Y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70FFA49" w14:textId="779BFD2A" w:rsidR="009F3429" w:rsidRDefault="009F3429" w:rsidP="00263D2F">
            <w:pPr>
              <w:ind w:left="101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H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ap</w:t>
            </w:r>
            <w:r w:rsidRPr="005200BF">
              <w:rPr>
                <w:rFonts w:ascii="Verdana" w:eastAsia="Verdana" w:hAnsi="Verdana" w:cs="Verdana"/>
                <w:spacing w:val="-18"/>
                <w:position w:val="-1"/>
              </w:rPr>
              <w:t xml:space="preserve"> 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nd</w:t>
            </w:r>
            <w:r w:rsidRPr="005200BF">
              <w:rPr>
                <w:rFonts w:ascii="Verdana" w:eastAsia="Verdana" w:hAnsi="Verdana" w:cs="Verdana"/>
                <w:spacing w:val="5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Pr="005200BF">
              <w:rPr>
                <w:rFonts w:ascii="Verdana" w:eastAsia="Verdana" w:hAnsi="Verdana" w:cs="Verdana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5200BF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  <w:r>
              <w:rPr>
                <w:rFonts w:ascii="Verdana" w:eastAsia="Verdana" w:hAnsi="Verdana" w:cs="Verdana"/>
                <w:position w:val="-1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B0194CB" w14:textId="364C2254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F3429" w14:paraId="75FAA194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D647627" w14:textId="77777777" w:rsidR="009F3429" w:rsidRPr="002C5BA1" w:rsidRDefault="009F3429" w:rsidP="009F3429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21584EB" w14:textId="21CDC3EA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INS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99018A" w14:textId="6DE1A1DA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11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DCE0A0" w14:textId="040B0ABB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Date Time Period Format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AA23DA2" w14:textId="36A75604" w:rsidR="009F3429" w:rsidRPr="00F732F3" w:rsidRDefault="009F3429" w:rsidP="009F3429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w w:val="99"/>
                <w:position w:val="-1"/>
              </w:rPr>
              <w:t>D8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D232BB9" w14:textId="4C9BA621" w:rsidR="009F3429" w:rsidRDefault="009F3429" w:rsidP="00263D2F">
            <w:pPr>
              <w:ind w:left="101"/>
              <w:rPr>
                <w:rFonts w:ascii="Verdana" w:eastAsia="Verdana" w:hAnsi="Verdana" w:cs="Verdana"/>
              </w:rPr>
            </w:pPr>
            <w:r w:rsidRPr="00C60783">
              <w:rPr>
                <w:rFonts w:ascii="Verdana" w:hAnsi="Verdana"/>
              </w:rPr>
              <w:t>Date Expressed in Format CCYYMMDD</w:t>
            </w:r>
            <w:r>
              <w:rPr>
                <w:rFonts w:ascii="Verdana" w:hAnsi="Verdana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95110B4" w14:textId="0A410F31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F3429" w14:paraId="777A73F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B15A2F4" w14:textId="77777777" w:rsidR="009F3429" w:rsidRPr="002C5BA1" w:rsidRDefault="009F3429" w:rsidP="009F3429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192B9A" w14:textId="7CF07E0C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INS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AA9F4A" w14:textId="31209BDB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12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ADCCE6" w14:textId="4B07E006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 xml:space="preserve">Date Time Period 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9A6680" w14:textId="77777777" w:rsidR="009F3429" w:rsidRPr="00F732F3" w:rsidRDefault="009F3429" w:rsidP="009F3429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5B1942" w14:textId="082A1A41" w:rsidR="009F3429" w:rsidRDefault="009F3429" w:rsidP="00263D2F">
            <w:pPr>
              <w:ind w:left="101"/>
              <w:rPr>
                <w:rFonts w:ascii="Verdana" w:eastAsia="Verdana" w:hAnsi="Verdana" w:cs="Verdana"/>
              </w:rPr>
            </w:pPr>
            <w:r w:rsidRPr="00793AEC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1/35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1E4F43B" w14:textId="523DDB72" w:rsid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F3429" w:rsidRPr="005200BF" w14:paraId="3FE74AE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E0B64B6" w14:textId="77777777" w:rsidR="009F3429" w:rsidRPr="005200BF" w:rsidRDefault="009F3429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23601A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INS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62A91F3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13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A2DDC37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Confidentiality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C65E1A7" w14:textId="77777777" w:rsidR="009F3429" w:rsidRPr="009F3429" w:rsidRDefault="009F3429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2A232A">
              <w:rPr>
                <w:rFonts w:ascii="Verdana" w:hAnsi="Verdana"/>
                <w:b/>
                <w:bCs/>
              </w:rPr>
              <w:t>R</w:t>
            </w:r>
            <w:r w:rsidRPr="009F3429">
              <w:rPr>
                <w:rFonts w:ascii="Verdana" w:hAnsi="Verdana"/>
              </w:rPr>
              <w:t>= Restricted Access</w:t>
            </w:r>
          </w:p>
          <w:p w14:paraId="2B8E9BEF" w14:textId="77777777" w:rsidR="009F3429" w:rsidRPr="009F3429" w:rsidRDefault="009F3429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2A232A">
              <w:rPr>
                <w:rFonts w:ascii="Verdana" w:hAnsi="Verdana"/>
                <w:b/>
                <w:bCs/>
              </w:rPr>
              <w:t>U</w:t>
            </w:r>
            <w:r w:rsidRPr="009F3429">
              <w:rPr>
                <w:rFonts w:ascii="Verdana" w:hAnsi="Verdana"/>
              </w:rPr>
              <w:t>= Unrestricted Access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900F89E" w14:textId="77777777" w:rsidR="009F3429" w:rsidRPr="005200BF" w:rsidRDefault="009F3429" w:rsidP="00263D2F">
            <w:pPr>
              <w:ind w:left="101"/>
              <w:rPr>
                <w:rFonts w:ascii="Verdana" w:hAnsi="Verdana"/>
              </w:rPr>
            </w:pPr>
            <w:r w:rsidRPr="00793AEC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54E823D" w14:textId="77777777" w:rsidR="009F3429" w:rsidRPr="005200BF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F3429" w:rsidRPr="005200BF" w14:paraId="2927317B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7308915" w14:textId="77777777" w:rsidR="009F3429" w:rsidRPr="005200BF" w:rsidRDefault="009F3429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07C153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INS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09046B3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17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F507AF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Number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34A96E" w14:textId="77777777" w:rsidR="009F3429" w:rsidRPr="009F3429" w:rsidRDefault="009F3429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754A72C" w14:textId="77777777" w:rsidR="009F3429" w:rsidRPr="005200BF" w:rsidRDefault="009F3429" w:rsidP="00263D2F">
            <w:pPr>
              <w:ind w:left="101"/>
              <w:rPr>
                <w:rFonts w:ascii="Verdana" w:hAnsi="Verdana"/>
              </w:rPr>
            </w:pPr>
            <w:r w:rsidRPr="00793AEC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1/9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59DFE07" w14:textId="77777777" w:rsidR="009F3429" w:rsidRPr="005200BF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F3429" w:rsidRPr="005200BF" w14:paraId="1623F928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FA1F47A" w14:textId="77777777" w:rsidR="009F3429" w:rsidRPr="005200BF" w:rsidRDefault="009F3429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32CE062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BA8F74D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C242DCD" w14:textId="77777777" w:rsidR="009F3429" w:rsidRPr="009F3429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efere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ce 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er</w:t>
            </w:r>
          </w:p>
          <w:p w14:paraId="02FDC960" w14:textId="77777777" w:rsidR="009F3429" w:rsidRPr="005200BF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230851" w14:textId="77777777" w:rsidR="009F3429" w:rsidRPr="009F3429" w:rsidRDefault="009F3429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2A232A">
              <w:rPr>
                <w:rFonts w:ascii="Verdana" w:hAnsi="Verdana"/>
                <w:b/>
                <w:bCs/>
              </w:rPr>
              <w:t>0F</w:t>
            </w:r>
            <w:r w:rsidRPr="009F3429">
              <w:rPr>
                <w:rFonts w:ascii="Verdana" w:hAnsi="Verdana"/>
              </w:rPr>
              <w:t>=Subscriber Number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02FE38" w14:textId="77777777" w:rsidR="009F3429" w:rsidRPr="005200BF" w:rsidRDefault="009F3429" w:rsidP="00263D2F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1DF7F51" w14:textId="77777777" w:rsidR="009F3429" w:rsidRPr="005200BF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9F3429" w:rsidRPr="005200BF" w14:paraId="6B3AF6FF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D1A25E1" w14:textId="77777777" w:rsidR="009F3429" w:rsidRPr="005200BF" w:rsidRDefault="009F3429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F2C2B56" w14:textId="77777777" w:rsidR="009F3429" w:rsidRPr="009F3429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87732A" w14:textId="77777777" w:rsidR="009F3429" w:rsidRPr="009F3429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59BB8B" w14:textId="77777777" w:rsidR="009F3429" w:rsidRP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efere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ce 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9F3429">
              <w:rPr>
                <w:rFonts w:ascii="Verdana" w:eastAsia="Verdana" w:hAnsi="Verdana" w:cs="Verdana"/>
                <w:spacing w:val="1"/>
                <w:position w:val="-1"/>
              </w:rPr>
              <w:t>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47CA08E" w14:textId="77777777" w:rsidR="009F3429" w:rsidRPr="009F3429" w:rsidRDefault="009F3429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9F3429">
              <w:rPr>
                <w:rFonts w:ascii="Verdana" w:hAnsi="Verdana"/>
              </w:rPr>
              <w:t>Subscriber’s Member ID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28585B" w14:textId="77777777" w:rsidR="009F3429" w:rsidRPr="005200BF" w:rsidRDefault="009F3429" w:rsidP="00263D2F">
            <w:pPr>
              <w:ind w:left="101"/>
              <w:rPr>
                <w:rFonts w:ascii="Verdana" w:hAnsi="Verdana"/>
              </w:rPr>
            </w:pPr>
            <w:r w:rsidRPr="009F3429">
              <w:rPr>
                <w:rFonts w:ascii="Verdana" w:hAnsi="Verdana"/>
              </w:rPr>
              <w:t xml:space="preserve">Subscriber’s SSN or Universal ID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1/50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2D25CB2" w14:textId="77777777" w:rsidR="009F3429" w:rsidRP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9F3429" w:rsidRPr="005200BF" w14:paraId="34828A1E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02288C6" w14:textId="77777777" w:rsidR="009F3429" w:rsidRPr="005200BF" w:rsidRDefault="009F3429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7E602BF" w14:textId="77777777" w:rsidR="009F3429" w:rsidRPr="009F3429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E044C07" w14:textId="77777777" w:rsidR="009F3429" w:rsidRPr="009F3429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E57EEF" w14:textId="77777777" w:rsidR="009F3429" w:rsidRPr="009F3429" w:rsidRDefault="009F3429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Reference Number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043813A" w14:textId="77777777" w:rsidR="009F3429" w:rsidRPr="005200BF" w:rsidRDefault="009F3429" w:rsidP="009F3429">
            <w:pPr>
              <w:spacing w:line="240" w:lineRule="exact"/>
              <w:ind w:left="101"/>
              <w:rPr>
                <w:rFonts w:ascii="Verdana" w:hAnsi="Verdana"/>
              </w:rPr>
            </w:pPr>
            <w:r w:rsidRPr="009F3429">
              <w:rPr>
                <w:rFonts w:ascii="Verdana" w:hAnsi="Verdana"/>
              </w:rPr>
              <w:t>1L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C13ED9" w14:textId="77777777" w:rsidR="009F3429" w:rsidRPr="009F3429" w:rsidRDefault="009F3429" w:rsidP="00263D2F">
            <w:pPr>
              <w:ind w:left="101"/>
              <w:rPr>
                <w:rFonts w:ascii="Verdana" w:hAnsi="Verdana"/>
              </w:rPr>
            </w:pPr>
            <w:r w:rsidRPr="009F3429">
              <w:rPr>
                <w:rFonts w:ascii="Verdana" w:hAnsi="Verdana"/>
              </w:rPr>
              <w:t xml:space="preserve">Group or Policy Number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894EE30" w14:textId="77777777" w:rsidR="009F3429" w:rsidRPr="009F3429" w:rsidRDefault="009F3429" w:rsidP="009F3429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9E01C8" w:rsidRPr="005200BF" w14:paraId="04E5F8FD" w14:textId="77777777" w:rsidTr="007A7958">
        <w:trPr>
          <w:cantSplit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AED097E" w14:textId="77777777" w:rsidR="009E01C8" w:rsidRPr="005200BF" w:rsidRDefault="009E01C8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91FDFE" w14:textId="77777777" w:rsidR="009E01C8" w:rsidRPr="005200BF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C9BD3C" w14:textId="77777777" w:rsidR="009E01C8" w:rsidRPr="005200BF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6D76FA" w14:textId="77777777" w:rsidR="009E01C8" w:rsidRPr="005200BF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</w:rPr>
              <w:t>Reference Number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7A0692" w14:textId="77777777" w:rsidR="009E01C8" w:rsidRPr="002A232A" w:rsidRDefault="009E01C8" w:rsidP="00CC4C64">
            <w:pPr>
              <w:spacing w:line="240" w:lineRule="exact"/>
              <w:ind w:left="101"/>
              <w:rPr>
                <w:rFonts w:ascii="Verdana" w:hAnsi="Verdana"/>
                <w:b/>
                <w:bCs/>
              </w:rPr>
            </w:pPr>
            <w:r w:rsidRPr="002A232A">
              <w:rPr>
                <w:rFonts w:ascii="Verdana" w:hAnsi="Verdana"/>
                <w:b/>
                <w:bCs/>
                <w:color w:val="FF0000"/>
              </w:rPr>
              <w:t>XXXXX-XXXXX = Use values sent in Implementation email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D5B0042" w14:textId="119F5A91" w:rsid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 xml:space="preserve">Group and </w:t>
            </w:r>
            <w:proofErr w:type="spellStart"/>
            <w:r w:rsidRPr="009E01C8">
              <w:rPr>
                <w:rFonts w:ascii="Verdana" w:hAnsi="Verdana"/>
              </w:rPr>
              <w:t>SubGroup</w:t>
            </w:r>
            <w:proofErr w:type="spellEnd"/>
            <w:r w:rsidRPr="009E01C8">
              <w:rPr>
                <w:rFonts w:ascii="Verdana" w:hAnsi="Verdana"/>
              </w:rPr>
              <w:t xml:space="preserve"> information</w:t>
            </w:r>
          </w:p>
          <w:p w14:paraId="63947201" w14:textId="77777777" w:rsidR="005B0CA4" w:rsidRPr="009E01C8" w:rsidRDefault="005B0CA4" w:rsidP="005B0CA4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1/50</w:t>
            </w:r>
          </w:p>
          <w:p w14:paraId="648CEDA6" w14:textId="77777777" w:rsidR="005B0CA4" w:rsidRPr="009E01C8" w:rsidRDefault="005B0CA4" w:rsidP="00263D2F">
            <w:pPr>
              <w:ind w:left="101"/>
              <w:rPr>
                <w:rFonts w:ascii="Verdana" w:hAnsi="Verdana"/>
              </w:rPr>
            </w:pPr>
          </w:p>
          <w:p w14:paraId="1725A910" w14:textId="77777777" w:rsidR="009E01C8" w:rsidRPr="002A232A" w:rsidRDefault="009E01C8" w:rsidP="00263D2F">
            <w:pPr>
              <w:ind w:left="101"/>
              <w:rPr>
                <w:rFonts w:ascii="Verdana" w:hAnsi="Verdana"/>
                <w:b/>
                <w:bCs/>
                <w:color w:val="FF0000"/>
              </w:rPr>
            </w:pPr>
            <w:r w:rsidRPr="002A232A">
              <w:rPr>
                <w:rFonts w:ascii="Verdana" w:hAnsi="Verdana"/>
                <w:b/>
                <w:bCs/>
                <w:color w:val="FF0000"/>
              </w:rPr>
              <w:t>Please see body of Initial Implementation email for these values.</w:t>
            </w:r>
          </w:p>
          <w:p w14:paraId="1AD3906C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>1st five digits are the Group Number assigned by DDWA.</w:t>
            </w:r>
          </w:p>
          <w:p w14:paraId="41584F42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>‘</w:t>
            </w:r>
            <w:proofErr w:type="gramStart"/>
            <w:r w:rsidRPr="009E01C8">
              <w:rPr>
                <w:rFonts w:ascii="Verdana" w:hAnsi="Verdana"/>
              </w:rPr>
              <w:t>-‘ (</w:t>
            </w:r>
            <w:proofErr w:type="gramEnd"/>
            <w:r w:rsidRPr="009E01C8">
              <w:rPr>
                <w:rFonts w:ascii="Verdana" w:hAnsi="Verdana"/>
              </w:rPr>
              <w:t>Dash):</w:t>
            </w:r>
          </w:p>
          <w:p w14:paraId="73E57083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 xml:space="preserve">Next 5 digits are </w:t>
            </w:r>
            <w:proofErr w:type="spellStart"/>
            <w:r w:rsidRPr="009E01C8">
              <w:rPr>
                <w:rFonts w:ascii="Verdana" w:hAnsi="Verdana"/>
              </w:rPr>
              <w:t>SubGroup</w:t>
            </w:r>
            <w:proofErr w:type="spellEnd"/>
            <w:r w:rsidRPr="009E01C8">
              <w:rPr>
                <w:rFonts w:ascii="Verdana" w:hAnsi="Verdana"/>
              </w:rPr>
              <w:t xml:space="preserve"> number assigned by DDWA.</w:t>
            </w:r>
          </w:p>
          <w:p w14:paraId="441A541D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 xml:space="preserve"> </w:t>
            </w:r>
          </w:p>
          <w:p w14:paraId="32688AC7" w14:textId="0D050041" w:rsidR="009E01C8" w:rsidRPr="00AC3D15" w:rsidRDefault="009E01C8" w:rsidP="00AC3D15">
            <w:pPr>
              <w:ind w:left="101"/>
              <w:rPr>
                <w:rFonts w:ascii="Verdana" w:hAnsi="Verdana"/>
                <w:b/>
                <w:bCs/>
              </w:rPr>
            </w:pPr>
            <w:r w:rsidRPr="002A232A">
              <w:rPr>
                <w:rFonts w:ascii="Verdana" w:hAnsi="Verdana"/>
                <w:b/>
                <w:bCs/>
                <w:color w:val="FF0000"/>
              </w:rPr>
              <w:t>Use values sent in Implementation email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FA0BFAB" w14:textId="77777777" w:rsidR="009E01C8" w:rsidRPr="005200BF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9E01C8" w:rsidRPr="005200BF" w14:paraId="0965389A" w14:textId="77777777" w:rsidTr="00F11AC0">
        <w:trPr>
          <w:cantSplit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58DAAC0" w14:textId="77777777" w:rsidR="009E01C8" w:rsidRPr="005200BF" w:rsidRDefault="009E01C8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DC3B01" w14:textId="77777777" w:rsidR="009E01C8" w:rsidRPr="005200BF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9D05221" w14:textId="77777777" w:rsidR="009E01C8" w:rsidRPr="005200BF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EBA1BD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efere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ce 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er</w:t>
            </w:r>
          </w:p>
          <w:p w14:paraId="25A8C320" w14:textId="77777777" w:rsidR="009E01C8" w:rsidRPr="005200BF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527904" w14:textId="77777777" w:rsidR="009E01C8" w:rsidRPr="009E01C8" w:rsidRDefault="009E01C8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>17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4F978DA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 xml:space="preserve">Client Reporting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19E1A56" w14:textId="77777777" w:rsidR="009E01C8" w:rsidRPr="005200BF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E01C8" w:rsidRPr="005200BF" w14:paraId="4E3992FF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01C48A9" w14:textId="77777777" w:rsidR="009E01C8" w:rsidRPr="005200BF" w:rsidRDefault="009E01C8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1C7B13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AA4F29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ABA7C4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efere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ce 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m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b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ers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4FFC2C" w14:textId="77777777" w:rsidR="009E01C8" w:rsidRPr="009E01C8" w:rsidRDefault="009E01C8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E89E21A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 xml:space="preserve">Mutually Defined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1/50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AB3C92D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E01C8" w:rsidRPr="005200BF" w14:paraId="44895B4F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1C91DB3" w14:textId="77777777" w:rsidR="009E01C8" w:rsidRPr="005200BF" w:rsidRDefault="009E01C8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85266E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2031F5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42988B3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efere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ce 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ifica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ion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6E2F3E" w14:textId="77777777" w:rsidR="009E01C8" w:rsidRPr="005200BF" w:rsidRDefault="009E01C8" w:rsidP="009E01C8">
            <w:pPr>
              <w:spacing w:line="240" w:lineRule="exact"/>
              <w:ind w:left="101"/>
              <w:rPr>
                <w:rFonts w:ascii="Verdana" w:hAnsi="Verdana"/>
              </w:rPr>
            </w:pPr>
            <w:r w:rsidRPr="008748A7">
              <w:rPr>
                <w:rFonts w:ascii="Verdana" w:hAnsi="Verdana"/>
                <w:b/>
                <w:bCs/>
              </w:rPr>
              <w:t>23</w:t>
            </w:r>
            <w:r w:rsidRPr="009E01C8">
              <w:rPr>
                <w:rFonts w:ascii="Verdana" w:hAnsi="Verdana"/>
              </w:rPr>
              <w:t>=Client number (DDWA uses this code as the Employee ID number)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6172CCD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 xml:space="preserve">Subscriber Number other than SSN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21E6EB1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E01C8" w:rsidRPr="005200BF" w14:paraId="48A6411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480CBD3" w14:textId="77777777" w:rsidR="009E01C8" w:rsidRPr="005200BF" w:rsidRDefault="009E01C8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C184D99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REF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65A84C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E01C8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5F62A8C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Reference Number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CB2CE0" w14:textId="77777777" w:rsidR="009E01C8" w:rsidRPr="009E01C8" w:rsidRDefault="009E01C8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Employee ID number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0857C6C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 xml:space="preserve">Employee ID number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1/50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C02F60D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E01C8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E01C8" w:rsidRPr="005200BF" w14:paraId="33BF3A2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D1CE10F" w14:textId="77777777" w:rsidR="009E01C8" w:rsidRPr="005200BF" w:rsidRDefault="009E01C8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F2C907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REF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16DD72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E01C8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3A3854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Reference Number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8FC728" w14:textId="77777777" w:rsidR="009E01C8" w:rsidRPr="005200BF" w:rsidRDefault="009E01C8" w:rsidP="009E01C8">
            <w:pPr>
              <w:spacing w:line="240" w:lineRule="exact"/>
              <w:ind w:left="101"/>
              <w:rPr>
                <w:rFonts w:ascii="Verdana" w:hAnsi="Verdana"/>
              </w:rPr>
            </w:pPr>
            <w:r w:rsidRPr="008748A7">
              <w:rPr>
                <w:rFonts w:ascii="Verdana" w:hAnsi="Verdana"/>
                <w:b/>
                <w:bCs/>
              </w:rPr>
              <w:t>ZZ</w:t>
            </w:r>
            <w:r>
              <w:rPr>
                <w:rFonts w:ascii="Verdana" w:hAnsi="Verdana"/>
              </w:rPr>
              <w:t>=TPA Subscriber ID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D81ECC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>Mutually Defined Min/Max=2/3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0226D13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E01C8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E01C8" w:rsidRPr="005200BF" w14:paraId="5B08C480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A260816" w14:textId="77777777" w:rsidR="009E01C8" w:rsidRPr="005200BF" w:rsidRDefault="009E01C8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1116C0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REF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AA286AA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E01C8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814E319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Reference Number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5930E5" w14:textId="77777777" w:rsidR="009E01C8" w:rsidRPr="005200BF" w:rsidRDefault="009E01C8" w:rsidP="009E01C8">
            <w:pPr>
              <w:spacing w:line="240" w:lineRule="exact"/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TPA Subscriber ID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B56980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9E01C8">
              <w:rPr>
                <w:rFonts w:ascii="Verdana" w:hAnsi="Verdana"/>
              </w:rPr>
              <w:t>TPA Subscriber ID number Min/Max 1/50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69D4911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E01C8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9E01C8" w:rsidRPr="005200BF" w14:paraId="317D51BB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A674C98" w14:textId="4017C2F9" w:rsidR="009E01C8" w:rsidRPr="009808A1" w:rsidRDefault="00D95BF2" w:rsidP="00CC4C64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</w:t>
            </w:r>
            <w:r w:rsidR="009E01C8" w:rsidRPr="009808A1">
              <w:rPr>
                <w:rFonts w:ascii="Verdana" w:hAnsi="Verdana"/>
                <w:b/>
                <w:bCs/>
              </w:rPr>
              <w:t>2100A</w:t>
            </w: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F26B36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NM1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07EA88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BD3D2B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y Ide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nt</w:t>
            </w: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ifier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E08BB1" w14:textId="77777777" w:rsidR="009E01C8" w:rsidRPr="005200BF" w:rsidRDefault="009E01C8" w:rsidP="009E01C8">
            <w:pPr>
              <w:spacing w:line="240" w:lineRule="exact"/>
              <w:ind w:left="101"/>
              <w:rPr>
                <w:rFonts w:ascii="Verdana" w:hAnsi="Verdana"/>
              </w:rPr>
            </w:pPr>
            <w:r w:rsidRPr="009808A1">
              <w:rPr>
                <w:rFonts w:ascii="Verdana" w:hAnsi="Verdana"/>
                <w:b/>
                <w:bCs/>
              </w:rPr>
              <w:t>IL</w:t>
            </w:r>
            <w:r w:rsidRPr="009E01C8">
              <w:rPr>
                <w:rFonts w:ascii="Verdana" w:hAnsi="Verdana"/>
              </w:rPr>
              <w:t>=Insured or Subscriber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5BBC85" w14:textId="77777777" w:rsidR="009E01C8" w:rsidRPr="009E01C8" w:rsidRDefault="009E01C8" w:rsidP="00263D2F">
            <w:pPr>
              <w:ind w:left="101"/>
              <w:rPr>
                <w:rFonts w:ascii="Verdana" w:hAnsi="Verdana"/>
              </w:rPr>
            </w:pPr>
            <w:r w:rsidRPr="000C09BD">
              <w:rPr>
                <w:rFonts w:ascii="Verdana" w:hAnsi="Verdana"/>
              </w:rPr>
              <w:t>Min/Max=2/</w:t>
            </w:r>
            <w:r>
              <w:rPr>
                <w:rFonts w:ascii="Verdana" w:hAnsi="Verdana"/>
              </w:rPr>
              <w:t>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95C3581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9E01C8" w:rsidRPr="005200BF" w14:paraId="749AD57E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FB551CB" w14:textId="77777777" w:rsidR="009E01C8" w:rsidRPr="009E01C8" w:rsidRDefault="009E01C8" w:rsidP="009E01C8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0FB0EF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NM1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703B903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4DD690D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Entity Type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140412" w14:textId="77777777" w:rsidR="009E01C8" w:rsidRPr="009E01C8" w:rsidRDefault="009E01C8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9808A1">
              <w:rPr>
                <w:rFonts w:ascii="Verdana" w:hAnsi="Verdana"/>
                <w:b/>
                <w:bCs/>
              </w:rPr>
              <w:t>1</w:t>
            </w:r>
            <w:r w:rsidRPr="009E01C8">
              <w:rPr>
                <w:rFonts w:ascii="Verdana" w:hAnsi="Verdana"/>
              </w:rPr>
              <w:t>=Person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3ECF30B" w14:textId="77777777" w:rsidR="009E01C8" w:rsidRPr="005200BF" w:rsidRDefault="009E01C8" w:rsidP="00263D2F">
            <w:pPr>
              <w:ind w:left="101"/>
              <w:rPr>
                <w:rFonts w:ascii="Verdana" w:hAnsi="Verdana"/>
              </w:rPr>
            </w:pPr>
            <w:r w:rsidRPr="000C09BD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434B1EF" w14:textId="77777777" w:rsidR="009E01C8" w:rsidRPr="009E01C8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9E01C8" w:rsidRPr="00EC1680" w14:paraId="70D610E4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2FD4166" w14:textId="77777777" w:rsidR="009E01C8" w:rsidRPr="009E01C8" w:rsidRDefault="009E01C8" w:rsidP="009E01C8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C2E55B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NM1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E5C546" w14:textId="77777777" w:rsidR="009E01C8" w:rsidRPr="00EC1680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CDF9F3" w14:textId="77777777" w:rsidR="009E01C8" w:rsidRPr="009E01C8" w:rsidRDefault="009E01C8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9E01C8">
              <w:rPr>
                <w:rFonts w:ascii="Verdana" w:eastAsia="Verdana" w:hAnsi="Verdana" w:cs="Verdana"/>
                <w:spacing w:val="1"/>
                <w:position w:val="-1"/>
              </w:rPr>
              <w:t>Name Last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CFAD238" w14:textId="77777777" w:rsidR="009E01C8" w:rsidRPr="009E01C8" w:rsidRDefault="009E01C8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5F7A65" w14:textId="77777777" w:rsidR="009E01C8" w:rsidRPr="005200BF" w:rsidRDefault="009E01C8" w:rsidP="00263D2F">
            <w:pPr>
              <w:ind w:left="101"/>
              <w:rPr>
                <w:rFonts w:ascii="Verdana" w:hAnsi="Verdana"/>
              </w:rPr>
            </w:pPr>
            <w:r w:rsidRPr="00EC1680">
              <w:rPr>
                <w:rFonts w:ascii="Verdana" w:hAnsi="Verdana"/>
              </w:rPr>
              <w:t>Last Name – Hyphen and apostrophe ok to include.</w:t>
            </w:r>
            <w:r>
              <w:rPr>
                <w:rFonts w:ascii="Verdana" w:hAnsi="Verdana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1/60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2E75C8B" w14:textId="77777777" w:rsidR="009E01C8" w:rsidRPr="00EC1680" w:rsidRDefault="009E01C8" w:rsidP="009E01C8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C4C64" w:rsidRPr="00EC1680" w14:paraId="528991AF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DD078B8" w14:textId="77777777" w:rsidR="00CC4C64" w:rsidRPr="00CC4C64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1B3F732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NM1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1F1686" w14:textId="77777777" w:rsidR="00CC4C64" w:rsidRPr="00EC1680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AFF8F5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Name First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0EEA686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771C25" w14:textId="77777777" w:rsidR="00CC4C64" w:rsidRPr="00EC1680" w:rsidRDefault="00CC4C64" w:rsidP="00263D2F">
            <w:pPr>
              <w:ind w:left="101"/>
              <w:rPr>
                <w:rFonts w:ascii="Verdana" w:hAnsi="Verdana"/>
              </w:rPr>
            </w:pPr>
            <w:r w:rsidRPr="00EC1680">
              <w:rPr>
                <w:rFonts w:ascii="Verdana" w:hAnsi="Verdana"/>
              </w:rPr>
              <w:t>First Name</w:t>
            </w:r>
            <w:r>
              <w:rPr>
                <w:rFonts w:ascii="Verdana" w:hAnsi="Verdana"/>
              </w:rPr>
              <w:t xml:space="preserve">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1/35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A7FC3DC" w14:textId="77777777" w:rsidR="00CC4C64" w:rsidRPr="00EC1680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C4C64" w:rsidRPr="00EC1680" w14:paraId="68EB3B9C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2A6BA59" w14:textId="77777777" w:rsidR="00CC4C64" w:rsidRPr="00CC4C64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1479EA8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NM1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9E60F6" w14:textId="77777777" w:rsidR="00CC4C64" w:rsidRPr="00EC1680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DFA8440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Name Middle or Initial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EB05EA4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2BC026" w14:textId="77777777" w:rsidR="00CC4C64" w:rsidRPr="00EC1680" w:rsidRDefault="00CC4C64" w:rsidP="00263D2F">
            <w:pPr>
              <w:ind w:left="101"/>
              <w:rPr>
                <w:rFonts w:ascii="Verdana" w:hAnsi="Verdana"/>
              </w:rPr>
            </w:pPr>
            <w:r w:rsidRPr="00EC1680">
              <w:rPr>
                <w:rFonts w:ascii="Verdana" w:hAnsi="Verdana"/>
              </w:rPr>
              <w:t xml:space="preserve">Middle </w:t>
            </w:r>
            <w:r>
              <w:rPr>
                <w:rFonts w:ascii="Verdana" w:hAnsi="Verdana"/>
              </w:rPr>
              <w:t xml:space="preserve">Name or </w:t>
            </w:r>
            <w:r w:rsidRPr="00EC1680">
              <w:rPr>
                <w:rFonts w:ascii="Verdana" w:hAnsi="Verdana"/>
              </w:rPr>
              <w:t>Initial</w:t>
            </w:r>
            <w:r w:rsidRPr="00F3769F">
              <w:rPr>
                <w:rFonts w:ascii="Verdana" w:hAnsi="Verdana"/>
              </w:rPr>
              <w:t xml:space="preserve"> Min/Max=</w:t>
            </w:r>
            <w:r>
              <w:rPr>
                <w:rFonts w:ascii="Verdana" w:hAnsi="Verdana"/>
              </w:rPr>
              <w:t>1/25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C775455" w14:textId="77777777" w:rsidR="00CC4C64" w:rsidRPr="00EC1680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EC1680" w14:paraId="6F018821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35ABDBE" w14:textId="77777777" w:rsidR="00CC4C64" w:rsidRPr="00CC4C64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2DF557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NM1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2A0A35" w14:textId="77777777" w:rsidR="00CC4C64" w:rsidRPr="00EC1680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D679FB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Identification Code</w:t>
            </w:r>
          </w:p>
          <w:p w14:paraId="2F126D26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0F211E9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9808A1">
              <w:rPr>
                <w:rFonts w:ascii="Verdana" w:hAnsi="Verdana"/>
                <w:b/>
                <w:bCs/>
              </w:rPr>
              <w:t>34</w:t>
            </w:r>
            <w:r w:rsidRPr="00CC4C64">
              <w:rPr>
                <w:rFonts w:ascii="Verdana" w:hAnsi="Verdana"/>
              </w:rPr>
              <w:t>=Social Security Number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A5FFF3" w14:textId="77777777" w:rsidR="00CC4C64" w:rsidRPr="00EC1680" w:rsidRDefault="00CC4C64" w:rsidP="00263D2F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858BAC3" w14:textId="77777777" w:rsidR="00CC4C64" w:rsidRPr="00EC1680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9A6822" w14:paraId="2C56E50A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8D04A28" w14:textId="77777777" w:rsidR="00CC4C64" w:rsidRPr="00CC4C64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B9B739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NM1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B6E59E" w14:textId="77777777" w:rsidR="00CC4C64" w:rsidRPr="009A6822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09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93A50F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Identification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62FEEF1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7EE59C2" w14:textId="77777777" w:rsidR="00CC4C64" w:rsidRPr="005200BF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 xml:space="preserve">Member/Dependent Social Security Number </w:t>
            </w: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2/80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DF648E2" w14:textId="77777777" w:rsidR="00CC4C64" w:rsidRPr="009A6822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9A6822" w14:paraId="2016FD3F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C9D696E" w14:textId="77777777" w:rsidR="00CC4C64" w:rsidRPr="00CC4C64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E26EA9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PER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2BC3118" w14:textId="77777777" w:rsidR="00CC4C64" w:rsidRPr="009A6822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B44E8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Contact Function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3608C1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9808A1">
              <w:rPr>
                <w:rFonts w:ascii="Verdana" w:hAnsi="Verdana"/>
                <w:b/>
                <w:bCs/>
              </w:rPr>
              <w:t>IP</w:t>
            </w:r>
            <w:r w:rsidRPr="00CC4C64">
              <w:rPr>
                <w:rFonts w:ascii="Verdana" w:hAnsi="Verdana"/>
              </w:rPr>
              <w:t>=Insured Party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BFAC149" w14:textId="77777777" w:rsidR="00CC4C64" w:rsidRPr="009A6822" w:rsidRDefault="00CC4C64" w:rsidP="00263D2F">
            <w:pPr>
              <w:ind w:left="101"/>
              <w:rPr>
                <w:rFonts w:ascii="Verdana" w:hAnsi="Verdana"/>
              </w:rPr>
            </w:pPr>
            <w:r w:rsidRPr="00F3769F">
              <w:rPr>
                <w:rFonts w:ascii="Verdana" w:hAnsi="Verdana"/>
              </w:rPr>
              <w:t>Min/Max=</w:t>
            </w:r>
            <w:r>
              <w:rPr>
                <w:rFonts w:ascii="Verdana" w:hAnsi="Verdana"/>
              </w:rPr>
              <w:t>1/2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DD5D9F2" w14:textId="77777777" w:rsidR="00CC4C64" w:rsidRPr="009A6822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9A6822" w14:paraId="78FC19E6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CFE15AE" w14:textId="77777777" w:rsidR="00CC4C64" w:rsidRPr="00CC4C64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A928C1A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PER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159DC2" w14:textId="77777777" w:rsidR="00CC4C64" w:rsidRPr="009A6822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F51ECE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Communication</w:t>
            </w:r>
          </w:p>
          <w:p w14:paraId="04FB0496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Number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CEBA2DE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9808A1">
              <w:rPr>
                <w:rFonts w:ascii="Verdana" w:hAnsi="Verdana"/>
                <w:b/>
                <w:bCs/>
              </w:rPr>
              <w:t>HP</w:t>
            </w:r>
            <w:r w:rsidRPr="00CC4C64">
              <w:rPr>
                <w:rFonts w:ascii="Verdana" w:hAnsi="Verdana"/>
              </w:rPr>
              <w:t>=Home Phone Number</w:t>
            </w:r>
          </w:p>
          <w:p w14:paraId="66D3F736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0D1576">
              <w:rPr>
                <w:rFonts w:ascii="Verdana" w:hAnsi="Verdana"/>
                <w:b/>
                <w:bCs/>
              </w:rPr>
              <w:t>WP</w:t>
            </w:r>
            <w:r w:rsidRPr="00CC4C64">
              <w:rPr>
                <w:rFonts w:ascii="Verdana" w:hAnsi="Verdana"/>
              </w:rPr>
              <w:t>=Work Phone Number</w:t>
            </w:r>
          </w:p>
          <w:p w14:paraId="6CBFC747" w14:textId="7F2E38FF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0D1576">
              <w:rPr>
                <w:rFonts w:ascii="Verdana" w:hAnsi="Verdana"/>
                <w:b/>
                <w:bCs/>
              </w:rPr>
              <w:t>EM</w:t>
            </w:r>
            <w:r w:rsidRPr="00CC4C64">
              <w:rPr>
                <w:rFonts w:ascii="Verdana" w:hAnsi="Verdana"/>
              </w:rPr>
              <w:t>=Email Address (DDWA requires email addresses if they are available)</w:t>
            </w:r>
          </w:p>
          <w:p w14:paraId="144CE7E1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5686A98" w14:textId="77777777" w:rsidR="00CC4C64" w:rsidRPr="009A6822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 xml:space="preserve">Provide a Home Phone </w:t>
            </w:r>
            <w:r>
              <w:rPr>
                <w:rFonts w:ascii="Verdana" w:hAnsi="Verdana"/>
              </w:rPr>
              <w:t xml:space="preserve">and/or </w:t>
            </w:r>
            <w:r w:rsidRPr="009A6822">
              <w:rPr>
                <w:rFonts w:ascii="Verdana" w:hAnsi="Verdana"/>
              </w:rPr>
              <w:t>Work</w:t>
            </w:r>
          </w:p>
          <w:p w14:paraId="71CE2A79" w14:textId="77777777" w:rsidR="00CC4C64" w:rsidRPr="009A6822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 xml:space="preserve">Phone </w:t>
            </w:r>
            <w:r>
              <w:rPr>
                <w:rFonts w:ascii="Verdana" w:hAnsi="Verdana"/>
              </w:rPr>
              <w:t>and/</w:t>
            </w:r>
            <w:r w:rsidRPr="009A6822">
              <w:rPr>
                <w:rFonts w:ascii="Verdana" w:hAnsi="Verdana"/>
              </w:rPr>
              <w:t xml:space="preserve">or </w:t>
            </w:r>
            <w:r>
              <w:rPr>
                <w:rFonts w:ascii="Verdana" w:hAnsi="Verdana"/>
              </w:rPr>
              <w:t>Email Address or any      combination of the above. Min/Max=2/2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D405B52" w14:textId="77777777" w:rsidR="00CC4C64" w:rsidRPr="009A6822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9A6822" w14:paraId="3FBCD0B5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A7A86D6" w14:textId="77777777" w:rsidR="00CC4C64" w:rsidRPr="00CC4C64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993AA5D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PER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0FB9DE8" w14:textId="77777777" w:rsidR="00CC4C64" w:rsidRPr="009A6822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E5AB3F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Communication</w:t>
            </w:r>
          </w:p>
          <w:p w14:paraId="78E73AD1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Number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9C86733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2BF25B" w14:textId="77777777" w:rsidR="00CC4C64" w:rsidRPr="009A6822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>Phone Number</w:t>
            </w:r>
            <w:r>
              <w:rPr>
                <w:rFonts w:ascii="Verdana" w:hAnsi="Verdana"/>
              </w:rPr>
              <w:t xml:space="preserve"> </w:t>
            </w:r>
            <w:r w:rsidRPr="009A6822">
              <w:rPr>
                <w:rFonts w:ascii="Verdana" w:hAnsi="Verdana"/>
              </w:rPr>
              <w:t xml:space="preserve">(Do not include </w:t>
            </w:r>
            <w:r>
              <w:rPr>
                <w:rFonts w:ascii="Verdana" w:hAnsi="Verdana"/>
              </w:rPr>
              <w:t xml:space="preserve">  </w:t>
            </w:r>
            <w:r w:rsidRPr="009A6822">
              <w:rPr>
                <w:rFonts w:ascii="Verdana" w:hAnsi="Verdana"/>
              </w:rPr>
              <w:t>hyphens)</w:t>
            </w:r>
            <w:r>
              <w:rPr>
                <w:rFonts w:ascii="Verdana" w:hAnsi="Verdana"/>
              </w:rPr>
              <w:t>/Email Address. Min/Max=1/256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8FD7D4D" w14:textId="77777777" w:rsidR="00CC4C64" w:rsidRPr="009A6822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9A6822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5200BF" w14:paraId="22699D50" w14:textId="77777777" w:rsidTr="00AC3D15">
        <w:trPr>
          <w:cantSplit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021B6F3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748269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PER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BBD2F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99C30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ica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ion</w:t>
            </w:r>
          </w:p>
          <w:p w14:paraId="2DDC715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ber 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F5B3A1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0D1576">
              <w:rPr>
                <w:rFonts w:ascii="Verdana" w:hAnsi="Verdana"/>
                <w:b/>
                <w:bCs/>
              </w:rPr>
              <w:t>HP</w:t>
            </w:r>
            <w:r w:rsidRPr="00CC4C64">
              <w:rPr>
                <w:rFonts w:ascii="Verdana" w:hAnsi="Verdana"/>
              </w:rPr>
              <w:t>=Home Phone Number</w:t>
            </w:r>
          </w:p>
          <w:p w14:paraId="78F92630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8748A7">
              <w:rPr>
                <w:rFonts w:ascii="Verdana" w:hAnsi="Verdana"/>
                <w:b/>
                <w:bCs/>
              </w:rPr>
              <w:t>WP</w:t>
            </w:r>
            <w:r w:rsidRPr="00CC4C64">
              <w:rPr>
                <w:rFonts w:ascii="Verdana" w:hAnsi="Verdana"/>
              </w:rPr>
              <w:t>=Work Phone Number</w:t>
            </w:r>
          </w:p>
          <w:p w14:paraId="093B05A3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8748A7">
              <w:rPr>
                <w:rFonts w:ascii="Verdana" w:hAnsi="Verdana"/>
                <w:b/>
                <w:bCs/>
              </w:rPr>
              <w:t>EM</w:t>
            </w:r>
            <w:r w:rsidRPr="00CC4C64">
              <w:rPr>
                <w:rFonts w:ascii="Verdana" w:hAnsi="Verdana"/>
              </w:rPr>
              <w:t>=Email Address (DDWA requires email addresses if they are available)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53FDFB" w14:textId="77777777" w:rsidR="00CC4C64" w:rsidRPr="009A6822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 xml:space="preserve">Provide a Home Phone </w:t>
            </w:r>
            <w:r>
              <w:rPr>
                <w:rFonts w:ascii="Verdana" w:hAnsi="Verdana"/>
              </w:rPr>
              <w:t xml:space="preserve">and/or </w:t>
            </w:r>
            <w:r w:rsidRPr="009A6822">
              <w:rPr>
                <w:rFonts w:ascii="Verdana" w:hAnsi="Verdana"/>
              </w:rPr>
              <w:t>Work</w:t>
            </w:r>
          </w:p>
          <w:p w14:paraId="09434FC4" w14:textId="77777777" w:rsidR="00CC4C64" w:rsidRPr="005200BF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 xml:space="preserve">Phone </w:t>
            </w:r>
            <w:r>
              <w:rPr>
                <w:rFonts w:ascii="Verdana" w:hAnsi="Verdana"/>
              </w:rPr>
              <w:t>and/</w:t>
            </w:r>
            <w:r w:rsidRPr="009A6822">
              <w:rPr>
                <w:rFonts w:ascii="Verdana" w:hAnsi="Verdana"/>
              </w:rPr>
              <w:t xml:space="preserve">or </w:t>
            </w:r>
            <w:r>
              <w:rPr>
                <w:rFonts w:ascii="Verdana" w:hAnsi="Verdana"/>
              </w:rPr>
              <w:t>Email Address or any      combination of the above.</w:t>
            </w:r>
            <w:r>
              <w:rPr>
                <w:rFonts w:ascii="Verdana" w:hAnsi="Verdana"/>
              </w:rPr>
              <w:br/>
              <w:t>Min/Max=2/2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657D3EA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5200BF" w14:paraId="10B39860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8C4CFB8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618E86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PER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A58BD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06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7F36751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ica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ion</w:t>
            </w:r>
          </w:p>
          <w:p w14:paraId="3FCF5396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C66E12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797471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>Phone Number</w:t>
            </w:r>
            <w:r>
              <w:rPr>
                <w:rFonts w:ascii="Verdana" w:hAnsi="Verdana"/>
              </w:rPr>
              <w:t xml:space="preserve"> </w:t>
            </w:r>
            <w:r w:rsidRPr="009A6822">
              <w:rPr>
                <w:rFonts w:ascii="Verdana" w:hAnsi="Verdana"/>
              </w:rPr>
              <w:t xml:space="preserve">(Do not include </w:t>
            </w:r>
            <w:r>
              <w:rPr>
                <w:rFonts w:ascii="Verdana" w:hAnsi="Verdana"/>
              </w:rPr>
              <w:t xml:space="preserve">  </w:t>
            </w:r>
            <w:r w:rsidRPr="009A6822">
              <w:rPr>
                <w:rFonts w:ascii="Verdana" w:hAnsi="Verdana"/>
              </w:rPr>
              <w:t>hyphens)</w:t>
            </w:r>
            <w:r>
              <w:rPr>
                <w:rFonts w:ascii="Verdana" w:hAnsi="Verdana"/>
              </w:rPr>
              <w:t>/Email Address. Min/Max=1/256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074ECF7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5200BF" w14:paraId="36E6940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4E949C7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C04C42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PER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3A4835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07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6F0F6FD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ica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ion</w:t>
            </w:r>
          </w:p>
          <w:p w14:paraId="25402AAB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ber 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B1A509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HP</w:t>
            </w:r>
            <w:r w:rsidRPr="00CC4C64">
              <w:rPr>
                <w:rFonts w:ascii="Verdana" w:hAnsi="Verdana"/>
              </w:rPr>
              <w:t>=Home Phone Number</w:t>
            </w:r>
          </w:p>
          <w:p w14:paraId="1F15059D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WP</w:t>
            </w:r>
            <w:r w:rsidRPr="00CC4C64">
              <w:rPr>
                <w:rFonts w:ascii="Verdana" w:hAnsi="Verdana"/>
              </w:rPr>
              <w:t>=Work Phone Number</w:t>
            </w:r>
          </w:p>
          <w:p w14:paraId="04852C7C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EM</w:t>
            </w:r>
            <w:r w:rsidRPr="00CC4C64">
              <w:rPr>
                <w:rFonts w:ascii="Verdana" w:hAnsi="Verdana"/>
              </w:rPr>
              <w:t>=Email Address (DDWA requires email addresses if they are available)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08395D" w14:textId="77777777" w:rsidR="00CC4C64" w:rsidRPr="009A6822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 xml:space="preserve">Provide a Home Phone </w:t>
            </w:r>
            <w:r>
              <w:rPr>
                <w:rFonts w:ascii="Verdana" w:hAnsi="Verdana"/>
              </w:rPr>
              <w:t xml:space="preserve">and/or </w:t>
            </w:r>
            <w:r w:rsidRPr="009A6822">
              <w:rPr>
                <w:rFonts w:ascii="Verdana" w:hAnsi="Verdana"/>
              </w:rPr>
              <w:t>Work</w:t>
            </w:r>
          </w:p>
          <w:p w14:paraId="4A8D4D9F" w14:textId="77777777" w:rsidR="00CC4C64" w:rsidRPr="005200BF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 xml:space="preserve">Phone </w:t>
            </w:r>
            <w:r>
              <w:rPr>
                <w:rFonts w:ascii="Verdana" w:hAnsi="Verdana"/>
              </w:rPr>
              <w:t>and/</w:t>
            </w:r>
            <w:r w:rsidRPr="009A6822">
              <w:rPr>
                <w:rFonts w:ascii="Verdana" w:hAnsi="Verdana"/>
              </w:rPr>
              <w:t xml:space="preserve">or </w:t>
            </w:r>
            <w:r>
              <w:rPr>
                <w:rFonts w:ascii="Verdana" w:hAnsi="Verdana"/>
              </w:rPr>
              <w:t>Email Address or any      combination of the above.</w:t>
            </w:r>
            <w:r>
              <w:rPr>
                <w:rFonts w:ascii="Verdana" w:hAnsi="Verdana"/>
              </w:rPr>
              <w:br/>
              <w:t>Min/Max=2/2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9E7A661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5200BF" w14:paraId="7BA0C2FB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6C8D01E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0E4DC00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PER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6D8C252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08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4A380DB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mm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ica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ion</w:t>
            </w:r>
          </w:p>
          <w:p w14:paraId="4F932CD2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2B5745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5BFC9E3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9A6822">
              <w:rPr>
                <w:rFonts w:ascii="Verdana" w:hAnsi="Verdana"/>
              </w:rPr>
              <w:t>Phone Number</w:t>
            </w:r>
            <w:r>
              <w:rPr>
                <w:rFonts w:ascii="Verdana" w:hAnsi="Verdana"/>
              </w:rPr>
              <w:t xml:space="preserve"> </w:t>
            </w:r>
            <w:r w:rsidRPr="009A6822">
              <w:rPr>
                <w:rFonts w:ascii="Verdana" w:hAnsi="Verdana"/>
              </w:rPr>
              <w:t xml:space="preserve">(Do not include </w:t>
            </w:r>
            <w:r>
              <w:rPr>
                <w:rFonts w:ascii="Verdana" w:hAnsi="Verdana"/>
              </w:rPr>
              <w:t xml:space="preserve">  </w:t>
            </w:r>
            <w:r w:rsidRPr="009A6822">
              <w:rPr>
                <w:rFonts w:ascii="Verdana" w:hAnsi="Verdana"/>
              </w:rPr>
              <w:t>hyphens)</w:t>
            </w:r>
            <w:r>
              <w:rPr>
                <w:rFonts w:ascii="Verdana" w:hAnsi="Verdana"/>
              </w:rPr>
              <w:t>/Email Address. Min/Max=1/256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9B0B872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5200BF" w14:paraId="4A985D3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16501A8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AFD6836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N3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693EC2E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D8979F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esi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 xml:space="preserve">ce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dress Li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</w:p>
          <w:p w14:paraId="373D92B8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1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325C28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7065707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CC4C64">
              <w:rPr>
                <w:rFonts w:ascii="Verdana" w:hAnsi="Verdana"/>
              </w:rPr>
              <w:t>Residence Address Line 1</w:t>
            </w:r>
            <w:r w:rsidRPr="00CC4C64"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t>Min/Max=1/55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94581F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C4C64" w:rsidRPr="005200BF" w14:paraId="4B01D8D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23DCBF2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7C5D423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N3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6818A8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386CBF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esi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 xml:space="preserve">ce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Ad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dress Li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</w:p>
          <w:p w14:paraId="354C4C34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2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B142F92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071D538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CC4C64">
              <w:rPr>
                <w:rFonts w:ascii="Verdana" w:hAnsi="Verdana"/>
              </w:rPr>
              <w:t>Residence Address Line 2</w:t>
            </w:r>
            <w:r w:rsidRPr="00CC4C64"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t>Min/Max=1/55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A0DB5BD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5200BF" w14:paraId="5E5914E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0E7BCDE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455C8C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N4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0FC6724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CC4C64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0D825A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Residence City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4EB255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11C1AA8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CC4C64">
              <w:rPr>
                <w:rFonts w:ascii="Verdana" w:hAnsi="Verdana"/>
              </w:rPr>
              <w:t>Residence Address City</w:t>
            </w:r>
            <w:r w:rsidRPr="00CC4C64"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t>Min/Max=2/30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E376636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CC4C64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C4C64" w:rsidRPr="005200BF" w14:paraId="5C86048E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A831844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246AD57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N4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74A4C4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E1DBF5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esi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 xml:space="preserve">ce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ate or Province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BFF6EE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F70F9C1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CC4C64">
              <w:rPr>
                <w:rFonts w:ascii="Verdana" w:hAnsi="Verdana"/>
              </w:rPr>
              <w:t>Residence Address State or Province Code</w:t>
            </w:r>
            <w:r w:rsidRPr="00CC4C64"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t>Min/Max=2/2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C2A442B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C4C64" w:rsidRPr="005200BF" w14:paraId="408F07E3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C699ABF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A625F17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N4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AE6B6B1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FB8D21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esi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ce ZIP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061E2E3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649E547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CC4C64">
              <w:rPr>
                <w:rFonts w:ascii="Verdana" w:hAnsi="Verdana"/>
              </w:rPr>
              <w:t xml:space="preserve">ZIP or ZIP + 4 (Element must be 5 or 9 digits - do not include hyphens). Required if the Country Code element value is 'USA' or not provided ('USA' is assumed) 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BED7ADB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5200BF" w14:paraId="4F96B10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A2E719F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C9B8A6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N4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FBDBAFB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BB00A1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Co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unt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ry 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od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140B56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503BCFA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CC4C64">
              <w:rPr>
                <w:rFonts w:ascii="Verdana" w:hAnsi="Verdana"/>
              </w:rPr>
              <w:t>Provide only if country is not USA</w:t>
            </w:r>
            <w:r w:rsidRPr="00CC4C64"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t>Min/Max=2/3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B75C1BF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C4C64" w:rsidRPr="005200BF" w14:paraId="3402970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3131271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B76745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DMG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01A353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9E3784D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Da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 xml:space="preserve">Time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F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rm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at</w:t>
            </w:r>
          </w:p>
          <w:p w14:paraId="368AF0F3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Q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u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4A5EFD" w14:textId="77777777" w:rsidR="00CC4C64" w:rsidRP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D8</w:t>
            </w:r>
            <w:r w:rsidRPr="00CC4C64">
              <w:rPr>
                <w:rFonts w:ascii="Verdana" w:hAnsi="Verdana"/>
              </w:rPr>
              <w:t>=CCYYMMDD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F2AD90A" w14:textId="77777777" w:rsidR="00CC4C64" w:rsidRPr="005200BF" w:rsidRDefault="00CC4C64" w:rsidP="00263D2F">
            <w:pPr>
              <w:ind w:left="101"/>
              <w:rPr>
                <w:rFonts w:ascii="Verdana" w:hAnsi="Verdana"/>
              </w:rPr>
            </w:pP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9D53942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</w:p>
        </w:tc>
      </w:tr>
      <w:tr w:rsidR="00CC4C64" w:rsidRPr="005200BF" w14:paraId="5A42EC83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267EF22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84DC929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DMG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B2B139E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9C798D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Da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/</w:t>
            </w: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Time Period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3EFF875" w14:textId="77777777" w:rsidR="00CC4C64" w:rsidRPr="005200BF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81B5914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CC4C64">
              <w:rPr>
                <w:rFonts w:ascii="Verdana" w:hAnsi="Verdana"/>
              </w:rPr>
              <w:t>Date of Birth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C350D10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C4C64" w:rsidRPr="00EC1680" w14:paraId="29CE5949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478454A" w14:textId="77777777" w:rsidR="00CC4C64" w:rsidRPr="005200BF" w:rsidRDefault="00CC4C64" w:rsidP="00CC4C64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0710B6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DMG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B18CE04" w14:textId="77777777" w:rsidR="00CC4C64" w:rsidRPr="00EC1680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1A43643" w14:textId="77777777" w:rsidR="00CC4C64" w:rsidRPr="00CC4C64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C4C64">
              <w:rPr>
                <w:rFonts w:ascii="Verdana" w:eastAsia="Verdana" w:hAnsi="Verdana" w:cs="Verdana"/>
                <w:spacing w:val="1"/>
                <w:position w:val="-1"/>
              </w:rPr>
              <w:t>Gender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C274C5" w14:textId="77777777" w:rsid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M</w:t>
            </w:r>
            <w:r w:rsidRPr="00EC1680">
              <w:rPr>
                <w:rFonts w:ascii="Verdana" w:hAnsi="Verdana"/>
              </w:rPr>
              <w:t xml:space="preserve">=Male </w:t>
            </w:r>
          </w:p>
          <w:p w14:paraId="46066788" w14:textId="77777777" w:rsidR="00CC4C64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F</w:t>
            </w:r>
            <w:r w:rsidRPr="00EC1680">
              <w:rPr>
                <w:rFonts w:ascii="Verdana" w:hAnsi="Verdana"/>
              </w:rPr>
              <w:t xml:space="preserve">=Female </w:t>
            </w:r>
          </w:p>
          <w:p w14:paraId="7EBEAE8F" w14:textId="77777777" w:rsidR="00CC4C64" w:rsidRPr="00EC1680" w:rsidRDefault="00CC4C64" w:rsidP="00CC4C64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U</w:t>
            </w:r>
            <w:r w:rsidRPr="00EC1680">
              <w:rPr>
                <w:rFonts w:ascii="Verdana" w:hAnsi="Verdana"/>
              </w:rPr>
              <w:t>=Un</w:t>
            </w:r>
            <w:r>
              <w:rPr>
                <w:rFonts w:ascii="Verdana" w:hAnsi="Verdana"/>
              </w:rPr>
              <w:t>specified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3BA233" w14:textId="77777777" w:rsidR="00CC4C64" w:rsidRPr="00CC4C64" w:rsidRDefault="00CC4C64" w:rsidP="00263D2F">
            <w:pPr>
              <w:ind w:left="101"/>
              <w:rPr>
                <w:rFonts w:ascii="Verdana" w:hAnsi="Verdana"/>
              </w:rPr>
            </w:pPr>
            <w:r w:rsidRPr="00CC4C64">
              <w:rPr>
                <w:rFonts w:ascii="Verdana" w:hAnsi="Verdana"/>
              </w:rPr>
              <w:t xml:space="preserve">Gender </w:t>
            </w:r>
            <w:r w:rsidRPr="00CC4C64">
              <w:rPr>
                <w:rFonts w:ascii="Verdana" w:hAnsi="Verdana"/>
              </w:rPr>
              <w:br/>
            </w:r>
            <w:r>
              <w:rPr>
                <w:rFonts w:ascii="Verdana" w:hAnsi="Verdana"/>
              </w:rPr>
              <w:t>Min/Max=1/1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ECA8147" w14:textId="77777777" w:rsidR="00CC4C64" w:rsidRPr="00EC1680" w:rsidRDefault="00CC4C64" w:rsidP="00CC4C64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EC1680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202286" w:rsidRPr="00EC1680" w14:paraId="210D054B" w14:textId="77777777" w:rsidTr="007A7958">
        <w:trPr>
          <w:cantSplit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7037E5D" w14:textId="77777777" w:rsidR="00202286" w:rsidRPr="005200BF" w:rsidRDefault="00202286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138642" w14:textId="77777777" w:rsidR="00202286" w:rsidRPr="00202286" w:rsidRDefault="00202286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202286">
              <w:rPr>
                <w:rFonts w:ascii="Verdana" w:eastAsia="Verdana" w:hAnsi="Verdana" w:cs="Verdana"/>
                <w:spacing w:val="1"/>
                <w:position w:val="-1"/>
              </w:rPr>
              <w:t>DMG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126EF7" w14:textId="77777777" w:rsidR="00202286" w:rsidRPr="00EC1680" w:rsidRDefault="00202286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237BD2A" w14:textId="77777777" w:rsidR="00202286" w:rsidRPr="00202286" w:rsidRDefault="00202286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202286">
              <w:rPr>
                <w:rFonts w:ascii="Verdana" w:eastAsia="Verdana" w:hAnsi="Verdana" w:cs="Verdana"/>
                <w:spacing w:val="1"/>
                <w:position w:val="-1"/>
              </w:rPr>
              <w:t>Marital Status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60E061" w14:textId="77777777" w:rsidR="00202286" w:rsidRPr="00EC1680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B</w:t>
            </w:r>
            <w:r w:rsidRPr="00EC1680">
              <w:rPr>
                <w:rFonts w:ascii="Verdana" w:hAnsi="Verdana"/>
              </w:rPr>
              <w:t>=Registered Domestic Partner</w:t>
            </w:r>
          </w:p>
          <w:p w14:paraId="228CC747" w14:textId="77777777" w:rsidR="00202286" w:rsidRPr="00EC1680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D</w:t>
            </w:r>
            <w:r w:rsidRPr="00EC1680">
              <w:rPr>
                <w:rFonts w:ascii="Verdana" w:hAnsi="Verdana"/>
              </w:rPr>
              <w:t>=Divorced</w:t>
            </w:r>
          </w:p>
          <w:p w14:paraId="0DC5A0B3" w14:textId="77777777" w:rsidR="00202286" w:rsidRPr="00EC1680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I</w:t>
            </w:r>
            <w:r w:rsidRPr="00EC1680">
              <w:rPr>
                <w:rFonts w:ascii="Verdana" w:hAnsi="Verdana"/>
              </w:rPr>
              <w:t xml:space="preserve">=Single </w:t>
            </w:r>
          </w:p>
          <w:p w14:paraId="71B2A574" w14:textId="77777777" w:rsid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M</w:t>
            </w:r>
            <w:r w:rsidRPr="00EC1680">
              <w:rPr>
                <w:rFonts w:ascii="Verdana" w:hAnsi="Verdana"/>
              </w:rPr>
              <w:t xml:space="preserve">=Married </w:t>
            </w:r>
          </w:p>
          <w:p w14:paraId="6D823658" w14:textId="77777777" w:rsid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R</w:t>
            </w:r>
            <w:r w:rsidRPr="00EC1680">
              <w:rPr>
                <w:rFonts w:ascii="Verdana" w:hAnsi="Verdana"/>
              </w:rPr>
              <w:t xml:space="preserve">=Unreported </w:t>
            </w:r>
          </w:p>
          <w:p w14:paraId="376BBAB1" w14:textId="77777777" w:rsid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S</w:t>
            </w:r>
            <w:r w:rsidRPr="00EC1680">
              <w:rPr>
                <w:rFonts w:ascii="Verdana" w:hAnsi="Verdana"/>
              </w:rPr>
              <w:t xml:space="preserve">=Separated </w:t>
            </w:r>
          </w:p>
          <w:p w14:paraId="3AE5E15B" w14:textId="77777777" w:rsid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U</w:t>
            </w:r>
            <w:r w:rsidRPr="00EC1680">
              <w:rPr>
                <w:rFonts w:ascii="Verdana" w:hAnsi="Verdana"/>
              </w:rPr>
              <w:t xml:space="preserve">=Unmarried </w:t>
            </w:r>
          </w:p>
          <w:p w14:paraId="20033DB9" w14:textId="77777777" w:rsidR="00202286" w:rsidRPr="00EC1680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W</w:t>
            </w:r>
            <w:r w:rsidRPr="00EC1680">
              <w:rPr>
                <w:rFonts w:ascii="Verdana" w:hAnsi="Verdana"/>
              </w:rPr>
              <w:t xml:space="preserve">=Widowed </w:t>
            </w:r>
          </w:p>
          <w:p w14:paraId="376397A2" w14:textId="77777777" w:rsidR="00202286" w:rsidRP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X</w:t>
            </w:r>
            <w:r w:rsidRPr="00EC1680">
              <w:rPr>
                <w:rFonts w:ascii="Verdana" w:hAnsi="Verdana"/>
              </w:rPr>
              <w:t>=Legally Separated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BCE8E3" w14:textId="77777777" w:rsidR="00202286" w:rsidRPr="00202286" w:rsidRDefault="00202286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43F076F" w14:textId="77777777" w:rsidR="00202286" w:rsidRPr="00EC1680" w:rsidRDefault="00202286" w:rsidP="00202286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202286" w:rsidRPr="00345124" w14:paraId="7C317496" w14:textId="77777777" w:rsidTr="007B00FD">
        <w:trPr>
          <w:cantSplit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B90E22B" w14:textId="77777777" w:rsidR="00202286" w:rsidRPr="005200BF" w:rsidRDefault="00202286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0414FE1" w14:textId="77777777" w:rsidR="00202286" w:rsidRPr="00202286" w:rsidRDefault="00202286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202286">
              <w:rPr>
                <w:rFonts w:ascii="Verdana" w:eastAsia="Verdana" w:hAnsi="Verdana" w:cs="Verdana"/>
                <w:spacing w:val="1"/>
                <w:position w:val="-1"/>
              </w:rPr>
              <w:t>DMG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A256C8" w14:textId="77777777" w:rsidR="00202286" w:rsidRPr="00345124" w:rsidRDefault="00202286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345124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2E83404" w14:textId="77777777" w:rsidR="00202286" w:rsidRPr="00202286" w:rsidRDefault="00202286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202286">
              <w:rPr>
                <w:rFonts w:ascii="Verdana" w:eastAsia="Verdana" w:hAnsi="Verdana" w:cs="Verdana"/>
                <w:spacing w:val="1"/>
                <w:position w:val="-1"/>
              </w:rPr>
              <w:t>Race or Ethnicity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202C95" w14:textId="77777777" w:rsidR="00202286" w:rsidRPr="00BA04CF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7</w:t>
            </w:r>
            <w:r w:rsidRPr="00BA04CF">
              <w:rPr>
                <w:rFonts w:ascii="Verdana" w:hAnsi="Verdana"/>
              </w:rPr>
              <w:t>=Not Provided</w:t>
            </w:r>
          </w:p>
          <w:p w14:paraId="7A5B33A1" w14:textId="77777777" w:rsidR="00202286" w:rsidRPr="00BA04CF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8</w:t>
            </w:r>
            <w:r w:rsidRPr="00BA04CF">
              <w:rPr>
                <w:rFonts w:ascii="Verdana" w:hAnsi="Verdana"/>
              </w:rPr>
              <w:t>=Not Applicable</w:t>
            </w:r>
          </w:p>
          <w:p w14:paraId="17D8B016" w14:textId="77777777" w:rsidR="00202286" w:rsidRPr="00BA04CF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A</w:t>
            </w:r>
            <w:r w:rsidRPr="00BA04CF">
              <w:rPr>
                <w:rFonts w:ascii="Verdana" w:hAnsi="Verdana"/>
              </w:rPr>
              <w:t>=Asian or Pacific Islander</w:t>
            </w:r>
          </w:p>
          <w:p w14:paraId="6EE7F48F" w14:textId="77777777" w:rsidR="00202286" w:rsidRPr="00BA04CF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B</w:t>
            </w:r>
            <w:r w:rsidRPr="00BA04CF">
              <w:rPr>
                <w:rFonts w:ascii="Verdana" w:hAnsi="Verdana"/>
              </w:rPr>
              <w:t>=Black</w:t>
            </w:r>
          </w:p>
          <w:p w14:paraId="539E1778" w14:textId="77777777" w:rsidR="00202286" w:rsidRPr="00BA04CF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C</w:t>
            </w:r>
            <w:r w:rsidRPr="00BA04CF">
              <w:rPr>
                <w:rFonts w:ascii="Verdana" w:hAnsi="Verdana"/>
              </w:rPr>
              <w:t>=Caucasian</w:t>
            </w:r>
          </w:p>
          <w:p w14:paraId="72F74ACE" w14:textId="77777777" w:rsid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D</w:t>
            </w:r>
            <w:r w:rsidRPr="00BA04CF">
              <w:rPr>
                <w:rFonts w:ascii="Verdana" w:hAnsi="Verdana"/>
              </w:rPr>
              <w:t xml:space="preserve">=Subcontinent Asian American </w:t>
            </w:r>
            <w:r>
              <w:rPr>
                <w:rFonts w:ascii="Verdana" w:hAnsi="Verdana"/>
              </w:rPr>
              <w:t xml:space="preserve">          </w:t>
            </w:r>
            <w:r w:rsidRPr="005962DC">
              <w:rPr>
                <w:rFonts w:ascii="Verdana" w:hAnsi="Verdana"/>
                <w:b/>
                <w:bCs/>
              </w:rPr>
              <w:t>E</w:t>
            </w:r>
            <w:r w:rsidRPr="00BA04CF">
              <w:rPr>
                <w:rFonts w:ascii="Verdana" w:hAnsi="Verdana"/>
              </w:rPr>
              <w:t>=Other Race or Ethnicity</w:t>
            </w:r>
          </w:p>
          <w:p w14:paraId="13FDB67A" w14:textId="77777777" w:rsid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F</w:t>
            </w:r>
            <w:r w:rsidRPr="00BA04CF">
              <w:rPr>
                <w:rFonts w:ascii="Verdana" w:hAnsi="Verdana"/>
              </w:rPr>
              <w:t xml:space="preserve">=Asian </w:t>
            </w:r>
            <w:r>
              <w:rPr>
                <w:rFonts w:ascii="Verdana" w:hAnsi="Verdana"/>
              </w:rPr>
              <w:t xml:space="preserve">  </w:t>
            </w:r>
            <w:r w:rsidRPr="00BA04CF">
              <w:rPr>
                <w:rFonts w:ascii="Verdana" w:hAnsi="Verdana"/>
              </w:rPr>
              <w:t>Pacific American</w:t>
            </w:r>
          </w:p>
          <w:p w14:paraId="074E20B1" w14:textId="77777777" w:rsid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G</w:t>
            </w:r>
            <w:r w:rsidRPr="00BA04CF">
              <w:rPr>
                <w:rFonts w:ascii="Verdana" w:hAnsi="Verdana"/>
              </w:rPr>
              <w:t>=Native American</w:t>
            </w:r>
          </w:p>
          <w:p w14:paraId="5B48ECE2" w14:textId="77777777" w:rsidR="00202286" w:rsidRP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H</w:t>
            </w:r>
            <w:r w:rsidRPr="00202286">
              <w:rPr>
                <w:rFonts w:ascii="Verdana" w:hAnsi="Verdana"/>
              </w:rPr>
              <w:t>=Hispanic</w:t>
            </w:r>
          </w:p>
          <w:p w14:paraId="17B477FD" w14:textId="77777777" w:rsidR="00202286" w:rsidRP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I</w:t>
            </w:r>
            <w:r w:rsidRPr="00202286">
              <w:rPr>
                <w:rFonts w:ascii="Verdana" w:hAnsi="Verdana"/>
              </w:rPr>
              <w:t xml:space="preserve">=American Indian or Alaskan Native                         </w:t>
            </w:r>
          </w:p>
          <w:p w14:paraId="016BEF3E" w14:textId="77777777" w:rsidR="00202286" w:rsidRP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J</w:t>
            </w:r>
            <w:r w:rsidRPr="00202286">
              <w:rPr>
                <w:rFonts w:ascii="Verdana" w:hAnsi="Verdana"/>
              </w:rPr>
              <w:t>=Native Hawaiian</w:t>
            </w:r>
          </w:p>
          <w:p w14:paraId="24C5D832" w14:textId="77777777" w:rsidR="00202286" w:rsidRP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N</w:t>
            </w:r>
            <w:r w:rsidRPr="00202286">
              <w:rPr>
                <w:rFonts w:ascii="Verdana" w:hAnsi="Verdana"/>
              </w:rPr>
              <w:t>=Black (Non-Hispanic)</w:t>
            </w:r>
          </w:p>
          <w:p w14:paraId="5503B242" w14:textId="77777777" w:rsidR="00202286" w:rsidRP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O</w:t>
            </w:r>
            <w:r w:rsidRPr="00202286">
              <w:rPr>
                <w:rFonts w:ascii="Verdana" w:hAnsi="Verdana"/>
              </w:rPr>
              <w:t xml:space="preserve">=White (Non-Hispanic) </w:t>
            </w:r>
          </w:p>
          <w:p w14:paraId="09DA66E2" w14:textId="77777777" w:rsidR="00202286" w:rsidRP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P</w:t>
            </w:r>
            <w:r w:rsidRPr="00202286">
              <w:rPr>
                <w:rFonts w:ascii="Verdana" w:hAnsi="Verdana"/>
              </w:rPr>
              <w:t xml:space="preserve">=Pacific Islander </w:t>
            </w:r>
          </w:p>
          <w:p w14:paraId="1AA9A041" w14:textId="77777777" w:rsidR="00202286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  <w:r w:rsidRPr="005962DC">
              <w:rPr>
                <w:rFonts w:ascii="Verdana" w:hAnsi="Verdana"/>
                <w:b/>
                <w:bCs/>
              </w:rPr>
              <w:t>Z</w:t>
            </w:r>
            <w:r w:rsidRPr="00202286">
              <w:rPr>
                <w:rFonts w:ascii="Verdana" w:hAnsi="Verdana"/>
              </w:rPr>
              <w:t>=Mutually Defined</w:t>
            </w:r>
          </w:p>
          <w:p w14:paraId="7875A145" w14:textId="77777777" w:rsidR="00202286" w:rsidRPr="005D5F0D" w:rsidRDefault="00202286" w:rsidP="00202286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3B8D518" w14:textId="77777777" w:rsidR="00202286" w:rsidRPr="00202286" w:rsidRDefault="00202286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4D3CB76" w14:textId="77777777" w:rsidR="00202286" w:rsidRPr="00345124" w:rsidRDefault="00202286" w:rsidP="00202286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345124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B21C3" w:rsidRPr="005200BF" w14:paraId="67A04ED7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1CA8AAA" w14:textId="77777777" w:rsidR="00CB21C3" w:rsidRPr="005200BF" w:rsidRDefault="00CB21C3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2367A52" w14:textId="77777777" w:rsidR="00CB21C3" w:rsidRPr="00CB21C3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DMG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FF581B" w14:textId="77777777" w:rsidR="00CB21C3" w:rsidRPr="00CB21C3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06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4E3E61E" w14:textId="77777777" w:rsidR="00CB21C3" w:rsidRPr="00CB21C3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Ci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i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z</w:t>
            </w: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n</w:t>
            </w: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 xml:space="preserve">ip 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St</w:t>
            </w: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us C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od</w:t>
            </w: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5FFCC5D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1</w:t>
            </w:r>
            <w:r w:rsidRPr="00CB21C3">
              <w:rPr>
                <w:rFonts w:ascii="Verdana" w:hAnsi="Verdana"/>
              </w:rPr>
              <w:t>=U.S. Citizen</w:t>
            </w:r>
          </w:p>
          <w:p w14:paraId="614FDFDA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2</w:t>
            </w:r>
            <w:r w:rsidRPr="00CB21C3">
              <w:rPr>
                <w:rFonts w:ascii="Verdana" w:hAnsi="Verdana"/>
              </w:rPr>
              <w:t>=Non-Resident Alien</w:t>
            </w:r>
          </w:p>
          <w:p w14:paraId="504BA6C1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3</w:t>
            </w:r>
            <w:r w:rsidRPr="00CB21C3">
              <w:rPr>
                <w:rFonts w:ascii="Verdana" w:hAnsi="Verdana"/>
              </w:rPr>
              <w:t>=Resident Alien</w:t>
            </w:r>
          </w:p>
          <w:p w14:paraId="01491DEC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4</w:t>
            </w:r>
            <w:r w:rsidRPr="00CB21C3">
              <w:rPr>
                <w:rFonts w:ascii="Verdana" w:hAnsi="Verdana"/>
              </w:rPr>
              <w:t>=Illegal Alien</w:t>
            </w:r>
          </w:p>
          <w:p w14:paraId="6D0D981C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5</w:t>
            </w:r>
            <w:r w:rsidRPr="00CB21C3">
              <w:rPr>
                <w:rFonts w:ascii="Verdana" w:hAnsi="Verdana"/>
              </w:rPr>
              <w:t>=Alien</w:t>
            </w:r>
          </w:p>
          <w:p w14:paraId="3D915EE9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6</w:t>
            </w:r>
            <w:r w:rsidRPr="00CB21C3">
              <w:rPr>
                <w:rFonts w:ascii="Verdana" w:hAnsi="Verdana"/>
              </w:rPr>
              <w:t>=U.S. Citizen-</w:t>
            </w:r>
            <w:proofErr w:type="gramStart"/>
            <w:r w:rsidRPr="00CB21C3">
              <w:rPr>
                <w:rFonts w:ascii="Verdana" w:hAnsi="Verdana"/>
              </w:rPr>
              <w:t>Non Resident</w:t>
            </w:r>
            <w:proofErr w:type="gramEnd"/>
          </w:p>
          <w:p w14:paraId="0CF2F5E0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7</w:t>
            </w:r>
            <w:r w:rsidRPr="00CB21C3">
              <w:rPr>
                <w:rFonts w:ascii="Verdana" w:hAnsi="Verdana"/>
              </w:rPr>
              <w:t>=U.S. Citizen-Resident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CF550F" w14:textId="77777777" w:rsidR="00CB21C3" w:rsidRPr="005200BF" w:rsidRDefault="00CB21C3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FFF139E" w14:textId="77777777" w:rsidR="00CB21C3" w:rsidRPr="00CB21C3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B21C3" w:rsidRPr="005200BF" w14:paraId="22C839BD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BFD8206" w14:textId="6A9F9AC7" w:rsidR="00CB21C3" w:rsidRPr="002072F3" w:rsidRDefault="00D95BF2" w:rsidP="00D95BF2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</w:t>
            </w:r>
            <w:r w:rsidR="00CB21C3" w:rsidRPr="002072F3">
              <w:rPr>
                <w:rFonts w:ascii="Verdana" w:hAnsi="Verdana"/>
                <w:b/>
                <w:bCs/>
              </w:rPr>
              <w:t>2200</w:t>
            </w: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71D395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DSB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4CEC5D6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8859E5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Disability Type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8ED4DAF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1</w:t>
            </w:r>
            <w:r w:rsidRPr="00CB21C3">
              <w:rPr>
                <w:rFonts w:ascii="Verdana" w:hAnsi="Verdana"/>
              </w:rPr>
              <w:t>=Short Term Disability</w:t>
            </w:r>
          </w:p>
          <w:p w14:paraId="12C9DB7D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2</w:t>
            </w:r>
            <w:r w:rsidRPr="00CB21C3">
              <w:rPr>
                <w:rFonts w:ascii="Verdana" w:hAnsi="Verdana"/>
              </w:rPr>
              <w:t>=Long Term Disability</w:t>
            </w:r>
          </w:p>
          <w:p w14:paraId="64F604A1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3</w:t>
            </w:r>
            <w:r w:rsidRPr="00CB21C3">
              <w:rPr>
                <w:rFonts w:ascii="Verdana" w:hAnsi="Verdana"/>
              </w:rPr>
              <w:t>=Permanent or Total Disability</w:t>
            </w:r>
          </w:p>
          <w:p w14:paraId="4D1C737F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4</w:t>
            </w:r>
            <w:r w:rsidRPr="00CB21C3">
              <w:rPr>
                <w:rFonts w:ascii="Verdana" w:hAnsi="Verdana"/>
              </w:rPr>
              <w:t>=No Disability</w:t>
            </w:r>
          </w:p>
          <w:p w14:paraId="5787B543" w14:textId="77777777" w:rsidR="00CB21C3" w:rsidRPr="00CB21C3" w:rsidRDefault="00CB21C3" w:rsidP="00CB21C3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C41BB49" w14:textId="77777777" w:rsidR="00CB21C3" w:rsidRPr="005200BF" w:rsidRDefault="00CB21C3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Min/Max=1/1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0BAA13B" w14:textId="77777777" w:rsidR="00CB21C3" w:rsidRPr="00CB21C3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B21C3" w:rsidRPr="00BA04CF" w14:paraId="5E16983A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65BD150" w14:textId="77777777" w:rsidR="00CB21C3" w:rsidRPr="00CB21C3" w:rsidRDefault="00CB21C3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B79D91B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8AC224" w14:textId="77777777" w:rsidR="00CB21C3" w:rsidRPr="00BA04CF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246B70C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Date/Time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E90446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360</w:t>
            </w:r>
            <w:r w:rsidRPr="00CB21C3">
              <w:rPr>
                <w:rFonts w:ascii="Verdana" w:hAnsi="Verdana"/>
              </w:rPr>
              <w:t xml:space="preserve"> = Initial Disability Period Start</w:t>
            </w:r>
          </w:p>
          <w:p w14:paraId="1F55E520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361</w:t>
            </w:r>
            <w:r w:rsidRPr="00CB21C3">
              <w:rPr>
                <w:rFonts w:ascii="Verdana" w:hAnsi="Verdana"/>
              </w:rPr>
              <w:t xml:space="preserve"> = Initial Disability Period End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D43B233" w14:textId="77777777" w:rsidR="00CB21C3" w:rsidRDefault="00CB21C3" w:rsidP="00263D2F">
            <w:pPr>
              <w:ind w:left="101"/>
              <w:rPr>
                <w:rFonts w:ascii="Verdana" w:hAnsi="Verdana"/>
              </w:rPr>
            </w:pP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918237E" w14:textId="77777777" w:rsidR="00CB21C3" w:rsidRPr="00BA04CF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B21C3" w:rsidRPr="00BA04CF" w14:paraId="5FAC94C5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3DAC1CA" w14:textId="77777777" w:rsidR="00CB21C3" w:rsidRPr="00CB21C3" w:rsidRDefault="00CB21C3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A491842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1346676" w14:textId="77777777" w:rsidR="00CB21C3" w:rsidRPr="00BA04CF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24B5F1C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 xml:space="preserve">Date Time Format 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08C8F63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D8</w:t>
            </w:r>
            <w:r w:rsidRPr="00CB21C3">
              <w:rPr>
                <w:rFonts w:ascii="Verdana" w:hAnsi="Verdana"/>
              </w:rPr>
              <w:t>=CCYYMMDD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B65A295" w14:textId="77777777" w:rsidR="00CB21C3" w:rsidRPr="00CB21C3" w:rsidRDefault="00CB21C3" w:rsidP="00263D2F">
            <w:pPr>
              <w:ind w:left="101"/>
              <w:rPr>
                <w:rFonts w:ascii="Verdana" w:hAnsi="Verdana"/>
              </w:rPr>
            </w:pPr>
            <w:r w:rsidRPr="00CB21C3">
              <w:rPr>
                <w:rFonts w:ascii="Verdana" w:hAnsi="Verdana"/>
              </w:rPr>
              <w:t xml:space="preserve">Disability Start Date = CCYYMMDD </w:t>
            </w:r>
          </w:p>
          <w:p w14:paraId="251AEAE6" w14:textId="77777777" w:rsidR="00CB21C3" w:rsidRPr="00CB21C3" w:rsidRDefault="00CB21C3" w:rsidP="00263D2F">
            <w:pPr>
              <w:ind w:left="101"/>
              <w:rPr>
                <w:rFonts w:ascii="Verdana" w:hAnsi="Verdana"/>
              </w:rPr>
            </w:pPr>
            <w:r w:rsidRPr="00CB21C3">
              <w:rPr>
                <w:rFonts w:ascii="Verdana" w:hAnsi="Verdana"/>
              </w:rPr>
              <w:t>Disability End Date = CCYYMMDD</w:t>
            </w:r>
          </w:p>
          <w:p w14:paraId="14B238F2" w14:textId="77777777" w:rsidR="00CB21C3" w:rsidRDefault="00CB21C3" w:rsidP="00263D2F">
            <w:pPr>
              <w:ind w:left="101"/>
              <w:rPr>
                <w:rFonts w:ascii="Verdana" w:hAnsi="Verdana"/>
              </w:rPr>
            </w:pP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143F6905" w14:textId="77777777" w:rsidR="00CB21C3" w:rsidRPr="00BA04CF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CB21C3" w:rsidRPr="00BA04CF" w14:paraId="5F7FC950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AD42CFE" w14:textId="77777777" w:rsidR="00CB21C3" w:rsidRPr="00CB21C3" w:rsidRDefault="00CB21C3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8CF0DE6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A5513AE" w14:textId="77777777" w:rsidR="00CB21C3" w:rsidRPr="00BA04CF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CE10654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Date Time Period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FBC91C4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030F076" w14:textId="16ED8877" w:rsidR="00CB21C3" w:rsidRDefault="00CB21C3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Disability Start or End Date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08593B1" w14:textId="77777777" w:rsidR="00CB21C3" w:rsidRPr="00BA04CF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</w:p>
        </w:tc>
      </w:tr>
      <w:tr w:rsidR="00CB21C3" w:rsidRPr="00BA04CF" w14:paraId="59BF9491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45ADE00" w14:textId="640118BA" w:rsidR="00CB21C3" w:rsidRPr="002072F3" w:rsidRDefault="008701B0" w:rsidP="00D95BF2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</w:t>
            </w:r>
            <w:r w:rsidR="00CB21C3" w:rsidRPr="002072F3">
              <w:rPr>
                <w:rFonts w:ascii="Verdana" w:hAnsi="Verdana"/>
                <w:b/>
                <w:bCs/>
              </w:rPr>
              <w:t>2300</w:t>
            </w: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D037AF7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HD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991552F" w14:textId="77777777" w:rsidR="00CB21C3" w:rsidRPr="00BA04CF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77DC4DE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Maintenance Type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F6357D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001</w:t>
            </w:r>
            <w:r w:rsidRPr="00CB21C3">
              <w:rPr>
                <w:rFonts w:ascii="Verdana" w:hAnsi="Verdana"/>
              </w:rPr>
              <w:t>=Change</w:t>
            </w:r>
          </w:p>
          <w:p w14:paraId="566EE921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021</w:t>
            </w:r>
            <w:r w:rsidRPr="00CB21C3">
              <w:rPr>
                <w:rFonts w:ascii="Verdana" w:hAnsi="Verdana"/>
              </w:rPr>
              <w:t>=Add</w:t>
            </w:r>
          </w:p>
          <w:p w14:paraId="77F28654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024</w:t>
            </w:r>
            <w:r w:rsidRPr="00CB21C3">
              <w:rPr>
                <w:rFonts w:ascii="Verdana" w:hAnsi="Verdana"/>
              </w:rPr>
              <w:t>=Termination</w:t>
            </w:r>
          </w:p>
          <w:p w14:paraId="2E184193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2072F3">
              <w:rPr>
                <w:rFonts w:ascii="Verdana" w:hAnsi="Verdana"/>
                <w:b/>
                <w:bCs/>
              </w:rPr>
              <w:t>030</w:t>
            </w:r>
            <w:r w:rsidRPr="00CB21C3">
              <w:rPr>
                <w:rFonts w:ascii="Verdana" w:hAnsi="Verdana"/>
              </w:rPr>
              <w:t>=Full Replace File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985E05" w14:textId="6C3BC4BF" w:rsidR="00CB21C3" w:rsidRDefault="00CB21C3" w:rsidP="00263D2F">
            <w:pPr>
              <w:ind w:left="101"/>
              <w:rPr>
                <w:rFonts w:ascii="Verdana" w:hAnsi="Verdana"/>
              </w:rPr>
            </w:pPr>
            <w:r w:rsidRPr="00BA04CF">
              <w:rPr>
                <w:rFonts w:ascii="Verdana" w:hAnsi="Verdana"/>
              </w:rPr>
              <w:t xml:space="preserve">When BGN08 = </w:t>
            </w:r>
            <w:r w:rsidRPr="002072F3">
              <w:rPr>
                <w:rFonts w:ascii="Verdana" w:hAnsi="Verdana"/>
                <w:b/>
                <w:bCs/>
              </w:rPr>
              <w:t>4</w:t>
            </w:r>
            <w:r w:rsidRPr="00BA04CF">
              <w:rPr>
                <w:rFonts w:ascii="Verdana" w:hAnsi="Verdana"/>
              </w:rPr>
              <w:t xml:space="preserve">, 030 should be </w:t>
            </w:r>
            <w:proofErr w:type="gramStart"/>
            <w:r w:rsidRPr="00BA04CF">
              <w:rPr>
                <w:rFonts w:ascii="Verdana" w:hAnsi="Verdana"/>
              </w:rPr>
              <w:t xml:space="preserve">used </w:t>
            </w:r>
            <w:r>
              <w:rPr>
                <w:rFonts w:ascii="Verdana" w:hAnsi="Verdana"/>
              </w:rPr>
              <w:t xml:space="preserve"> </w:t>
            </w:r>
            <w:r w:rsidRPr="00BA04CF">
              <w:rPr>
                <w:rFonts w:ascii="Verdana" w:hAnsi="Verdana"/>
              </w:rPr>
              <w:t>in</w:t>
            </w:r>
            <w:proofErr w:type="gramEnd"/>
            <w:r w:rsidRPr="00BA04CF">
              <w:rPr>
                <w:rFonts w:ascii="Verdana" w:hAnsi="Verdana"/>
              </w:rPr>
              <w:t xml:space="preserve"> all HD01 segments in the file, to </w:t>
            </w:r>
            <w:r>
              <w:rPr>
                <w:rFonts w:ascii="Verdana" w:hAnsi="Verdana"/>
              </w:rPr>
              <w:t xml:space="preserve">  </w:t>
            </w:r>
            <w:r w:rsidRPr="00BA04CF">
              <w:rPr>
                <w:rFonts w:ascii="Verdana" w:hAnsi="Verdana"/>
              </w:rPr>
              <w:t xml:space="preserve">indicate a full replace/audit file. </w:t>
            </w:r>
            <w:proofErr w:type="gramStart"/>
            <w:r w:rsidRPr="00BA04CF">
              <w:rPr>
                <w:rFonts w:ascii="Verdana" w:hAnsi="Verdana"/>
              </w:rPr>
              <w:t xml:space="preserve">When </w:t>
            </w:r>
            <w:r>
              <w:rPr>
                <w:rFonts w:ascii="Verdana" w:hAnsi="Verdana"/>
              </w:rPr>
              <w:t xml:space="preserve"> </w:t>
            </w:r>
            <w:r w:rsidRPr="00BA04CF">
              <w:rPr>
                <w:rFonts w:ascii="Verdana" w:hAnsi="Verdana"/>
              </w:rPr>
              <w:t>BGN</w:t>
            </w:r>
            <w:proofErr w:type="gramEnd"/>
            <w:r w:rsidRPr="00BA04CF">
              <w:rPr>
                <w:rFonts w:ascii="Verdana" w:hAnsi="Verdana"/>
              </w:rPr>
              <w:t xml:space="preserve">08 = </w:t>
            </w:r>
            <w:r w:rsidRPr="002072F3">
              <w:rPr>
                <w:rFonts w:ascii="Verdana" w:hAnsi="Verdana"/>
                <w:b/>
                <w:bCs/>
              </w:rPr>
              <w:t>2</w:t>
            </w:r>
            <w:r w:rsidRPr="00BA04CF">
              <w:rPr>
                <w:rFonts w:ascii="Verdana" w:hAnsi="Verdana"/>
              </w:rPr>
              <w:t>, HD01 can be 001, 021 or 024 to indicate the proper maintenance type.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75BD9CE" w14:textId="77777777" w:rsidR="00CB21C3" w:rsidRPr="00BA04CF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B21C3" w:rsidRPr="002C5BA1" w14:paraId="7CF1B5E2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5B36BA0" w14:textId="77777777" w:rsidR="00CB21C3" w:rsidRPr="00CB21C3" w:rsidRDefault="00CB21C3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F3490A5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HD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9DFAA2" w14:textId="77777777" w:rsidR="00CB21C3" w:rsidRPr="002C5BA1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A4F9E3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Insurance Line Code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D13358E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7B00FD">
              <w:rPr>
                <w:rFonts w:ascii="Verdana" w:hAnsi="Verdana"/>
                <w:b/>
                <w:bCs/>
              </w:rPr>
              <w:t>DEN</w:t>
            </w:r>
            <w:r w:rsidRPr="00CB21C3">
              <w:rPr>
                <w:rFonts w:ascii="Verdana" w:hAnsi="Verdana"/>
              </w:rPr>
              <w:t xml:space="preserve"> = Dental</w:t>
            </w:r>
          </w:p>
          <w:p w14:paraId="44FA7C5A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7B00FD">
              <w:rPr>
                <w:rFonts w:ascii="Verdana" w:hAnsi="Verdana"/>
                <w:b/>
                <w:bCs/>
              </w:rPr>
              <w:t>DCP</w:t>
            </w:r>
            <w:r w:rsidRPr="00CB21C3">
              <w:rPr>
                <w:rFonts w:ascii="Verdana" w:hAnsi="Verdana"/>
              </w:rPr>
              <w:t xml:space="preserve"> = Dental Capitation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8815486" w14:textId="09F81110" w:rsidR="00CB21C3" w:rsidRPr="002C5BA1" w:rsidRDefault="00CB21C3" w:rsidP="007B00FD">
            <w:pPr>
              <w:ind w:left="101"/>
              <w:rPr>
                <w:rFonts w:ascii="Verdana" w:hAnsi="Verdana"/>
              </w:rPr>
            </w:pPr>
            <w:r w:rsidRPr="00BA04CF">
              <w:rPr>
                <w:rFonts w:ascii="Verdana" w:hAnsi="Verdana"/>
              </w:rPr>
              <w:t xml:space="preserve">Indicates </w:t>
            </w:r>
            <w:r>
              <w:rPr>
                <w:rFonts w:ascii="Verdana" w:hAnsi="Verdana"/>
              </w:rPr>
              <w:t xml:space="preserve">Dental </w:t>
            </w:r>
            <w:r w:rsidRPr="00BA04CF">
              <w:rPr>
                <w:rFonts w:ascii="Verdana" w:hAnsi="Verdana"/>
              </w:rPr>
              <w:t>Plan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4946B9F" w14:textId="77777777" w:rsidR="00CB21C3" w:rsidRPr="002C5BA1" w:rsidRDefault="00CB21C3" w:rsidP="00CB21C3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CB21C3" w:rsidRPr="00BA04CF" w14:paraId="5949B5C0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FDB9A82" w14:textId="77777777" w:rsidR="00CB21C3" w:rsidRPr="00CB21C3" w:rsidRDefault="00CB21C3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6C34D5D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HD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D7B9DFD" w14:textId="77777777" w:rsidR="00CB21C3" w:rsidRPr="00BA04CF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04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A68A509" w14:textId="77777777" w:rsidR="00CB21C3" w:rsidRPr="00CB21C3" w:rsidRDefault="00CB21C3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CB21C3">
              <w:rPr>
                <w:rFonts w:ascii="Verdana" w:eastAsia="Verdana" w:hAnsi="Verdana" w:cs="Verdana"/>
                <w:spacing w:val="1"/>
                <w:position w:val="-1"/>
              </w:rPr>
              <w:t>Plan Coverage Description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B9037F6" w14:textId="77777777" w:rsidR="00CB21C3" w:rsidRPr="00CB21C3" w:rsidRDefault="00CB21C3" w:rsidP="00D95BF2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6BFD592" w14:textId="77777777" w:rsidR="00CB21C3" w:rsidRPr="00BA04CF" w:rsidRDefault="00CB21C3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Min/Max=1/50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68712FF5" w14:textId="77777777" w:rsidR="00CB21C3" w:rsidRPr="00BA04CF" w:rsidRDefault="00CB21C3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577714" w:rsidRPr="005200BF" w14:paraId="329CF498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56E2D1F2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9D05CF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HD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0F4A852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05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EA2EA1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Coverage Level Co</w:t>
            </w:r>
            <w:r w:rsidRPr="005200BF">
              <w:rPr>
                <w:rFonts w:ascii="Verdana" w:eastAsia="Verdana" w:hAnsi="Verdana" w:cs="Verdana"/>
                <w:spacing w:val="1"/>
                <w:position w:val="-1"/>
              </w:rPr>
              <w:t>d</w:t>
            </w: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70B8BFD" w14:textId="77777777" w:rsidR="00577714" w:rsidRPr="007B00FD" w:rsidRDefault="00577714" w:rsidP="00577714">
            <w:pPr>
              <w:spacing w:line="240" w:lineRule="exact"/>
              <w:ind w:left="101"/>
              <w:rPr>
                <w:rFonts w:ascii="Verdana" w:hAnsi="Verdana"/>
                <w:b/>
                <w:bCs/>
              </w:rPr>
            </w:pPr>
            <w:r w:rsidRPr="007B00FD">
              <w:rPr>
                <w:rFonts w:ascii="Verdana" w:hAnsi="Verdana"/>
                <w:b/>
                <w:bCs/>
                <w:color w:val="FF0000"/>
              </w:rPr>
              <w:t>XXX = Use values sent in Implementation email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10636EA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 w:rsidRPr="00577714">
              <w:rPr>
                <w:rFonts w:ascii="Verdana" w:hAnsi="Verdana"/>
              </w:rPr>
              <w:t xml:space="preserve">Coverage Level Code. Required when entity is the subscriber. </w:t>
            </w:r>
          </w:p>
          <w:p w14:paraId="067565DC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</w:p>
          <w:p w14:paraId="3C072126" w14:textId="13E78818" w:rsidR="00577714" w:rsidRPr="00AC3D15" w:rsidRDefault="00577714" w:rsidP="00AC3D15">
            <w:pPr>
              <w:ind w:left="101"/>
              <w:rPr>
                <w:rFonts w:ascii="Verdana" w:hAnsi="Verdana"/>
                <w:b/>
                <w:bCs/>
                <w:color w:val="FF0000"/>
              </w:rPr>
            </w:pPr>
            <w:r w:rsidRPr="007B00FD">
              <w:rPr>
                <w:rFonts w:ascii="Verdana" w:hAnsi="Verdana"/>
                <w:b/>
                <w:bCs/>
                <w:color w:val="FF0000"/>
              </w:rPr>
              <w:t>Please see body of Initial Implementation email for these values.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88F7589" w14:textId="77777777" w:rsidR="00577714" w:rsidRPr="00577714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2C5BA1" w14:paraId="39CCDA03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4A602D61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6B9CAFC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0AD2335" w14:textId="77777777" w:rsidR="00577714" w:rsidRPr="002C5BA1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D2C4CD3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Date/Time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8BE057" w14:textId="77777777" w:rsidR="00577714" w:rsidRPr="00577714" w:rsidRDefault="00577714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7B00FD">
              <w:rPr>
                <w:rFonts w:ascii="Verdana" w:hAnsi="Verdana"/>
                <w:b/>
                <w:bCs/>
              </w:rPr>
              <w:t>348</w:t>
            </w:r>
            <w:r w:rsidRPr="00577714">
              <w:rPr>
                <w:rFonts w:ascii="Verdana" w:hAnsi="Verdana"/>
              </w:rPr>
              <w:t>=Benefit Begin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C2A5CF5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 w:rsidRPr="00577714">
              <w:rPr>
                <w:rFonts w:ascii="Verdana" w:hAnsi="Verdana"/>
              </w:rPr>
              <w:t xml:space="preserve">Benefit Begin Date </w:t>
            </w:r>
          </w:p>
          <w:p w14:paraId="103D0217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</w:p>
          <w:p w14:paraId="0F85F317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 w:rsidRPr="00577714">
              <w:rPr>
                <w:rFonts w:ascii="Verdana" w:hAnsi="Verdana"/>
              </w:rPr>
              <w:t>New Benefit Begin Date required when Coverage Level Code (HD05), or Group-</w:t>
            </w:r>
            <w:proofErr w:type="spellStart"/>
            <w:r w:rsidRPr="00577714">
              <w:rPr>
                <w:rFonts w:ascii="Verdana" w:hAnsi="Verdana"/>
              </w:rPr>
              <w:t>SubGroup</w:t>
            </w:r>
            <w:proofErr w:type="spellEnd"/>
            <w:r w:rsidRPr="00577714">
              <w:rPr>
                <w:rFonts w:ascii="Verdana" w:hAnsi="Verdana"/>
              </w:rPr>
              <w:t xml:space="preserve"> value (REF*1L) changes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0CB7ED1" w14:textId="77777777" w:rsidR="00577714" w:rsidRPr="002C5BA1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2C5BA1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2C5BA1" w14:paraId="48363956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2D486E0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E46F46D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31BC427" w14:textId="77777777" w:rsidR="00577714" w:rsidRPr="002C5BA1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40F2C0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Date/Time Qualifier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5AD567D" w14:textId="77777777" w:rsidR="00577714" w:rsidRPr="00577714" w:rsidRDefault="00577714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7B00FD">
              <w:rPr>
                <w:rFonts w:ascii="Verdana" w:hAnsi="Verdana"/>
                <w:b/>
                <w:bCs/>
              </w:rPr>
              <w:t>349</w:t>
            </w:r>
            <w:r w:rsidRPr="00577714">
              <w:rPr>
                <w:rFonts w:ascii="Verdana" w:hAnsi="Verdana"/>
              </w:rPr>
              <w:t>=Benefit End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5DBCFB9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 w:rsidRPr="00577714">
              <w:rPr>
                <w:rFonts w:ascii="Verdana" w:hAnsi="Verdana"/>
              </w:rPr>
              <w:t xml:space="preserve">Benefit end </w:t>
            </w:r>
            <w:proofErr w:type="gramStart"/>
            <w:r w:rsidRPr="00577714">
              <w:rPr>
                <w:rFonts w:ascii="Verdana" w:hAnsi="Verdana"/>
              </w:rPr>
              <w:t>date;</w:t>
            </w:r>
            <w:proofErr w:type="gramEnd"/>
            <w:r w:rsidRPr="00577714">
              <w:rPr>
                <w:rFonts w:ascii="Verdana" w:hAnsi="Verdana"/>
              </w:rPr>
              <w:t xml:space="preserve"> indicates when benefits should end. 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0CBCF601" w14:textId="77777777" w:rsidR="00577714" w:rsidRPr="002C5BA1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S</w:t>
            </w:r>
          </w:p>
        </w:tc>
      </w:tr>
      <w:tr w:rsidR="00577714" w:rsidRPr="002C5BA1" w14:paraId="62D4F8B0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3428230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9896580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7078EDA" w14:textId="77777777" w:rsidR="00577714" w:rsidRPr="002C5BA1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800399A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Date/Time Format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BAEC540" w14:textId="77777777" w:rsidR="00577714" w:rsidRPr="00577714" w:rsidRDefault="00577714" w:rsidP="00D95BF2">
            <w:pPr>
              <w:spacing w:line="240" w:lineRule="exact"/>
              <w:ind w:left="101"/>
              <w:rPr>
                <w:rFonts w:ascii="Verdana" w:hAnsi="Verdana"/>
              </w:rPr>
            </w:pPr>
            <w:r w:rsidRPr="007B00FD">
              <w:rPr>
                <w:rFonts w:ascii="Verdana" w:hAnsi="Verdana"/>
                <w:b/>
                <w:bCs/>
              </w:rPr>
              <w:t>D8</w:t>
            </w:r>
            <w:r w:rsidRPr="00577714">
              <w:rPr>
                <w:rFonts w:ascii="Verdana" w:hAnsi="Verdana"/>
              </w:rPr>
              <w:t>=CCYYMMDD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AD20F47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27A0E745" w14:textId="77777777" w:rsidR="00577714" w:rsidRPr="002C5BA1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2C5BA1" w14:paraId="6C2D4D83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1F5561BD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993556C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DTP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40C7D6" w14:textId="77777777" w:rsidR="00577714" w:rsidRPr="002C5BA1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03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43F07AE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Date/Time Period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11654C2" w14:textId="77777777" w:rsidR="00577714" w:rsidRPr="00577714" w:rsidRDefault="00577714" w:rsidP="00D95BF2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0BE794E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 w:rsidRPr="00577714">
              <w:rPr>
                <w:rFonts w:ascii="Verdana" w:hAnsi="Verdana"/>
              </w:rPr>
              <w:t xml:space="preserve">Coverage Begin Date = CCYYMMDD </w:t>
            </w:r>
          </w:p>
          <w:p w14:paraId="06409595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 w:rsidRPr="00577714">
              <w:rPr>
                <w:rFonts w:ascii="Verdana" w:hAnsi="Verdana"/>
              </w:rPr>
              <w:t>Coverage End Date = CCYYMMDD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6B72C59" w14:textId="77777777" w:rsidR="00577714" w:rsidRPr="002C5BA1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2C5BA1" w14:paraId="65C79A9E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1038C1C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022C8D8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SE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17FC28F" w14:textId="77777777" w:rsidR="00577714" w:rsidRPr="002C5BA1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D57DBB7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Number of Included</w:t>
            </w:r>
          </w:p>
          <w:p w14:paraId="3E94C762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Segments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CB1D483" w14:textId="77777777" w:rsidR="00577714" w:rsidRPr="00577714" w:rsidRDefault="00577714" w:rsidP="00D95BF2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32A497" w14:textId="77777777" w:rsidR="00577714" w:rsidRDefault="00577714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Min/Max=1/10</w:t>
            </w:r>
          </w:p>
          <w:p w14:paraId="1AE13091" w14:textId="77777777" w:rsidR="00577714" w:rsidRDefault="00577714" w:rsidP="00263D2F">
            <w:pPr>
              <w:ind w:left="101"/>
              <w:rPr>
                <w:rFonts w:ascii="Verdana" w:hAnsi="Verdana"/>
              </w:rPr>
            </w:pPr>
          </w:p>
          <w:p w14:paraId="4C10D9F5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 w:rsidRPr="00286437">
              <w:rPr>
                <w:rFonts w:ascii="Verdana" w:hAnsi="Verdana"/>
              </w:rPr>
              <w:t>Used to indicate the total number of segments included in the transaction set inclusive of the ST and SE segments.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D865715" w14:textId="77777777" w:rsidR="00577714" w:rsidRPr="002C5BA1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BA04CF" w14:paraId="612B9A38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35837F02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0AC40E1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SE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B41A05A" w14:textId="77777777" w:rsidR="00577714" w:rsidRPr="00BA04CF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B16167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Transaction Set Control</w:t>
            </w:r>
          </w:p>
          <w:p w14:paraId="32F29BEA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Number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0541E47" w14:textId="77777777" w:rsidR="00577714" w:rsidRPr="007B00FD" w:rsidRDefault="00577714" w:rsidP="00D95BF2">
            <w:pPr>
              <w:spacing w:line="240" w:lineRule="exact"/>
              <w:ind w:left="101"/>
              <w:rPr>
                <w:rFonts w:ascii="Verdana" w:hAnsi="Verdana"/>
                <w:b/>
                <w:bCs/>
              </w:rPr>
            </w:pPr>
            <w:r w:rsidRPr="007B00FD">
              <w:rPr>
                <w:rFonts w:ascii="Verdana" w:hAnsi="Verdana"/>
                <w:b/>
                <w:bCs/>
              </w:rPr>
              <w:t>Same as ST02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61A3B18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Min/Max=4/9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4759F57D" w14:textId="77777777" w:rsidR="00577714" w:rsidRPr="00BA04CF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BA04CF" w14:paraId="1B444A08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60C84011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4EB153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GE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EF5C599" w14:textId="77777777" w:rsidR="00577714" w:rsidRPr="00BA04CF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5AA4F94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Number of Transaction</w:t>
            </w:r>
          </w:p>
          <w:p w14:paraId="31BBC82B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Sets Included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FAE693" w14:textId="77777777" w:rsidR="00577714" w:rsidRPr="00577714" w:rsidRDefault="00577714" w:rsidP="00D95BF2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36C5DC9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Min/Max=1/6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5F56AD54" w14:textId="77777777" w:rsidR="00577714" w:rsidRPr="00BA04CF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BA04CF" w14:paraId="5FBDBA96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25D8D892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AF90D58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GE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F819435" w14:textId="77777777" w:rsidR="00577714" w:rsidRPr="00BA04CF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91F614F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Group Control Number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3E50C69" w14:textId="77777777" w:rsidR="00577714" w:rsidRPr="007B00FD" w:rsidRDefault="00577714" w:rsidP="00D95BF2">
            <w:pPr>
              <w:spacing w:line="240" w:lineRule="exact"/>
              <w:ind w:left="101"/>
              <w:rPr>
                <w:rFonts w:ascii="Verdana" w:hAnsi="Verdana"/>
                <w:b/>
                <w:bCs/>
              </w:rPr>
            </w:pPr>
            <w:r w:rsidRPr="007B00FD">
              <w:rPr>
                <w:rFonts w:ascii="Verdana" w:hAnsi="Verdana"/>
                <w:b/>
                <w:bCs/>
              </w:rPr>
              <w:t>Same as GS06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4519E399" w14:textId="77777777" w:rsidR="00577714" w:rsidRDefault="00577714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Min/Max=1/9</w:t>
            </w:r>
          </w:p>
          <w:p w14:paraId="0D3D3B0D" w14:textId="77777777" w:rsidR="00577714" w:rsidRDefault="00577714" w:rsidP="00263D2F">
            <w:pPr>
              <w:ind w:left="101"/>
              <w:rPr>
                <w:rFonts w:ascii="Verdana" w:hAnsi="Verdana"/>
              </w:rPr>
            </w:pPr>
          </w:p>
          <w:p w14:paraId="010F2CBB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 w:rsidRPr="00286437">
              <w:rPr>
                <w:rFonts w:ascii="Verdana" w:hAnsi="Verdana"/>
              </w:rPr>
              <w:t>Used to indicate the total number of transactions sets (ST-SE) included in this functional group (GS-GE).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E33AE97" w14:textId="77777777" w:rsidR="00577714" w:rsidRPr="00BA04CF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BA04C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5200BF" w14:paraId="26AA92E6" w14:textId="77777777" w:rsidTr="009171AC">
        <w:trPr>
          <w:cantSplit/>
        </w:trPr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0CABE8BB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A0C186A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IEA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D11631C" w14:textId="77777777" w:rsidR="00577714" w:rsidRPr="005200BF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01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F1429C0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Number of Functional</w:t>
            </w:r>
          </w:p>
          <w:p w14:paraId="639278E6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Groups Included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534FAB5" w14:textId="77777777" w:rsidR="00577714" w:rsidRPr="00577714" w:rsidRDefault="00577714" w:rsidP="00D95BF2">
            <w:pPr>
              <w:spacing w:line="240" w:lineRule="exact"/>
              <w:ind w:left="101"/>
              <w:rPr>
                <w:rFonts w:ascii="Verdana" w:hAnsi="Verdana"/>
              </w:rPr>
            </w:pP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829B7D" w14:textId="77777777" w:rsidR="00577714" w:rsidRDefault="00577714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Min/Max=1/5</w:t>
            </w:r>
          </w:p>
          <w:p w14:paraId="1993EAEC" w14:textId="77777777" w:rsidR="00577714" w:rsidRDefault="00577714" w:rsidP="00263D2F">
            <w:pPr>
              <w:ind w:left="101"/>
              <w:rPr>
                <w:rFonts w:ascii="Verdana" w:hAnsi="Verdana"/>
              </w:rPr>
            </w:pPr>
          </w:p>
          <w:p w14:paraId="5AA81169" w14:textId="77777777" w:rsidR="00577714" w:rsidRDefault="00577714" w:rsidP="00263D2F">
            <w:pPr>
              <w:ind w:left="101"/>
              <w:rPr>
                <w:rFonts w:ascii="Verdana" w:hAnsi="Verdana"/>
              </w:rPr>
            </w:pPr>
            <w:r w:rsidRPr="00933987">
              <w:rPr>
                <w:rFonts w:ascii="Verdana" w:hAnsi="Verdana"/>
              </w:rPr>
              <w:t>Used to indicate the total number of functional groups (GS-GE) included in this interchange.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7CB0D364" w14:textId="77777777" w:rsidR="00577714" w:rsidRPr="005200BF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  <w:tr w:rsidR="00577714" w:rsidRPr="00BA04CF" w14:paraId="55256235" w14:textId="77777777" w:rsidTr="000723A1">
        <w:tc>
          <w:tcPr>
            <w:tcW w:w="926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14:paraId="78D246DC" w14:textId="77777777" w:rsidR="00577714" w:rsidRPr="005200BF" w:rsidRDefault="00577714" w:rsidP="00D95BF2">
            <w:pPr>
              <w:rPr>
                <w:rFonts w:ascii="Verdana" w:hAnsi="Verdana"/>
              </w:rPr>
            </w:pPr>
          </w:p>
        </w:tc>
        <w:tc>
          <w:tcPr>
            <w:tcW w:w="66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35F566CD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IEA</w:t>
            </w:r>
          </w:p>
        </w:tc>
        <w:tc>
          <w:tcPr>
            <w:tcW w:w="99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2758A23" w14:textId="77777777" w:rsidR="00577714" w:rsidRPr="00BA04CF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02</w:t>
            </w:r>
          </w:p>
        </w:tc>
        <w:tc>
          <w:tcPr>
            <w:tcW w:w="254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2411505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Interchange Control</w:t>
            </w:r>
          </w:p>
          <w:p w14:paraId="65D00C0C" w14:textId="77777777" w:rsidR="00577714" w:rsidRPr="00577714" w:rsidRDefault="00577714" w:rsidP="00D95BF2">
            <w:pPr>
              <w:spacing w:line="240" w:lineRule="exact"/>
              <w:ind w:left="103"/>
              <w:rPr>
                <w:rFonts w:ascii="Verdana" w:eastAsia="Verdana" w:hAnsi="Verdana" w:cs="Verdana"/>
                <w:spacing w:val="1"/>
                <w:position w:val="-1"/>
              </w:rPr>
            </w:pPr>
            <w:r w:rsidRPr="00577714">
              <w:rPr>
                <w:rFonts w:ascii="Verdana" w:eastAsia="Verdana" w:hAnsi="Verdana" w:cs="Verdana"/>
                <w:spacing w:val="1"/>
                <w:position w:val="-1"/>
              </w:rPr>
              <w:t>Number</w:t>
            </w:r>
          </w:p>
        </w:tc>
        <w:tc>
          <w:tcPr>
            <w:tcW w:w="379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96B2124" w14:textId="77777777" w:rsidR="00577714" w:rsidRPr="007A7958" w:rsidRDefault="00577714" w:rsidP="00D95BF2">
            <w:pPr>
              <w:spacing w:line="240" w:lineRule="exact"/>
              <w:ind w:left="101"/>
              <w:rPr>
                <w:rFonts w:ascii="Verdana" w:hAnsi="Verdana"/>
                <w:b/>
                <w:bCs/>
              </w:rPr>
            </w:pPr>
            <w:r w:rsidRPr="007A7958">
              <w:rPr>
                <w:rFonts w:ascii="Verdana" w:hAnsi="Verdana"/>
                <w:b/>
                <w:bCs/>
              </w:rPr>
              <w:t>Same as ISA13</w:t>
            </w:r>
          </w:p>
        </w:tc>
        <w:tc>
          <w:tcPr>
            <w:tcW w:w="45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DE35ACA" w14:textId="77777777" w:rsidR="00577714" w:rsidRPr="00577714" w:rsidRDefault="00577714" w:rsidP="00263D2F">
            <w:pPr>
              <w:ind w:left="1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Min/Max=9/9</w:t>
            </w:r>
          </w:p>
        </w:tc>
        <w:tc>
          <w:tcPr>
            <w:tcW w:w="160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14:paraId="361EC2D6" w14:textId="77777777" w:rsidR="00577714" w:rsidRPr="00BA04CF" w:rsidRDefault="00577714" w:rsidP="007A7958">
            <w:pPr>
              <w:spacing w:line="240" w:lineRule="exact"/>
              <w:ind w:left="101"/>
              <w:rPr>
                <w:rFonts w:ascii="Verdana" w:eastAsia="Verdana" w:hAnsi="Verdana" w:cs="Verdana"/>
                <w:position w:val="-1"/>
              </w:rPr>
            </w:pPr>
            <w:r w:rsidRPr="005200BF">
              <w:rPr>
                <w:rFonts w:ascii="Verdana" w:eastAsia="Verdana" w:hAnsi="Verdana" w:cs="Verdana"/>
                <w:position w:val="-1"/>
              </w:rPr>
              <w:t>R</w:t>
            </w:r>
          </w:p>
        </w:tc>
      </w:tr>
    </w:tbl>
    <w:p w14:paraId="0A42E6A6" w14:textId="3AD2168F" w:rsidR="00572238" w:rsidRDefault="00572238" w:rsidP="003477A9">
      <w:pPr>
        <w:spacing w:before="32"/>
        <w:ind w:right="187"/>
        <w:rPr>
          <w:rFonts w:ascii="Verdana" w:eastAsia="Verdana" w:hAnsi="Verdana" w:cs="Verdana"/>
          <w:sz w:val="16"/>
          <w:szCs w:val="16"/>
        </w:rPr>
        <w:sectPr w:rsidR="00572238" w:rsidSect="001B3085">
          <w:pgSz w:w="15840" w:h="12240" w:orient="landscape" w:code="1"/>
          <w:pgMar w:top="662" w:right="346" w:bottom="245" w:left="245" w:header="0" w:footer="331" w:gutter="0"/>
          <w:cols w:space="720"/>
          <w:docGrid w:linePitch="272"/>
        </w:sectPr>
      </w:pPr>
    </w:p>
    <w:p w14:paraId="6B41B559" w14:textId="08163455" w:rsidR="007C22BA" w:rsidRPr="005B5854" w:rsidRDefault="00300D09" w:rsidP="005B5854">
      <w:pPr>
        <w:spacing w:before="32"/>
        <w:ind w:right="567"/>
        <w:jc w:val="center"/>
        <w:rPr>
          <w:rFonts w:ascii="Verdana" w:eastAsia="Verdana" w:hAnsi="Verdana" w:cs="Verdana"/>
          <w:b/>
          <w:spacing w:val="1"/>
        </w:rPr>
      </w:pPr>
      <w:bookmarkStart w:id="5" w:name="_Hlk491183989"/>
      <w:r>
        <w:rPr>
          <w:rFonts w:ascii="Verdana" w:eastAsia="Verdana" w:hAnsi="Verdana" w:cs="Verdana"/>
          <w:b/>
          <w:spacing w:val="1"/>
        </w:rPr>
        <w:t>DDWA</w:t>
      </w:r>
      <w:r w:rsidR="00876F14">
        <w:rPr>
          <w:rFonts w:ascii="Verdana" w:eastAsia="Verdana" w:hAnsi="Verdana" w:cs="Verdana"/>
          <w:b/>
          <w:spacing w:val="1"/>
        </w:rPr>
        <w:t xml:space="preserve"> </w:t>
      </w:r>
      <w:r w:rsidR="00B47398" w:rsidRPr="00B47398">
        <w:rPr>
          <w:rFonts w:ascii="Verdana" w:eastAsia="Verdana" w:hAnsi="Verdana" w:cs="Verdana"/>
          <w:b/>
          <w:spacing w:val="1"/>
        </w:rPr>
        <w:t>ANSI 834 Sample File</w:t>
      </w:r>
      <w:bookmarkEnd w:id="5"/>
    </w:p>
    <w:p w14:paraId="454ADC58" w14:textId="5707E78F" w:rsidR="009171AC" w:rsidRDefault="002D51AD" w:rsidP="001A6BB6">
      <w:pPr>
        <w:spacing w:before="32"/>
        <w:ind w:right="567" w:firstLine="720"/>
        <w:rPr>
          <w:sz w:val="2"/>
          <w:szCs w:val="2"/>
        </w:rPr>
      </w:pPr>
      <w:r>
        <w:rPr>
          <w:noProof/>
        </w:rPr>
        <w:drawing>
          <wp:inline distT="0" distB="0" distL="0" distR="0" wp14:anchorId="39E1625C" wp14:editId="545096AC">
            <wp:extent cx="9163049" cy="6534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6593" cy="65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71AC" w:rsidSect="0013301B">
      <w:footerReference w:type="default" r:id="rId10"/>
      <w:pgSz w:w="15840" w:h="12240" w:orient="landscape" w:code="1"/>
      <w:pgMar w:top="662" w:right="346" w:bottom="245" w:left="24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CEE4" w14:textId="77777777" w:rsidR="003E19F2" w:rsidRDefault="003E19F2">
      <w:r>
        <w:separator/>
      </w:r>
    </w:p>
  </w:endnote>
  <w:endnote w:type="continuationSeparator" w:id="0">
    <w:p w14:paraId="0CD69A5F" w14:textId="77777777" w:rsidR="003E19F2" w:rsidRDefault="003E1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37D9" w14:textId="77777777" w:rsidR="00471A7A" w:rsidRDefault="00471A7A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E82B" w14:textId="77777777" w:rsidR="00471A7A" w:rsidRDefault="00471A7A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F7FA4" w14:textId="77777777" w:rsidR="003E19F2" w:rsidRDefault="003E19F2">
      <w:r>
        <w:separator/>
      </w:r>
    </w:p>
  </w:footnote>
  <w:footnote w:type="continuationSeparator" w:id="0">
    <w:p w14:paraId="5FAFCC1C" w14:textId="77777777" w:rsidR="003E19F2" w:rsidRDefault="003E1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060"/>
    <w:multiLevelType w:val="hybridMultilevel"/>
    <w:tmpl w:val="F86850BC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" w15:restartNumberingAfterBreak="0">
    <w:nsid w:val="0C572018"/>
    <w:multiLevelType w:val="hybridMultilevel"/>
    <w:tmpl w:val="C58E7858"/>
    <w:lvl w:ilvl="0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D6D2DB9"/>
    <w:multiLevelType w:val="hybridMultilevel"/>
    <w:tmpl w:val="A18C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842"/>
    <w:multiLevelType w:val="hybridMultilevel"/>
    <w:tmpl w:val="CC00B97A"/>
    <w:lvl w:ilvl="0" w:tplc="80584B8A">
      <w:start w:val="6"/>
      <w:numFmt w:val="bullet"/>
      <w:lvlText w:val="•"/>
      <w:lvlJc w:val="left"/>
      <w:pPr>
        <w:ind w:left="945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250334B"/>
    <w:multiLevelType w:val="hybridMultilevel"/>
    <w:tmpl w:val="E2DCAE64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 w15:restartNumberingAfterBreak="0">
    <w:nsid w:val="15174204"/>
    <w:multiLevelType w:val="hybridMultilevel"/>
    <w:tmpl w:val="AC3AA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4F475E"/>
    <w:multiLevelType w:val="hybridMultilevel"/>
    <w:tmpl w:val="7E38BE90"/>
    <w:lvl w:ilvl="0" w:tplc="80584B8A">
      <w:start w:val="6"/>
      <w:numFmt w:val="bullet"/>
      <w:lvlText w:val="•"/>
      <w:lvlJc w:val="left"/>
      <w:pPr>
        <w:ind w:left="945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1D5F0C0D"/>
    <w:multiLevelType w:val="hybridMultilevel"/>
    <w:tmpl w:val="01DA4CE6"/>
    <w:lvl w:ilvl="0" w:tplc="80584B8A">
      <w:start w:val="6"/>
      <w:numFmt w:val="bullet"/>
      <w:lvlText w:val="•"/>
      <w:lvlJc w:val="left"/>
      <w:pPr>
        <w:ind w:left="1766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8" w15:restartNumberingAfterBreak="0">
    <w:nsid w:val="290436C5"/>
    <w:multiLevelType w:val="hybridMultilevel"/>
    <w:tmpl w:val="9E14E58C"/>
    <w:lvl w:ilvl="0" w:tplc="80584B8A">
      <w:start w:val="6"/>
      <w:numFmt w:val="bullet"/>
      <w:lvlText w:val="•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9" w15:restartNumberingAfterBreak="0">
    <w:nsid w:val="2E8015CA"/>
    <w:multiLevelType w:val="hybridMultilevel"/>
    <w:tmpl w:val="5BEA7914"/>
    <w:lvl w:ilvl="0" w:tplc="80584B8A">
      <w:start w:val="6"/>
      <w:numFmt w:val="bullet"/>
      <w:lvlText w:val="•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0" w15:restartNumberingAfterBreak="0">
    <w:nsid w:val="30427FA5"/>
    <w:multiLevelType w:val="hybridMultilevel"/>
    <w:tmpl w:val="43FC9104"/>
    <w:lvl w:ilvl="0" w:tplc="80584B8A">
      <w:start w:val="6"/>
      <w:numFmt w:val="bullet"/>
      <w:lvlText w:val="•"/>
      <w:lvlJc w:val="left"/>
      <w:pPr>
        <w:ind w:left="1766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1" w15:restartNumberingAfterBreak="0">
    <w:nsid w:val="328900A2"/>
    <w:multiLevelType w:val="hybridMultilevel"/>
    <w:tmpl w:val="1064487A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2" w15:restartNumberingAfterBreak="0">
    <w:nsid w:val="3B70089C"/>
    <w:multiLevelType w:val="hybridMultilevel"/>
    <w:tmpl w:val="F3C09C34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3" w15:restartNumberingAfterBreak="0">
    <w:nsid w:val="3CA418A8"/>
    <w:multiLevelType w:val="hybridMultilevel"/>
    <w:tmpl w:val="46A6A5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F3A8E"/>
    <w:multiLevelType w:val="hybridMultilevel"/>
    <w:tmpl w:val="DB82AA3E"/>
    <w:lvl w:ilvl="0" w:tplc="80584B8A">
      <w:start w:val="6"/>
      <w:numFmt w:val="bullet"/>
      <w:lvlText w:val="•"/>
      <w:lvlJc w:val="left"/>
      <w:pPr>
        <w:ind w:left="945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 w15:restartNumberingAfterBreak="0">
    <w:nsid w:val="3E0215D0"/>
    <w:multiLevelType w:val="hybridMultilevel"/>
    <w:tmpl w:val="07BE4C92"/>
    <w:lvl w:ilvl="0" w:tplc="80584B8A">
      <w:start w:val="6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811812"/>
    <w:multiLevelType w:val="multilevel"/>
    <w:tmpl w:val="63343C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2FB6104"/>
    <w:multiLevelType w:val="hybridMultilevel"/>
    <w:tmpl w:val="4D1C977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 w15:restartNumberingAfterBreak="0">
    <w:nsid w:val="48D4201B"/>
    <w:multiLevelType w:val="hybridMultilevel"/>
    <w:tmpl w:val="D0BC53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335612"/>
    <w:multiLevelType w:val="hybridMultilevel"/>
    <w:tmpl w:val="5CC45BC0"/>
    <w:lvl w:ilvl="0" w:tplc="80584B8A">
      <w:start w:val="6"/>
      <w:numFmt w:val="bullet"/>
      <w:lvlText w:val="•"/>
      <w:lvlJc w:val="left"/>
      <w:pPr>
        <w:ind w:left="945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0" w15:restartNumberingAfterBreak="0">
    <w:nsid w:val="4B506E32"/>
    <w:multiLevelType w:val="hybridMultilevel"/>
    <w:tmpl w:val="9EAEE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04661"/>
    <w:multiLevelType w:val="hybridMultilevel"/>
    <w:tmpl w:val="9C90BE42"/>
    <w:lvl w:ilvl="0" w:tplc="D3EEC866">
      <w:numFmt w:val="bullet"/>
      <w:lvlText w:val="•"/>
      <w:lvlJc w:val="left"/>
      <w:pPr>
        <w:ind w:left="1545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2" w15:restartNumberingAfterBreak="0">
    <w:nsid w:val="511C726D"/>
    <w:multiLevelType w:val="hybridMultilevel"/>
    <w:tmpl w:val="2F923CAE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3" w15:restartNumberingAfterBreak="0">
    <w:nsid w:val="51754848"/>
    <w:multiLevelType w:val="hybridMultilevel"/>
    <w:tmpl w:val="908E1CC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51932E00"/>
    <w:multiLevelType w:val="hybridMultilevel"/>
    <w:tmpl w:val="CC44D98E"/>
    <w:lvl w:ilvl="0" w:tplc="80584B8A">
      <w:start w:val="6"/>
      <w:numFmt w:val="bullet"/>
      <w:lvlText w:val="•"/>
      <w:lvlJc w:val="left"/>
      <w:pPr>
        <w:ind w:left="1766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5" w15:restartNumberingAfterBreak="0">
    <w:nsid w:val="51D5196D"/>
    <w:multiLevelType w:val="hybridMultilevel"/>
    <w:tmpl w:val="32DCAB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564193A"/>
    <w:multiLevelType w:val="hybridMultilevel"/>
    <w:tmpl w:val="DE8EA694"/>
    <w:lvl w:ilvl="0" w:tplc="80584B8A">
      <w:start w:val="6"/>
      <w:numFmt w:val="bullet"/>
      <w:lvlText w:val="•"/>
      <w:lvlJc w:val="left"/>
      <w:pPr>
        <w:ind w:left="1766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7" w15:restartNumberingAfterBreak="0">
    <w:nsid w:val="59B716BF"/>
    <w:multiLevelType w:val="hybridMultilevel"/>
    <w:tmpl w:val="98F8E14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8" w15:restartNumberingAfterBreak="0">
    <w:nsid w:val="5E467D15"/>
    <w:multiLevelType w:val="hybridMultilevel"/>
    <w:tmpl w:val="4B8A63F0"/>
    <w:lvl w:ilvl="0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9" w15:restartNumberingAfterBreak="0">
    <w:nsid w:val="5FEA6C32"/>
    <w:multiLevelType w:val="hybridMultilevel"/>
    <w:tmpl w:val="D25A768A"/>
    <w:lvl w:ilvl="0" w:tplc="04090003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0" w15:restartNumberingAfterBreak="0">
    <w:nsid w:val="608C144A"/>
    <w:multiLevelType w:val="hybridMultilevel"/>
    <w:tmpl w:val="18EEB7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1ED7C6D"/>
    <w:multiLevelType w:val="hybridMultilevel"/>
    <w:tmpl w:val="FE8A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012F8"/>
    <w:multiLevelType w:val="hybridMultilevel"/>
    <w:tmpl w:val="C32CF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310A4"/>
    <w:multiLevelType w:val="hybridMultilevel"/>
    <w:tmpl w:val="0E74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E074B"/>
    <w:multiLevelType w:val="hybridMultilevel"/>
    <w:tmpl w:val="E0F22672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5" w15:restartNumberingAfterBreak="0">
    <w:nsid w:val="72156FD8"/>
    <w:multiLevelType w:val="hybridMultilevel"/>
    <w:tmpl w:val="0358ACE4"/>
    <w:lvl w:ilvl="0" w:tplc="D3EEC866">
      <w:numFmt w:val="bullet"/>
      <w:lvlText w:val="•"/>
      <w:lvlJc w:val="left"/>
      <w:pPr>
        <w:ind w:left="2164" w:hanging="360"/>
      </w:pPr>
      <w:rPr>
        <w:rFonts w:ascii="Times New Roman" w:eastAsia="Times New Roman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36" w15:restartNumberingAfterBreak="0">
    <w:nsid w:val="73B11F8D"/>
    <w:multiLevelType w:val="hybridMultilevel"/>
    <w:tmpl w:val="13B458B0"/>
    <w:lvl w:ilvl="0" w:tplc="0D026034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B4136"/>
    <w:multiLevelType w:val="hybridMultilevel"/>
    <w:tmpl w:val="8A4AA144"/>
    <w:lvl w:ilvl="0" w:tplc="80584B8A">
      <w:start w:val="6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147C86"/>
    <w:multiLevelType w:val="hybridMultilevel"/>
    <w:tmpl w:val="03BED076"/>
    <w:lvl w:ilvl="0" w:tplc="80584B8A">
      <w:start w:val="6"/>
      <w:numFmt w:val="bullet"/>
      <w:lvlText w:val="•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126"/>
      </w:rPr>
    </w:lvl>
    <w:lvl w:ilvl="1" w:tplc="04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39" w15:restartNumberingAfterBreak="0">
    <w:nsid w:val="7E1B349F"/>
    <w:multiLevelType w:val="hybridMultilevel"/>
    <w:tmpl w:val="DCA09830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 w16cid:durableId="1315643797">
    <w:abstractNumId w:val="16"/>
  </w:num>
  <w:num w:numId="2" w16cid:durableId="522017900">
    <w:abstractNumId w:val="4"/>
  </w:num>
  <w:num w:numId="3" w16cid:durableId="59597958">
    <w:abstractNumId w:val="12"/>
  </w:num>
  <w:num w:numId="4" w16cid:durableId="2077194964">
    <w:abstractNumId w:val="36"/>
  </w:num>
  <w:num w:numId="5" w16cid:durableId="1012952850">
    <w:abstractNumId w:val="32"/>
  </w:num>
  <w:num w:numId="6" w16cid:durableId="143857131">
    <w:abstractNumId w:val="21"/>
  </w:num>
  <w:num w:numId="7" w16cid:durableId="203491632">
    <w:abstractNumId w:val="35"/>
  </w:num>
  <w:num w:numId="8" w16cid:durableId="962030348">
    <w:abstractNumId w:val="5"/>
  </w:num>
  <w:num w:numId="9" w16cid:durableId="66265873">
    <w:abstractNumId w:val="0"/>
  </w:num>
  <w:num w:numId="10" w16cid:durableId="1458139906">
    <w:abstractNumId w:val="23"/>
  </w:num>
  <w:num w:numId="11" w16cid:durableId="1624923542">
    <w:abstractNumId w:val="6"/>
  </w:num>
  <w:num w:numId="12" w16cid:durableId="329187820">
    <w:abstractNumId w:val="24"/>
  </w:num>
  <w:num w:numId="13" w16cid:durableId="435710462">
    <w:abstractNumId w:val="10"/>
  </w:num>
  <w:num w:numId="14" w16cid:durableId="836310325">
    <w:abstractNumId w:val="7"/>
  </w:num>
  <w:num w:numId="15" w16cid:durableId="965621764">
    <w:abstractNumId w:val="9"/>
  </w:num>
  <w:num w:numId="16" w16cid:durableId="1710568403">
    <w:abstractNumId w:val="8"/>
  </w:num>
  <w:num w:numId="17" w16cid:durableId="997881164">
    <w:abstractNumId w:val="26"/>
  </w:num>
  <w:num w:numId="18" w16cid:durableId="473181685">
    <w:abstractNumId w:val="38"/>
  </w:num>
  <w:num w:numId="19" w16cid:durableId="1345787702">
    <w:abstractNumId w:val="27"/>
  </w:num>
  <w:num w:numId="20" w16cid:durableId="1781800913">
    <w:abstractNumId w:val="14"/>
  </w:num>
  <w:num w:numId="21" w16cid:durableId="331833657">
    <w:abstractNumId w:val="19"/>
  </w:num>
  <w:num w:numId="22" w16cid:durableId="1323000491">
    <w:abstractNumId w:val="3"/>
  </w:num>
  <w:num w:numId="23" w16cid:durableId="828715711">
    <w:abstractNumId w:val="17"/>
  </w:num>
  <w:num w:numId="24" w16cid:durableId="2046907613">
    <w:abstractNumId w:val="25"/>
  </w:num>
  <w:num w:numId="25" w16cid:durableId="1441727839">
    <w:abstractNumId w:val="11"/>
  </w:num>
  <w:num w:numId="26" w16cid:durableId="1117287327">
    <w:abstractNumId w:val="28"/>
  </w:num>
  <w:num w:numId="27" w16cid:durableId="1312439514">
    <w:abstractNumId w:val="37"/>
  </w:num>
  <w:num w:numId="28" w16cid:durableId="1398430611">
    <w:abstractNumId w:val="15"/>
  </w:num>
  <w:num w:numId="29" w16cid:durableId="195890160">
    <w:abstractNumId w:val="30"/>
  </w:num>
  <w:num w:numId="30" w16cid:durableId="1623609264">
    <w:abstractNumId w:val="18"/>
  </w:num>
  <w:num w:numId="31" w16cid:durableId="1977754120">
    <w:abstractNumId w:val="2"/>
  </w:num>
  <w:num w:numId="32" w16cid:durableId="770509829">
    <w:abstractNumId w:val="31"/>
  </w:num>
  <w:num w:numId="33" w16cid:durableId="1694766375">
    <w:abstractNumId w:val="22"/>
  </w:num>
  <w:num w:numId="34" w16cid:durableId="1357536085">
    <w:abstractNumId w:val="33"/>
  </w:num>
  <w:num w:numId="35" w16cid:durableId="2011525234">
    <w:abstractNumId w:val="13"/>
  </w:num>
  <w:num w:numId="36" w16cid:durableId="2091345045">
    <w:abstractNumId w:val="20"/>
  </w:num>
  <w:num w:numId="37" w16cid:durableId="337000765">
    <w:abstractNumId w:val="39"/>
  </w:num>
  <w:num w:numId="38" w16cid:durableId="1003118997">
    <w:abstractNumId w:val="34"/>
  </w:num>
  <w:num w:numId="39" w16cid:durableId="1538542122">
    <w:abstractNumId w:val="29"/>
  </w:num>
  <w:num w:numId="40" w16cid:durableId="37994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43A"/>
    <w:rsid w:val="00003261"/>
    <w:rsid w:val="00005EBC"/>
    <w:rsid w:val="00007AE0"/>
    <w:rsid w:val="00007D28"/>
    <w:rsid w:val="000114DF"/>
    <w:rsid w:val="00011E57"/>
    <w:rsid w:val="00017A37"/>
    <w:rsid w:val="00022A45"/>
    <w:rsid w:val="00031CEA"/>
    <w:rsid w:val="00033C8B"/>
    <w:rsid w:val="0003493F"/>
    <w:rsid w:val="00034E34"/>
    <w:rsid w:val="0004171D"/>
    <w:rsid w:val="00041CB9"/>
    <w:rsid w:val="000431E1"/>
    <w:rsid w:val="00045659"/>
    <w:rsid w:val="00045E9D"/>
    <w:rsid w:val="00053D92"/>
    <w:rsid w:val="00054F09"/>
    <w:rsid w:val="0005573D"/>
    <w:rsid w:val="00060494"/>
    <w:rsid w:val="00067D74"/>
    <w:rsid w:val="0007124F"/>
    <w:rsid w:val="000723A1"/>
    <w:rsid w:val="000741E9"/>
    <w:rsid w:val="00074E8C"/>
    <w:rsid w:val="00076FC9"/>
    <w:rsid w:val="00092300"/>
    <w:rsid w:val="00097B93"/>
    <w:rsid w:val="000B0BC9"/>
    <w:rsid w:val="000B5D75"/>
    <w:rsid w:val="000B608F"/>
    <w:rsid w:val="000C09BD"/>
    <w:rsid w:val="000C0D01"/>
    <w:rsid w:val="000C143B"/>
    <w:rsid w:val="000C45C3"/>
    <w:rsid w:val="000C4F0D"/>
    <w:rsid w:val="000D1576"/>
    <w:rsid w:val="000D2C4E"/>
    <w:rsid w:val="000D5B01"/>
    <w:rsid w:val="000E2E4A"/>
    <w:rsid w:val="000E627F"/>
    <w:rsid w:val="000F046B"/>
    <w:rsid w:val="000F0FA3"/>
    <w:rsid w:val="000F28C1"/>
    <w:rsid w:val="000F4132"/>
    <w:rsid w:val="00105C18"/>
    <w:rsid w:val="00111005"/>
    <w:rsid w:val="00112C17"/>
    <w:rsid w:val="00116E67"/>
    <w:rsid w:val="0013301B"/>
    <w:rsid w:val="00133CAB"/>
    <w:rsid w:val="00137960"/>
    <w:rsid w:val="001412F4"/>
    <w:rsid w:val="001439DC"/>
    <w:rsid w:val="00162763"/>
    <w:rsid w:val="0016396A"/>
    <w:rsid w:val="00164861"/>
    <w:rsid w:val="001703DF"/>
    <w:rsid w:val="001704C3"/>
    <w:rsid w:val="001709BA"/>
    <w:rsid w:val="00174063"/>
    <w:rsid w:val="00186D0D"/>
    <w:rsid w:val="00192AF3"/>
    <w:rsid w:val="001931C3"/>
    <w:rsid w:val="001957EA"/>
    <w:rsid w:val="001959E3"/>
    <w:rsid w:val="001A6BB6"/>
    <w:rsid w:val="001B3085"/>
    <w:rsid w:val="001B3946"/>
    <w:rsid w:val="001C347D"/>
    <w:rsid w:val="001C56FC"/>
    <w:rsid w:val="001D7C10"/>
    <w:rsid w:val="001E146A"/>
    <w:rsid w:val="001E46B0"/>
    <w:rsid w:val="001E7F11"/>
    <w:rsid w:val="001F06B8"/>
    <w:rsid w:val="00200917"/>
    <w:rsid w:val="00202286"/>
    <w:rsid w:val="00202867"/>
    <w:rsid w:val="0020532C"/>
    <w:rsid w:val="0020548F"/>
    <w:rsid w:val="0020699A"/>
    <w:rsid w:val="002072F3"/>
    <w:rsid w:val="00213EAF"/>
    <w:rsid w:val="00214E5B"/>
    <w:rsid w:val="00222D3E"/>
    <w:rsid w:val="00222D53"/>
    <w:rsid w:val="0022580D"/>
    <w:rsid w:val="00246F95"/>
    <w:rsid w:val="002472AA"/>
    <w:rsid w:val="002527B9"/>
    <w:rsid w:val="0025456F"/>
    <w:rsid w:val="00254CA7"/>
    <w:rsid w:val="00256A4B"/>
    <w:rsid w:val="00257333"/>
    <w:rsid w:val="00262663"/>
    <w:rsid w:val="00263D2F"/>
    <w:rsid w:val="0026579D"/>
    <w:rsid w:val="00266D09"/>
    <w:rsid w:val="00266E73"/>
    <w:rsid w:val="002755E0"/>
    <w:rsid w:val="00276775"/>
    <w:rsid w:val="00286437"/>
    <w:rsid w:val="00294074"/>
    <w:rsid w:val="002977C3"/>
    <w:rsid w:val="002A232A"/>
    <w:rsid w:val="002A299A"/>
    <w:rsid w:val="002A2C90"/>
    <w:rsid w:val="002A759A"/>
    <w:rsid w:val="002B1A4C"/>
    <w:rsid w:val="002B1B38"/>
    <w:rsid w:val="002B4106"/>
    <w:rsid w:val="002B572F"/>
    <w:rsid w:val="002C303C"/>
    <w:rsid w:val="002C3628"/>
    <w:rsid w:val="002C5BA1"/>
    <w:rsid w:val="002D51AD"/>
    <w:rsid w:val="002E1655"/>
    <w:rsid w:val="002E3F2A"/>
    <w:rsid w:val="002F1270"/>
    <w:rsid w:val="003007A9"/>
    <w:rsid w:val="00300D09"/>
    <w:rsid w:val="00303712"/>
    <w:rsid w:val="00306973"/>
    <w:rsid w:val="00307109"/>
    <w:rsid w:val="0031051B"/>
    <w:rsid w:val="00321501"/>
    <w:rsid w:val="00324A2A"/>
    <w:rsid w:val="0032733B"/>
    <w:rsid w:val="003326A9"/>
    <w:rsid w:val="00334973"/>
    <w:rsid w:val="003350A7"/>
    <w:rsid w:val="00340EAE"/>
    <w:rsid w:val="00345124"/>
    <w:rsid w:val="003477A9"/>
    <w:rsid w:val="003519C7"/>
    <w:rsid w:val="003537C2"/>
    <w:rsid w:val="00355AE1"/>
    <w:rsid w:val="003570AA"/>
    <w:rsid w:val="003646FF"/>
    <w:rsid w:val="00371952"/>
    <w:rsid w:val="00376246"/>
    <w:rsid w:val="00380114"/>
    <w:rsid w:val="00384827"/>
    <w:rsid w:val="00385E23"/>
    <w:rsid w:val="00390605"/>
    <w:rsid w:val="00393207"/>
    <w:rsid w:val="003A0D6A"/>
    <w:rsid w:val="003A1AA2"/>
    <w:rsid w:val="003A2AAA"/>
    <w:rsid w:val="003A2ADF"/>
    <w:rsid w:val="003A45DA"/>
    <w:rsid w:val="003A5FA3"/>
    <w:rsid w:val="003B3729"/>
    <w:rsid w:val="003B76DD"/>
    <w:rsid w:val="003C32BE"/>
    <w:rsid w:val="003C44B5"/>
    <w:rsid w:val="003C4BF1"/>
    <w:rsid w:val="003C5C90"/>
    <w:rsid w:val="003C6ECB"/>
    <w:rsid w:val="003D341A"/>
    <w:rsid w:val="003E19F2"/>
    <w:rsid w:val="003E2DC5"/>
    <w:rsid w:val="003E61B4"/>
    <w:rsid w:val="003F279A"/>
    <w:rsid w:val="003F734A"/>
    <w:rsid w:val="003F78DB"/>
    <w:rsid w:val="004022BE"/>
    <w:rsid w:val="0040406F"/>
    <w:rsid w:val="00407E06"/>
    <w:rsid w:val="0041062A"/>
    <w:rsid w:val="00423D93"/>
    <w:rsid w:val="0043253B"/>
    <w:rsid w:val="00441746"/>
    <w:rsid w:val="00442899"/>
    <w:rsid w:val="00444351"/>
    <w:rsid w:val="00445117"/>
    <w:rsid w:val="00446F47"/>
    <w:rsid w:val="00447974"/>
    <w:rsid w:val="0045108B"/>
    <w:rsid w:val="004511D9"/>
    <w:rsid w:val="004607AC"/>
    <w:rsid w:val="004626D8"/>
    <w:rsid w:val="004632C8"/>
    <w:rsid w:val="00471A7A"/>
    <w:rsid w:val="00480E8F"/>
    <w:rsid w:val="00480FF0"/>
    <w:rsid w:val="0048268F"/>
    <w:rsid w:val="00493BF2"/>
    <w:rsid w:val="00494CC8"/>
    <w:rsid w:val="00495A0C"/>
    <w:rsid w:val="00495A74"/>
    <w:rsid w:val="004A2539"/>
    <w:rsid w:val="004A3583"/>
    <w:rsid w:val="004A5D31"/>
    <w:rsid w:val="004A7F50"/>
    <w:rsid w:val="004B549D"/>
    <w:rsid w:val="004D3BEA"/>
    <w:rsid w:val="004D4300"/>
    <w:rsid w:val="004D5470"/>
    <w:rsid w:val="004D7B7D"/>
    <w:rsid w:val="004E3EEC"/>
    <w:rsid w:val="004E623F"/>
    <w:rsid w:val="004F0AF3"/>
    <w:rsid w:val="004F0D16"/>
    <w:rsid w:val="0050081D"/>
    <w:rsid w:val="005011BE"/>
    <w:rsid w:val="005200BF"/>
    <w:rsid w:val="005247F0"/>
    <w:rsid w:val="005328EA"/>
    <w:rsid w:val="00532B75"/>
    <w:rsid w:val="00533778"/>
    <w:rsid w:val="00534613"/>
    <w:rsid w:val="00535058"/>
    <w:rsid w:val="00543098"/>
    <w:rsid w:val="00553FD9"/>
    <w:rsid w:val="005557AB"/>
    <w:rsid w:val="00555ADB"/>
    <w:rsid w:val="00560D00"/>
    <w:rsid w:val="00572238"/>
    <w:rsid w:val="0057246F"/>
    <w:rsid w:val="0057445C"/>
    <w:rsid w:val="0057604D"/>
    <w:rsid w:val="00577714"/>
    <w:rsid w:val="00582CE6"/>
    <w:rsid w:val="005832C2"/>
    <w:rsid w:val="00583830"/>
    <w:rsid w:val="00584E6F"/>
    <w:rsid w:val="00586CEB"/>
    <w:rsid w:val="00586F76"/>
    <w:rsid w:val="005918BE"/>
    <w:rsid w:val="005927E5"/>
    <w:rsid w:val="00595058"/>
    <w:rsid w:val="0059624F"/>
    <w:rsid w:val="005962DC"/>
    <w:rsid w:val="005A2944"/>
    <w:rsid w:val="005A34D1"/>
    <w:rsid w:val="005A3E89"/>
    <w:rsid w:val="005B0CA4"/>
    <w:rsid w:val="005B4BE1"/>
    <w:rsid w:val="005B5854"/>
    <w:rsid w:val="005B700D"/>
    <w:rsid w:val="005B72C2"/>
    <w:rsid w:val="005C0E06"/>
    <w:rsid w:val="005C28B2"/>
    <w:rsid w:val="005D5F0D"/>
    <w:rsid w:val="005D667A"/>
    <w:rsid w:val="005E06E7"/>
    <w:rsid w:val="005E175A"/>
    <w:rsid w:val="005E57AE"/>
    <w:rsid w:val="005E7877"/>
    <w:rsid w:val="005F2A0F"/>
    <w:rsid w:val="005F2FAE"/>
    <w:rsid w:val="005F5619"/>
    <w:rsid w:val="00605F72"/>
    <w:rsid w:val="006227BF"/>
    <w:rsid w:val="00625681"/>
    <w:rsid w:val="00636F23"/>
    <w:rsid w:val="006415A7"/>
    <w:rsid w:val="006460D1"/>
    <w:rsid w:val="0064723A"/>
    <w:rsid w:val="006514DF"/>
    <w:rsid w:val="0065400B"/>
    <w:rsid w:val="0065401E"/>
    <w:rsid w:val="0065460A"/>
    <w:rsid w:val="0066550D"/>
    <w:rsid w:val="00666856"/>
    <w:rsid w:val="00667A5D"/>
    <w:rsid w:val="00667AF1"/>
    <w:rsid w:val="00671F00"/>
    <w:rsid w:val="00682847"/>
    <w:rsid w:val="006937CB"/>
    <w:rsid w:val="006A405D"/>
    <w:rsid w:val="006B740D"/>
    <w:rsid w:val="006C193D"/>
    <w:rsid w:val="006C3670"/>
    <w:rsid w:val="006C4A0A"/>
    <w:rsid w:val="006C5EFB"/>
    <w:rsid w:val="006C6015"/>
    <w:rsid w:val="006C7CD1"/>
    <w:rsid w:val="006D0911"/>
    <w:rsid w:val="006D50A2"/>
    <w:rsid w:val="006E0ED3"/>
    <w:rsid w:val="006E1F3C"/>
    <w:rsid w:val="006E6674"/>
    <w:rsid w:val="006E7C1E"/>
    <w:rsid w:val="006F0AE5"/>
    <w:rsid w:val="006F508F"/>
    <w:rsid w:val="006F5BE1"/>
    <w:rsid w:val="006F717C"/>
    <w:rsid w:val="00707F5B"/>
    <w:rsid w:val="00714004"/>
    <w:rsid w:val="00725B8B"/>
    <w:rsid w:val="00732B3A"/>
    <w:rsid w:val="0073630C"/>
    <w:rsid w:val="00740275"/>
    <w:rsid w:val="007433BE"/>
    <w:rsid w:val="00745073"/>
    <w:rsid w:val="0075374A"/>
    <w:rsid w:val="00753E55"/>
    <w:rsid w:val="007545E2"/>
    <w:rsid w:val="007552DD"/>
    <w:rsid w:val="0075729D"/>
    <w:rsid w:val="00757433"/>
    <w:rsid w:val="00762EFC"/>
    <w:rsid w:val="00764668"/>
    <w:rsid w:val="00764CCD"/>
    <w:rsid w:val="00764FD5"/>
    <w:rsid w:val="00767968"/>
    <w:rsid w:val="00772454"/>
    <w:rsid w:val="007736CA"/>
    <w:rsid w:val="00782CEE"/>
    <w:rsid w:val="00785E07"/>
    <w:rsid w:val="00786423"/>
    <w:rsid w:val="007916C4"/>
    <w:rsid w:val="00793663"/>
    <w:rsid w:val="00793AEC"/>
    <w:rsid w:val="007948F0"/>
    <w:rsid w:val="007A0CA6"/>
    <w:rsid w:val="007A0E28"/>
    <w:rsid w:val="007A77E5"/>
    <w:rsid w:val="007A7958"/>
    <w:rsid w:val="007B00FD"/>
    <w:rsid w:val="007B10B2"/>
    <w:rsid w:val="007B32C4"/>
    <w:rsid w:val="007B62D0"/>
    <w:rsid w:val="007C22BA"/>
    <w:rsid w:val="007D0D84"/>
    <w:rsid w:val="007D3A51"/>
    <w:rsid w:val="007E08A0"/>
    <w:rsid w:val="007E1AF0"/>
    <w:rsid w:val="00805847"/>
    <w:rsid w:val="0080615C"/>
    <w:rsid w:val="00810184"/>
    <w:rsid w:val="00810F9D"/>
    <w:rsid w:val="0081253A"/>
    <w:rsid w:val="008212C9"/>
    <w:rsid w:val="00824705"/>
    <w:rsid w:val="00826292"/>
    <w:rsid w:val="0083301C"/>
    <w:rsid w:val="00835A85"/>
    <w:rsid w:val="00842659"/>
    <w:rsid w:val="0084724A"/>
    <w:rsid w:val="00860AAE"/>
    <w:rsid w:val="008701B0"/>
    <w:rsid w:val="008748A7"/>
    <w:rsid w:val="00876F14"/>
    <w:rsid w:val="00881B50"/>
    <w:rsid w:val="008822C0"/>
    <w:rsid w:val="008851C4"/>
    <w:rsid w:val="008853EA"/>
    <w:rsid w:val="00897629"/>
    <w:rsid w:val="008A0B55"/>
    <w:rsid w:val="008A1645"/>
    <w:rsid w:val="008A3DF5"/>
    <w:rsid w:val="008A7A62"/>
    <w:rsid w:val="008B629A"/>
    <w:rsid w:val="008C0B24"/>
    <w:rsid w:val="008C4713"/>
    <w:rsid w:val="008C6C8A"/>
    <w:rsid w:val="008C7800"/>
    <w:rsid w:val="008D3A32"/>
    <w:rsid w:val="008E04C8"/>
    <w:rsid w:val="008E35E6"/>
    <w:rsid w:val="008E4284"/>
    <w:rsid w:val="008E6D76"/>
    <w:rsid w:val="00901228"/>
    <w:rsid w:val="00901363"/>
    <w:rsid w:val="0091026A"/>
    <w:rsid w:val="00910F1F"/>
    <w:rsid w:val="00913A9C"/>
    <w:rsid w:val="0091478A"/>
    <w:rsid w:val="009171AC"/>
    <w:rsid w:val="0092115E"/>
    <w:rsid w:val="009232FD"/>
    <w:rsid w:val="009270C1"/>
    <w:rsid w:val="00927D2D"/>
    <w:rsid w:val="009301EA"/>
    <w:rsid w:val="009310ED"/>
    <w:rsid w:val="009331AC"/>
    <w:rsid w:val="00933987"/>
    <w:rsid w:val="00933D7C"/>
    <w:rsid w:val="00935D14"/>
    <w:rsid w:val="009404B1"/>
    <w:rsid w:val="00943DA6"/>
    <w:rsid w:val="009707CA"/>
    <w:rsid w:val="0097480B"/>
    <w:rsid w:val="0097567D"/>
    <w:rsid w:val="009808A1"/>
    <w:rsid w:val="0098171D"/>
    <w:rsid w:val="00981C38"/>
    <w:rsid w:val="009847A7"/>
    <w:rsid w:val="009876EA"/>
    <w:rsid w:val="00997872"/>
    <w:rsid w:val="009A13B6"/>
    <w:rsid w:val="009A48E6"/>
    <w:rsid w:val="009A5738"/>
    <w:rsid w:val="009A6822"/>
    <w:rsid w:val="009B00D4"/>
    <w:rsid w:val="009B0A64"/>
    <w:rsid w:val="009C21E1"/>
    <w:rsid w:val="009C79A6"/>
    <w:rsid w:val="009C7C42"/>
    <w:rsid w:val="009D5E77"/>
    <w:rsid w:val="009E01C8"/>
    <w:rsid w:val="009F1E2B"/>
    <w:rsid w:val="009F2E8C"/>
    <w:rsid w:val="009F3429"/>
    <w:rsid w:val="009F4098"/>
    <w:rsid w:val="009F57AD"/>
    <w:rsid w:val="00A030D9"/>
    <w:rsid w:val="00A05BAD"/>
    <w:rsid w:val="00A05E43"/>
    <w:rsid w:val="00A06B35"/>
    <w:rsid w:val="00A07DCA"/>
    <w:rsid w:val="00A12A7F"/>
    <w:rsid w:val="00A1384C"/>
    <w:rsid w:val="00A2197B"/>
    <w:rsid w:val="00A31F53"/>
    <w:rsid w:val="00A35E78"/>
    <w:rsid w:val="00A35EDA"/>
    <w:rsid w:val="00A4080D"/>
    <w:rsid w:val="00A40E69"/>
    <w:rsid w:val="00A54BBB"/>
    <w:rsid w:val="00A5740D"/>
    <w:rsid w:val="00A61941"/>
    <w:rsid w:val="00A66FF4"/>
    <w:rsid w:val="00A7146D"/>
    <w:rsid w:val="00A716C1"/>
    <w:rsid w:val="00A76ED3"/>
    <w:rsid w:val="00A82938"/>
    <w:rsid w:val="00A844B9"/>
    <w:rsid w:val="00A8619A"/>
    <w:rsid w:val="00A86570"/>
    <w:rsid w:val="00A91DC0"/>
    <w:rsid w:val="00A97C53"/>
    <w:rsid w:val="00AA3378"/>
    <w:rsid w:val="00AA72C6"/>
    <w:rsid w:val="00AB54E7"/>
    <w:rsid w:val="00AC3D15"/>
    <w:rsid w:val="00AD78C2"/>
    <w:rsid w:val="00AE166E"/>
    <w:rsid w:val="00AF238D"/>
    <w:rsid w:val="00AF7D03"/>
    <w:rsid w:val="00B013A9"/>
    <w:rsid w:val="00B03337"/>
    <w:rsid w:val="00B13AFB"/>
    <w:rsid w:val="00B17025"/>
    <w:rsid w:val="00B30A50"/>
    <w:rsid w:val="00B36A5A"/>
    <w:rsid w:val="00B36E2E"/>
    <w:rsid w:val="00B36ED1"/>
    <w:rsid w:val="00B40354"/>
    <w:rsid w:val="00B41E46"/>
    <w:rsid w:val="00B47398"/>
    <w:rsid w:val="00B71730"/>
    <w:rsid w:val="00B7220C"/>
    <w:rsid w:val="00B746E8"/>
    <w:rsid w:val="00B80766"/>
    <w:rsid w:val="00BA04CF"/>
    <w:rsid w:val="00BA515E"/>
    <w:rsid w:val="00BB30D1"/>
    <w:rsid w:val="00BB7CA6"/>
    <w:rsid w:val="00BC21AC"/>
    <w:rsid w:val="00BC4204"/>
    <w:rsid w:val="00BE0D2C"/>
    <w:rsid w:val="00BE0EEB"/>
    <w:rsid w:val="00BE2DFB"/>
    <w:rsid w:val="00BE5FC9"/>
    <w:rsid w:val="00BF227D"/>
    <w:rsid w:val="00BF5E1F"/>
    <w:rsid w:val="00C07C0E"/>
    <w:rsid w:val="00C20086"/>
    <w:rsid w:val="00C21F04"/>
    <w:rsid w:val="00C238B3"/>
    <w:rsid w:val="00C2605D"/>
    <w:rsid w:val="00C31B05"/>
    <w:rsid w:val="00C365F3"/>
    <w:rsid w:val="00C55307"/>
    <w:rsid w:val="00C5689A"/>
    <w:rsid w:val="00C60783"/>
    <w:rsid w:val="00C61881"/>
    <w:rsid w:val="00C6416F"/>
    <w:rsid w:val="00C6614C"/>
    <w:rsid w:val="00C722D0"/>
    <w:rsid w:val="00C73484"/>
    <w:rsid w:val="00C76E75"/>
    <w:rsid w:val="00C8176D"/>
    <w:rsid w:val="00C81A76"/>
    <w:rsid w:val="00C85239"/>
    <w:rsid w:val="00CA18AE"/>
    <w:rsid w:val="00CB21C3"/>
    <w:rsid w:val="00CB47AF"/>
    <w:rsid w:val="00CB5D82"/>
    <w:rsid w:val="00CB77A1"/>
    <w:rsid w:val="00CC340B"/>
    <w:rsid w:val="00CC4288"/>
    <w:rsid w:val="00CC4C64"/>
    <w:rsid w:val="00CC68B7"/>
    <w:rsid w:val="00CC7E8A"/>
    <w:rsid w:val="00CD4E9D"/>
    <w:rsid w:val="00CD5AF7"/>
    <w:rsid w:val="00CE0297"/>
    <w:rsid w:val="00CE20A5"/>
    <w:rsid w:val="00CE3091"/>
    <w:rsid w:val="00CE35C5"/>
    <w:rsid w:val="00CE4C15"/>
    <w:rsid w:val="00CE5D90"/>
    <w:rsid w:val="00CE6903"/>
    <w:rsid w:val="00CE7257"/>
    <w:rsid w:val="00CE78A7"/>
    <w:rsid w:val="00CE7913"/>
    <w:rsid w:val="00CF143A"/>
    <w:rsid w:val="00D001C9"/>
    <w:rsid w:val="00D100EC"/>
    <w:rsid w:val="00D17D90"/>
    <w:rsid w:val="00D2316F"/>
    <w:rsid w:val="00D275BD"/>
    <w:rsid w:val="00D3431F"/>
    <w:rsid w:val="00D35FF2"/>
    <w:rsid w:val="00D378C7"/>
    <w:rsid w:val="00D41E92"/>
    <w:rsid w:val="00D459BA"/>
    <w:rsid w:val="00D5028D"/>
    <w:rsid w:val="00D57F09"/>
    <w:rsid w:val="00D60F70"/>
    <w:rsid w:val="00D650B2"/>
    <w:rsid w:val="00D655D8"/>
    <w:rsid w:val="00D76699"/>
    <w:rsid w:val="00D81CAA"/>
    <w:rsid w:val="00D8329F"/>
    <w:rsid w:val="00D83E37"/>
    <w:rsid w:val="00D90D2A"/>
    <w:rsid w:val="00D95BF2"/>
    <w:rsid w:val="00DA1138"/>
    <w:rsid w:val="00DA115A"/>
    <w:rsid w:val="00DA3C0F"/>
    <w:rsid w:val="00DA3F3B"/>
    <w:rsid w:val="00DA5F2A"/>
    <w:rsid w:val="00DA640C"/>
    <w:rsid w:val="00DB5F15"/>
    <w:rsid w:val="00DC0E45"/>
    <w:rsid w:val="00DC4D60"/>
    <w:rsid w:val="00DC538B"/>
    <w:rsid w:val="00DC7D0C"/>
    <w:rsid w:val="00DD357F"/>
    <w:rsid w:val="00DE2A2D"/>
    <w:rsid w:val="00DE4719"/>
    <w:rsid w:val="00DE7A63"/>
    <w:rsid w:val="00DF16AE"/>
    <w:rsid w:val="00E003F6"/>
    <w:rsid w:val="00E042E7"/>
    <w:rsid w:val="00E11646"/>
    <w:rsid w:val="00E1529A"/>
    <w:rsid w:val="00E259C5"/>
    <w:rsid w:val="00E33163"/>
    <w:rsid w:val="00E353EC"/>
    <w:rsid w:val="00E37811"/>
    <w:rsid w:val="00E443EF"/>
    <w:rsid w:val="00E466EF"/>
    <w:rsid w:val="00E551F2"/>
    <w:rsid w:val="00E61FC2"/>
    <w:rsid w:val="00E62B8B"/>
    <w:rsid w:val="00E63387"/>
    <w:rsid w:val="00E64F39"/>
    <w:rsid w:val="00E76911"/>
    <w:rsid w:val="00E85030"/>
    <w:rsid w:val="00EB0504"/>
    <w:rsid w:val="00EB13F8"/>
    <w:rsid w:val="00EB1DB0"/>
    <w:rsid w:val="00EB2B1A"/>
    <w:rsid w:val="00EB6E94"/>
    <w:rsid w:val="00EC1680"/>
    <w:rsid w:val="00EC4016"/>
    <w:rsid w:val="00ED07C1"/>
    <w:rsid w:val="00EE74E0"/>
    <w:rsid w:val="00EE79E3"/>
    <w:rsid w:val="00EF0BDA"/>
    <w:rsid w:val="00EF2AC7"/>
    <w:rsid w:val="00EF55CF"/>
    <w:rsid w:val="00F00F94"/>
    <w:rsid w:val="00F0389A"/>
    <w:rsid w:val="00F03FCC"/>
    <w:rsid w:val="00F062D6"/>
    <w:rsid w:val="00F07626"/>
    <w:rsid w:val="00F11AC0"/>
    <w:rsid w:val="00F247F7"/>
    <w:rsid w:val="00F255C4"/>
    <w:rsid w:val="00F26AD0"/>
    <w:rsid w:val="00F3045F"/>
    <w:rsid w:val="00F30F12"/>
    <w:rsid w:val="00F3769F"/>
    <w:rsid w:val="00F54107"/>
    <w:rsid w:val="00F600FD"/>
    <w:rsid w:val="00F64DA3"/>
    <w:rsid w:val="00F656E5"/>
    <w:rsid w:val="00F732F3"/>
    <w:rsid w:val="00F76BC9"/>
    <w:rsid w:val="00F85A83"/>
    <w:rsid w:val="00F8785A"/>
    <w:rsid w:val="00F911C1"/>
    <w:rsid w:val="00F924D6"/>
    <w:rsid w:val="00F930A6"/>
    <w:rsid w:val="00F931B9"/>
    <w:rsid w:val="00FA38E0"/>
    <w:rsid w:val="00FA6CB2"/>
    <w:rsid w:val="00FA7330"/>
    <w:rsid w:val="00FB18E7"/>
    <w:rsid w:val="00FB4086"/>
    <w:rsid w:val="00FB7815"/>
    <w:rsid w:val="00FC17A4"/>
    <w:rsid w:val="00FD0FCA"/>
    <w:rsid w:val="00FD4ED1"/>
    <w:rsid w:val="00FE071F"/>
    <w:rsid w:val="00FE0CDD"/>
    <w:rsid w:val="00FE3C07"/>
    <w:rsid w:val="00FE3D9B"/>
    <w:rsid w:val="00FE5333"/>
    <w:rsid w:val="00FE6809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3DF63"/>
  <w15:docId w15:val="{B7C322A0-1896-4192-9A8D-722CC579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29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2316F"/>
    <w:rPr>
      <w:rFonts w:eastAsiaTheme="min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6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A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A85"/>
  </w:style>
  <w:style w:type="paragraph" w:styleId="Footer">
    <w:name w:val="footer"/>
    <w:basedOn w:val="Normal"/>
    <w:link w:val="FooterChar"/>
    <w:uiPriority w:val="99"/>
    <w:unhideWhenUsed/>
    <w:rsid w:val="00835A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A85"/>
  </w:style>
  <w:style w:type="character" w:styleId="Hyperlink">
    <w:name w:val="Hyperlink"/>
    <w:basedOn w:val="DefaultParagraphFont"/>
    <w:uiPriority w:val="99"/>
    <w:unhideWhenUsed/>
    <w:rsid w:val="0031051B"/>
    <w:rPr>
      <w:color w:val="0000FF" w:themeColor="hyperlink"/>
      <w:u w:val="single"/>
    </w:rPr>
  </w:style>
  <w:style w:type="paragraph" w:customStyle="1" w:styleId="Default">
    <w:name w:val="Default"/>
    <w:rsid w:val="00F911C1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9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84E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1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7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7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746"/>
    <w:rPr>
      <w:b/>
      <w:bCs/>
    </w:rPr>
  </w:style>
  <w:style w:type="paragraph" w:customStyle="1" w:styleId="paraL">
    <w:name w:val="paraL"/>
    <w:rsid w:val="00441746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18"/>
      <w:szCs w:val="18"/>
    </w:rPr>
  </w:style>
  <w:style w:type="character" w:customStyle="1" w:styleId="char">
    <w:name w:val="char"/>
    <w:rsid w:val="00441746"/>
    <w:rPr>
      <w:color w:val="000000"/>
      <w:sz w:val="18"/>
      <w:szCs w:val="18"/>
    </w:rPr>
  </w:style>
  <w:style w:type="character" w:customStyle="1" w:styleId="charB">
    <w:name w:val="charB"/>
    <w:rsid w:val="00441746"/>
    <w:rPr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441746"/>
  </w:style>
  <w:style w:type="character" w:customStyle="1" w:styleId="usernoteI">
    <w:name w:val="usernoteI"/>
    <w:rsid w:val="00AD78C2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F4EF8-47C0-4710-BDAA-33F6B93A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2170</Words>
  <Characters>12374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 Tehrani</dc:creator>
  <cp:keywords/>
  <dc:description/>
  <cp:lastModifiedBy>Annica Lawrey</cp:lastModifiedBy>
  <cp:revision>2</cp:revision>
  <dcterms:created xsi:type="dcterms:W3CDTF">2024-03-04T17:04:00Z</dcterms:created>
  <dcterms:modified xsi:type="dcterms:W3CDTF">2024-03-04T17:04:00Z</dcterms:modified>
</cp:coreProperties>
</file>